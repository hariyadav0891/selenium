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5D8" w:rsidRPr="00D57167" w:rsidRDefault="002B40B4" w:rsidP="001E1FE7">
      <w:pPr>
        <w:widowControl w:val="0"/>
        <w:autoSpaceDE w:val="0"/>
        <w:autoSpaceDN w:val="0"/>
        <w:adjustRightInd w:val="0"/>
        <w:snapToGrid w:val="0"/>
        <w:rPr>
          <w:rFonts w:ascii="Times New Roman" w:eastAsia="Arial Unicode MS" w:hAnsi="Times New Roman" w:cs="Times New Roman"/>
          <w:b/>
          <w:color w:val="auto"/>
          <w:sz w:val="40"/>
          <w:szCs w:val="40"/>
        </w:rPr>
      </w:pPr>
      <w:r>
        <w:rPr>
          <w:rFonts w:ascii="Times New Roman" w:eastAsia="Arial Unicode MS" w:hAnsi="Times New Roman" w:cs="Times New Roman"/>
          <w:b/>
          <w:color w:val="auto"/>
          <w:sz w:val="40"/>
          <w:szCs w:val="40"/>
        </w:rPr>
        <w:tab/>
      </w:r>
      <w:r>
        <w:rPr>
          <w:rFonts w:ascii="Times New Roman" w:eastAsia="Arial Unicode MS" w:hAnsi="Times New Roman" w:cs="Times New Roman"/>
          <w:b/>
          <w:color w:val="auto"/>
          <w:sz w:val="40"/>
          <w:szCs w:val="40"/>
        </w:rPr>
        <w:tab/>
      </w:r>
      <w:r>
        <w:rPr>
          <w:rFonts w:ascii="Times New Roman" w:eastAsia="Arial Unicode MS" w:hAnsi="Times New Roman" w:cs="Times New Roman"/>
          <w:b/>
          <w:color w:val="auto"/>
          <w:sz w:val="40"/>
          <w:szCs w:val="40"/>
        </w:rPr>
        <w:tab/>
      </w:r>
      <w:r>
        <w:rPr>
          <w:rFonts w:ascii="Times New Roman" w:eastAsia="Arial Unicode MS" w:hAnsi="Times New Roman" w:cs="Times New Roman"/>
          <w:b/>
          <w:color w:val="auto"/>
          <w:sz w:val="40"/>
          <w:szCs w:val="40"/>
        </w:rPr>
        <w:tab/>
      </w:r>
      <w:r>
        <w:rPr>
          <w:rFonts w:ascii="Times New Roman" w:eastAsia="Arial Unicode MS" w:hAnsi="Times New Roman" w:cs="Times New Roman"/>
          <w:b/>
          <w:color w:val="auto"/>
          <w:sz w:val="40"/>
          <w:szCs w:val="40"/>
        </w:rPr>
        <w:tab/>
      </w:r>
      <w:r>
        <w:rPr>
          <w:rFonts w:ascii="Times New Roman" w:eastAsia="Arial Unicode MS" w:hAnsi="Times New Roman" w:cs="Times New Roman"/>
          <w:b/>
          <w:color w:val="auto"/>
          <w:sz w:val="40"/>
          <w:szCs w:val="40"/>
        </w:rPr>
        <w:tab/>
      </w:r>
      <w:r>
        <w:rPr>
          <w:rFonts w:ascii="Times New Roman" w:eastAsia="Arial Unicode MS" w:hAnsi="Times New Roman" w:cs="Times New Roman"/>
          <w:b/>
          <w:color w:val="auto"/>
          <w:sz w:val="40"/>
          <w:szCs w:val="40"/>
        </w:rPr>
        <w:tab/>
      </w:r>
      <w:r>
        <w:rPr>
          <w:rFonts w:ascii="Times New Roman" w:eastAsia="Arial Unicode MS" w:hAnsi="Times New Roman" w:cs="Times New Roman"/>
          <w:b/>
          <w:color w:val="auto"/>
          <w:sz w:val="40"/>
          <w:szCs w:val="40"/>
        </w:rPr>
        <w:tab/>
      </w:r>
      <w:r>
        <w:rPr>
          <w:rFonts w:ascii="Times New Roman" w:eastAsia="Arial Unicode MS" w:hAnsi="Times New Roman" w:cs="Times New Roman"/>
          <w:b/>
          <w:color w:val="auto"/>
          <w:sz w:val="40"/>
          <w:szCs w:val="40"/>
        </w:rPr>
        <w:tab/>
      </w:r>
      <w:r>
        <w:rPr>
          <w:rFonts w:ascii="Times New Roman" w:eastAsia="Arial Unicode MS" w:hAnsi="Times New Roman" w:cs="Times New Roman"/>
          <w:b/>
          <w:color w:val="auto"/>
          <w:sz w:val="40"/>
          <w:szCs w:val="40"/>
        </w:rPr>
        <w:tab/>
      </w:r>
      <w:r>
        <w:rPr>
          <w:rFonts w:ascii="Times New Roman" w:eastAsia="Arial Unicode MS" w:hAnsi="Times New Roman" w:cs="Times New Roman"/>
          <w:b/>
          <w:color w:val="auto"/>
          <w:sz w:val="40"/>
          <w:szCs w:val="40"/>
        </w:rPr>
        <w:tab/>
        <w:t xml:space="preserve">                  </w:t>
      </w:r>
      <w:r w:rsidR="005745D8" w:rsidRPr="00D57167">
        <w:rPr>
          <w:rFonts w:ascii="Times New Roman" w:eastAsia="Arial Unicode MS" w:hAnsi="Times New Roman" w:cs="Times New Roman"/>
          <w:b/>
          <w:color w:val="auto"/>
          <w:sz w:val="40"/>
          <w:szCs w:val="40"/>
        </w:rPr>
        <w:tab/>
      </w:r>
      <w:r w:rsidR="005745D8" w:rsidRPr="00D57167">
        <w:rPr>
          <w:rFonts w:ascii="Times New Roman" w:eastAsia="Arial Unicode MS" w:hAnsi="Times New Roman" w:cs="Times New Roman"/>
          <w:b/>
          <w:color w:val="auto"/>
          <w:sz w:val="40"/>
          <w:szCs w:val="40"/>
        </w:rPr>
        <w:tab/>
      </w:r>
      <w:r w:rsidR="005745D8" w:rsidRPr="00D57167">
        <w:rPr>
          <w:rFonts w:ascii="Times New Roman" w:eastAsia="Arial Unicode MS" w:hAnsi="Times New Roman" w:cs="Times New Roman"/>
          <w:b/>
          <w:color w:val="auto"/>
          <w:sz w:val="40"/>
          <w:szCs w:val="40"/>
        </w:rPr>
        <w:tab/>
      </w:r>
      <w:r w:rsidR="005745D8" w:rsidRPr="00D57167">
        <w:rPr>
          <w:rFonts w:ascii="Times New Roman" w:eastAsia="Arial Unicode MS" w:hAnsi="Times New Roman" w:cs="Times New Roman"/>
          <w:b/>
          <w:color w:val="auto"/>
          <w:sz w:val="40"/>
          <w:szCs w:val="40"/>
        </w:rPr>
        <w:tab/>
      </w:r>
      <w:r w:rsidR="005745D8" w:rsidRPr="00D57167">
        <w:rPr>
          <w:rFonts w:ascii="Times New Roman" w:eastAsia="Arial Unicode MS" w:hAnsi="Times New Roman" w:cs="Times New Roman"/>
          <w:b/>
          <w:color w:val="auto"/>
          <w:sz w:val="40"/>
          <w:szCs w:val="40"/>
        </w:rPr>
        <w:tab/>
      </w:r>
      <w:r w:rsidR="005745D8" w:rsidRPr="00D57167">
        <w:rPr>
          <w:rFonts w:ascii="Times New Roman" w:eastAsia="Arial Unicode MS" w:hAnsi="Times New Roman" w:cs="Times New Roman"/>
          <w:b/>
          <w:noProof/>
          <w:color w:val="auto"/>
          <w:sz w:val="40"/>
          <w:szCs w:val="40"/>
        </w:rPr>
        <w:drawing>
          <wp:inline distT="0" distB="0" distL="0" distR="0">
            <wp:extent cx="1600200" cy="568960"/>
            <wp:effectExtent l="19050" t="0" r="0" b="0"/>
            <wp:docPr id="2" name="Picture 3" descr="C:\Users\MUBI\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BI\Desktop\download.jpg"/>
                    <pic:cNvPicPr>
                      <a:picLocks noChangeAspect="1" noChangeArrowheads="1"/>
                    </pic:cNvPicPr>
                  </pic:nvPicPr>
                  <pic:blipFill>
                    <a:blip r:embed="rId9" cstate="print">
                      <a:extLst>
                        <a:ext uri="{28A0092B-C50C-407E-A947-70E740481C1C}">
                          <a14:useLocalDpi xmlns:a14="http://schemas.microsoft.com/office/drawing/2010/main" val="0"/>
                        </a:ext>
                      </a:extLst>
                    </a:blip>
                    <a:srcRect l="16000"/>
                    <a:stretch>
                      <a:fillRect/>
                    </a:stretch>
                  </pic:blipFill>
                  <pic:spPr bwMode="auto">
                    <a:xfrm>
                      <a:off x="0" y="0"/>
                      <a:ext cx="1600200" cy="568960"/>
                    </a:xfrm>
                    <a:prstGeom prst="rect">
                      <a:avLst/>
                    </a:prstGeom>
                    <a:noFill/>
                    <a:ln>
                      <a:noFill/>
                    </a:ln>
                  </pic:spPr>
                </pic:pic>
              </a:graphicData>
            </a:graphic>
          </wp:inline>
        </w:drawing>
      </w:r>
    </w:p>
    <w:p w:rsidR="005745D8" w:rsidRPr="00D57167" w:rsidRDefault="005745D8" w:rsidP="001E1FE7">
      <w:pPr>
        <w:pStyle w:val="NoSpacing"/>
        <w:rPr>
          <w:rFonts w:ascii="Times New Roman" w:eastAsia="Arial Unicode MS" w:hAnsi="Times New Roman"/>
          <w:noProof/>
        </w:rPr>
      </w:pPr>
    </w:p>
    <w:p w:rsidR="005745D8" w:rsidRPr="00D66016" w:rsidRDefault="005745D8" w:rsidP="000F1FED">
      <w:pPr>
        <w:pStyle w:val="NoSpacing"/>
        <w:tabs>
          <w:tab w:val="left" w:pos="4485"/>
        </w:tabs>
        <w:rPr>
          <w:rFonts w:ascii="Times New Roman" w:eastAsia="Arial Unicode MS" w:hAnsi="Times New Roman"/>
          <w:b/>
          <w:sz w:val="24"/>
          <w:szCs w:val="24"/>
        </w:rPr>
      </w:pPr>
      <w:r w:rsidRPr="00D66016">
        <w:rPr>
          <w:rFonts w:ascii="Times New Roman" w:eastAsia="Arial Unicode MS" w:hAnsi="Times New Roman"/>
          <w:b/>
          <w:noProof/>
          <w:sz w:val="24"/>
          <w:szCs w:val="24"/>
        </w:rPr>
        <w:t xml:space="preserve">HARI SHANKER YADAV                           </w:t>
      </w:r>
      <w:r w:rsidR="000F1FED" w:rsidRPr="00D66016">
        <w:rPr>
          <w:rFonts w:ascii="Times New Roman" w:eastAsia="Arial Unicode MS" w:hAnsi="Times New Roman"/>
          <w:b/>
          <w:noProof/>
          <w:sz w:val="24"/>
          <w:szCs w:val="24"/>
        </w:rPr>
        <w:tab/>
      </w:r>
    </w:p>
    <w:p w:rsidR="005745D8" w:rsidRPr="002B40B4" w:rsidRDefault="005745D8" w:rsidP="001E1FE7">
      <w:pPr>
        <w:pStyle w:val="NoSpacing"/>
        <w:rPr>
          <w:rFonts w:ascii="Times New Roman" w:eastAsia="Arial Unicode MS" w:hAnsi="Times New Roman"/>
          <w:noProof/>
          <w:sz w:val="24"/>
          <w:szCs w:val="24"/>
          <w:lang w:bidi="te-IN"/>
        </w:rPr>
      </w:pPr>
      <w:r w:rsidRPr="00D66016">
        <w:rPr>
          <w:rFonts w:ascii="Times New Roman" w:eastAsia="Arial Unicode MS" w:hAnsi="Times New Roman"/>
          <w:sz w:val="24"/>
          <w:szCs w:val="24"/>
          <w:lang w:val="en-GB"/>
        </w:rPr>
        <w:t xml:space="preserve">Mobile: </w:t>
      </w:r>
      <w:r w:rsidRPr="00D66016">
        <w:rPr>
          <w:rFonts w:ascii="Times New Roman" w:eastAsia="Arial Unicode MS" w:hAnsi="Times New Roman"/>
          <w:sz w:val="24"/>
          <w:szCs w:val="24"/>
        </w:rPr>
        <w:t xml:space="preserve">+91 </w:t>
      </w:r>
      <w:r w:rsidR="00FC72D7" w:rsidRPr="00D66016">
        <w:rPr>
          <w:rFonts w:ascii="Times New Roman" w:eastAsia="Arial Unicode MS" w:hAnsi="Times New Roman"/>
          <w:sz w:val="24"/>
          <w:szCs w:val="24"/>
          <w:lang w:bidi="te-IN"/>
        </w:rPr>
        <w:t>8800863321</w:t>
      </w:r>
      <w:r w:rsidR="00FC72D7" w:rsidRPr="00D66016">
        <w:rPr>
          <w:rFonts w:ascii="Times New Roman" w:eastAsia="Arial Unicode MS" w:hAnsi="Times New Roman"/>
          <w:sz w:val="24"/>
          <w:szCs w:val="24"/>
          <w:lang w:bidi="te-IN"/>
        </w:rPr>
        <w:tab/>
      </w:r>
      <w:r w:rsidR="00FC72D7" w:rsidRPr="00D66016">
        <w:rPr>
          <w:rFonts w:ascii="Times New Roman" w:eastAsia="Arial Unicode MS" w:hAnsi="Times New Roman"/>
          <w:sz w:val="24"/>
          <w:szCs w:val="24"/>
          <w:lang w:bidi="te-IN"/>
        </w:rPr>
        <w:tab/>
      </w:r>
      <w:r w:rsidR="00FC72D7" w:rsidRPr="00D66016">
        <w:rPr>
          <w:rFonts w:ascii="Times New Roman" w:eastAsia="Arial Unicode MS" w:hAnsi="Times New Roman"/>
          <w:sz w:val="24"/>
          <w:szCs w:val="24"/>
          <w:lang w:bidi="te-IN"/>
        </w:rPr>
        <w:tab/>
      </w:r>
      <w:r w:rsidR="00FC72D7" w:rsidRPr="000F1FED">
        <w:rPr>
          <w:rFonts w:ascii="Times New Roman" w:eastAsia="Arial Unicode MS" w:hAnsi="Times New Roman"/>
          <w:sz w:val="24"/>
          <w:szCs w:val="24"/>
          <w:lang w:bidi="te-IN"/>
        </w:rPr>
        <w:tab/>
      </w:r>
      <w:r w:rsidR="00FC72D7" w:rsidRPr="000F1FED">
        <w:rPr>
          <w:rFonts w:ascii="Times New Roman" w:eastAsia="Arial Unicode MS" w:hAnsi="Times New Roman"/>
          <w:sz w:val="24"/>
          <w:szCs w:val="24"/>
          <w:lang w:bidi="te-IN"/>
        </w:rPr>
        <w:tab/>
      </w:r>
      <w:r w:rsidR="00FC72D7" w:rsidRPr="000F1FED">
        <w:rPr>
          <w:rFonts w:ascii="Times New Roman" w:eastAsia="Arial Unicode MS" w:hAnsi="Times New Roman"/>
          <w:sz w:val="24"/>
          <w:szCs w:val="24"/>
          <w:lang w:bidi="te-IN"/>
        </w:rPr>
        <w:tab/>
      </w:r>
      <w:r w:rsidR="00FC72D7" w:rsidRPr="000F1FED">
        <w:rPr>
          <w:rFonts w:ascii="Times New Roman" w:eastAsia="Arial Unicode MS" w:hAnsi="Times New Roman"/>
          <w:sz w:val="24"/>
          <w:szCs w:val="24"/>
          <w:lang w:bidi="te-IN"/>
        </w:rPr>
        <w:tab/>
      </w:r>
      <w:r w:rsidR="00FC72D7" w:rsidRPr="000F1FED">
        <w:rPr>
          <w:rFonts w:ascii="Times New Roman" w:eastAsia="Arial Unicode MS" w:hAnsi="Times New Roman"/>
          <w:sz w:val="24"/>
          <w:szCs w:val="24"/>
          <w:lang w:bidi="te-IN"/>
        </w:rPr>
        <w:tab/>
      </w:r>
      <w:r w:rsidR="00FC72D7" w:rsidRPr="000F1FED">
        <w:rPr>
          <w:rFonts w:ascii="Times New Roman" w:eastAsia="Arial Unicode MS" w:hAnsi="Times New Roman"/>
          <w:sz w:val="24"/>
          <w:szCs w:val="24"/>
          <w:lang w:bidi="te-IN"/>
        </w:rPr>
        <w:tab/>
      </w:r>
      <w:r w:rsidR="00FC72D7" w:rsidRPr="000F1FED">
        <w:rPr>
          <w:rFonts w:ascii="Times New Roman" w:eastAsia="Arial Unicode MS" w:hAnsi="Times New Roman"/>
          <w:sz w:val="24"/>
          <w:szCs w:val="24"/>
          <w:lang w:bidi="te-IN"/>
        </w:rPr>
        <w:tab/>
      </w:r>
      <w:r w:rsidR="002B40B4">
        <w:rPr>
          <w:rFonts w:ascii="Times New Roman" w:eastAsia="Arial Unicode MS" w:hAnsi="Times New Roman"/>
          <w:sz w:val="24"/>
          <w:szCs w:val="24"/>
          <w:lang w:bidi="te-IN"/>
        </w:rPr>
        <w:t xml:space="preserve">      </w:t>
      </w:r>
      <w:r w:rsidRPr="000F1FED">
        <w:rPr>
          <w:rFonts w:ascii="Times New Roman" w:eastAsia="Arial Unicode MS" w:hAnsi="Times New Roman"/>
          <w:b/>
          <w:sz w:val="24"/>
          <w:szCs w:val="24"/>
          <w:lang w:val="en-US" w:bidi="te-IN"/>
        </w:rPr>
        <w:t xml:space="preserve">Email- </w:t>
      </w:r>
      <w:r w:rsidR="00207E31" w:rsidRPr="000F1FED">
        <w:rPr>
          <w:rFonts w:ascii="Times New Roman" w:eastAsia="Arial Unicode MS" w:hAnsi="Times New Roman"/>
          <w:b/>
          <w:sz w:val="24"/>
          <w:szCs w:val="24"/>
          <w:lang w:val="en-US" w:bidi="te-IN"/>
        </w:rPr>
        <w:t>ID:</w:t>
      </w:r>
      <w:r w:rsidRPr="000F1FED">
        <w:rPr>
          <w:rFonts w:ascii="Times New Roman" w:eastAsia="Arial Unicode MS" w:hAnsi="Times New Roman"/>
          <w:b/>
          <w:sz w:val="24"/>
          <w:szCs w:val="24"/>
          <w:lang w:val="en-US" w:bidi="te-IN"/>
        </w:rPr>
        <w:t xml:space="preserve"> </w:t>
      </w:r>
      <w:r w:rsidRPr="002B40B4">
        <w:rPr>
          <w:rFonts w:ascii="Times New Roman" w:eastAsia="Arial Unicode MS" w:hAnsi="Times New Roman"/>
          <w:sz w:val="24"/>
          <w:szCs w:val="24"/>
          <w:lang w:val="en-US" w:bidi="te-IN"/>
        </w:rPr>
        <w:t>hari</w:t>
      </w:r>
      <w:r w:rsidR="00264183" w:rsidRPr="002B40B4">
        <w:rPr>
          <w:rFonts w:ascii="Times New Roman" w:eastAsia="Arial Unicode MS" w:hAnsi="Times New Roman"/>
          <w:sz w:val="24"/>
          <w:szCs w:val="24"/>
          <w:lang w:val="en-US" w:bidi="te-IN"/>
        </w:rPr>
        <w:t>s</w:t>
      </w:r>
      <w:r w:rsidRPr="002B40B4">
        <w:rPr>
          <w:rFonts w:ascii="Times New Roman" w:eastAsia="Arial Unicode MS" w:hAnsi="Times New Roman"/>
          <w:sz w:val="24"/>
          <w:szCs w:val="24"/>
          <w:lang w:val="en-US" w:bidi="te-IN"/>
        </w:rPr>
        <w:t>yadav0891@gmail.co</w:t>
      </w:r>
      <w:bookmarkStart w:id="0" w:name="Text191"/>
      <w:r w:rsidR="002F3D1E" w:rsidRPr="002B40B4">
        <w:rPr>
          <w:rFonts w:ascii="Times New Roman" w:eastAsia="Arial Unicode MS" w:hAnsi="Times New Roman"/>
          <w:sz w:val="24"/>
          <w:szCs w:val="24"/>
          <w:lang w:val="en-US" w:bidi="te-IN"/>
        </w:rPr>
        <w:t>m</w:t>
      </w:r>
      <w:r w:rsidRPr="002B40B4">
        <w:rPr>
          <w:rFonts w:ascii="Times New Roman" w:eastAsia="Arial Unicode MS" w:hAnsi="Times New Roman"/>
          <w:noProof/>
          <w:sz w:val="24"/>
          <w:szCs w:val="24"/>
          <w:lang w:bidi="te-IN"/>
        </w:rPr>
        <w:tab/>
      </w:r>
      <w:bookmarkEnd w:id="0"/>
    </w:p>
    <w:p w:rsidR="005745D8" w:rsidRPr="002B40B4" w:rsidRDefault="005745D8" w:rsidP="001E1FE7">
      <w:pPr>
        <w:pBdr>
          <w:top w:val="threeDEmboss" w:sz="18" w:space="1" w:color="auto"/>
        </w:pBdr>
        <w:rPr>
          <w:rFonts w:ascii="Times New Roman" w:eastAsia="Arial Unicode MS" w:hAnsi="Times New Roman" w:cs="Times New Roman"/>
          <w:noProof/>
          <w:color w:val="auto"/>
        </w:rPr>
      </w:pPr>
    </w:p>
    <w:p w:rsidR="005745D8" w:rsidRPr="002B40B4" w:rsidRDefault="002B40B4" w:rsidP="001E1FE7">
      <w:pPr>
        <w:shd w:val="clear" w:color="auto" w:fill="C0C0C0"/>
        <w:tabs>
          <w:tab w:val="num" w:pos="0"/>
        </w:tabs>
        <w:rPr>
          <w:rFonts w:ascii="Times New Roman" w:eastAsia="Arial Unicode MS" w:hAnsi="Times New Roman" w:cs="Times New Roman"/>
          <w:b/>
          <w:smallCaps/>
          <w:color w:val="auto"/>
        </w:rPr>
      </w:pPr>
      <w:r>
        <w:rPr>
          <w:rFonts w:ascii="Times New Roman" w:eastAsia="Arial Unicode MS" w:hAnsi="Times New Roman" w:cs="Times New Roman"/>
          <w:b/>
          <w:smallCaps/>
          <w:color w:val="auto"/>
        </w:rPr>
        <w:t>CARE</w:t>
      </w:r>
      <w:r w:rsidR="006B05F9" w:rsidRPr="002B40B4">
        <w:rPr>
          <w:rFonts w:ascii="Times New Roman" w:eastAsia="Arial Unicode MS" w:hAnsi="Times New Roman" w:cs="Times New Roman"/>
          <w:b/>
          <w:smallCaps/>
          <w:color w:val="auto"/>
        </w:rPr>
        <w:t>ER</w:t>
      </w:r>
      <w:r>
        <w:rPr>
          <w:rFonts w:ascii="Times New Roman" w:eastAsia="Arial Unicode MS" w:hAnsi="Times New Roman" w:cs="Times New Roman"/>
          <w:b/>
          <w:smallCaps/>
          <w:color w:val="auto"/>
        </w:rPr>
        <w:t xml:space="preserve">  </w:t>
      </w:r>
      <w:r w:rsidR="006B05F9" w:rsidRPr="002B40B4">
        <w:rPr>
          <w:rFonts w:ascii="Times New Roman" w:eastAsia="Arial Unicode MS" w:hAnsi="Times New Roman" w:cs="Times New Roman"/>
          <w:b/>
          <w:smallCaps/>
          <w:color w:val="auto"/>
        </w:rPr>
        <w:t xml:space="preserve"> BRIEF</w:t>
      </w:r>
      <w:r w:rsidR="00677D16" w:rsidRPr="002B40B4">
        <w:rPr>
          <w:rFonts w:ascii="Times New Roman" w:eastAsia="Arial Unicode MS" w:hAnsi="Times New Roman" w:cs="Times New Roman"/>
          <w:b/>
          <w:smallCaps/>
          <w:color w:val="auto"/>
        </w:rPr>
        <w:t>:</w:t>
      </w:r>
    </w:p>
    <w:p w:rsidR="005745D8" w:rsidRPr="00D57167" w:rsidRDefault="005322B3" w:rsidP="001E1FE7">
      <w:pPr>
        <w:tabs>
          <w:tab w:val="left" w:pos="4380"/>
        </w:tabs>
        <w:rPr>
          <w:rFonts w:ascii="Times New Roman" w:eastAsia="Arial Unicode MS" w:hAnsi="Times New Roman" w:cs="Times New Roman"/>
          <w:b/>
          <w:i/>
          <w:color w:val="auto"/>
          <w:sz w:val="20"/>
          <w:szCs w:val="20"/>
        </w:rPr>
      </w:pPr>
      <w:r w:rsidRPr="00D57167">
        <w:rPr>
          <w:rFonts w:ascii="Times New Roman" w:eastAsia="Arial Unicode MS" w:hAnsi="Times New Roman" w:cs="Times New Roman"/>
          <w:b/>
          <w:i/>
          <w:color w:val="auto"/>
          <w:sz w:val="20"/>
          <w:szCs w:val="20"/>
        </w:rPr>
        <w:tab/>
      </w:r>
    </w:p>
    <w:p w:rsidR="00A30F76" w:rsidRPr="00A30F76" w:rsidRDefault="00A30F76" w:rsidP="00A30F76">
      <w:pPr>
        <w:tabs>
          <w:tab w:val="left" w:pos="360"/>
        </w:tabs>
        <w:ind w:left="450"/>
        <w:rPr>
          <w:rFonts w:ascii="Times New Roman" w:eastAsia="Calibri" w:hAnsi="Times New Roman" w:cs="Times New Roman"/>
          <w:color w:val="auto"/>
          <w:sz w:val="22"/>
          <w:szCs w:val="22"/>
        </w:rPr>
      </w:pPr>
      <w:r w:rsidRPr="00A30F76">
        <w:rPr>
          <w:rFonts w:ascii="Times New Roman" w:eastAsia="Calibri" w:hAnsi="Times New Roman" w:cs="Times New Roman"/>
          <w:color w:val="auto"/>
          <w:sz w:val="22"/>
          <w:szCs w:val="22"/>
          <w:lang w:val="en-IN"/>
        </w:rPr>
        <w:t xml:space="preserve">Understanding </w:t>
      </w:r>
      <w:r w:rsidRPr="00A30F76">
        <w:rPr>
          <w:rFonts w:ascii="Times New Roman" w:eastAsia="Calibri" w:hAnsi="Times New Roman" w:cs="Times New Roman"/>
          <w:b/>
          <w:color w:val="auto"/>
          <w:sz w:val="22"/>
          <w:szCs w:val="22"/>
          <w:lang w:val="en-IN"/>
        </w:rPr>
        <w:t>Test Requirements, Deriving Test Scenarios, Test Case Documentation, Test Data Collection, Test Execution, Test Reporting and Continuous Development of Testing Skills</w:t>
      </w:r>
      <w:r w:rsidRPr="00A30F76">
        <w:rPr>
          <w:rFonts w:ascii="Times New Roman" w:eastAsia="Calibri" w:hAnsi="Times New Roman" w:cs="Times New Roman"/>
          <w:color w:val="auto"/>
          <w:sz w:val="22"/>
          <w:szCs w:val="22"/>
          <w:lang w:val="en-IN"/>
        </w:rPr>
        <w:t>.</w:t>
      </w:r>
      <w:r w:rsidRPr="00A30F76">
        <w:rPr>
          <w:rFonts w:ascii="Times New Roman" w:eastAsia="Calibri" w:hAnsi="Times New Roman" w:cs="Times New Roman"/>
          <w:color w:val="auto"/>
          <w:sz w:val="22"/>
          <w:szCs w:val="22"/>
        </w:rPr>
        <w:t xml:space="preserve">   </w:t>
      </w:r>
    </w:p>
    <w:p w:rsidR="005745D8" w:rsidRPr="002B40B4" w:rsidRDefault="005745D8" w:rsidP="00A30F76">
      <w:pPr>
        <w:tabs>
          <w:tab w:val="left" w:pos="360"/>
        </w:tabs>
        <w:ind w:left="450"/>
        <w:rPr>
          <w:rFonts w:ascii="Times New Roman" w:eastAsia="Arial Unicode MS" w:hAnsi="Times New Roman" w:cs="Times New Roman"/>
        </w:rPr>
      </w:pPr>
    </w:p>
    <w:p w:rsidR="000828A4" w:rsidRPr="002B40B4" w:rsidRDefault="006B05F9" w:rsidP="00FC72D7">
      <w:pPr>
        <w:shd w:val="clear" w:color="auto" w:fill="C0C0C0"/>
        <w:tabs>
          <w:tab w:val="num" w:pos="0"/>
        </w:tabs>
        <w:rPr>
          <w:rFonts w:ascii="Times New Roman" w:eastAsia="Arial Unicode MS" w:hAnsi="Times New Roman" w:cs="Times New Roman"/>
          <w:b/>
          <w:smallCaps/>
          <w:color w:val="auto"/>
        </w:rPr>
      </w:pPr>
      <w:r w:rsidRPr="002B40B4">
        <w:rPr>
          <w:rFonts w:ascii="Times New Roman" w:eastAsia="Arial Unicode MS" w:hAnsi="Times New Roman" w:cs="Times New Roman"/>
          <w:b/>
          <w:smallCaps/>
          <w:color w:val="auto"/>
        </w:rPr>
        <w:t xml:space="preserve">PROFESSIONAL </w:t>
      </w:r>
      <w:r w:rsidR="002B40B4" w:rsidRPr="002B40B4">
        <w:rPr>
          <w:rFonts w:ascii="Times New Roman" w:eastAsia="Arial Unicode MS" w:hAnsi="Times New Roman" w:cs="Times New Roman"/>
          <w:b/>
          <w:smallCaps/>
          <w:color w:val="auto"/>
        </w:rPr>
        <w:t xml:space="preserve">  </w:t>
      </w:r>
      <w:r w:rsidRPr="002B40B4">
        <w:rPr>
          <w:rFonts w:ascii="Times New Roman" w:eastAsia="Arial Unicode MS" w:hAnsi="Times New Roman" w:cs="Times New Roman"/>
          <w:b/>
          <w:smallCaps/>
          <w:color w:val="auto"/>
        </w:rPr>
        <w:t>SUMMARY</w:t>
      </w:r>
      <w:r w:rsidR="000828A4" w:rsidRPr="002B40B4">
        <w:rPr>
          <w:rFonts w:ascii="Times New Roman" w:eastAsia="Arial Unicode MS" w:hAnsi="Times New Roman" w:cs="Times New Roman"/>
          <w:b/>
          <w:smallCaps/>
          <w:color w:val="auto"/>
        </w:rPr>
        <w:t>:</w:t>
      </w:r>
      <w:r w:rsidR="008C7662" w:rsidRPr="002B40B4">
        <w:rPr>
          <w:rFonts w:ascii="Times New Roman" w:eastAsia="Arial Unicode MS" w:hAnsi="Times New Roman"/>
        </w:rPr>
        <w:tab/>
      </w:r>
    </w:p>
    <w:p w:rsidR="00EC7A06" w:rsidRPr="002B40B4" w:rsidRDefault="00EC7A06" w:rsidP="00EC7A06">
      <w:pPr>
        <w:pStyle w:val="NoSpacing"/>
        <w:numPr>
          <w:ilvl w:val="0"/>
          <w:numId w:val="35"/>
        </w:numPr>
        <w:tabs>
          <w:tab w:val="left" w:pos="540"/>
        </w:tabs>
        <w:spacing w:before="100" w:beforeAutospacing="1"/>
        <w:jc w:val="both"/>
        <w:rPr>
          <w:rFonts w:ascii="Times New Roman" w:hAnsi="Times New Roman"/>
        </w:rPr>
      </w:pPr>
      <w:r w:rsidRPr="002B40B4">
        <w:rPr>
          <w:rFonts w:ascii="Times New Roman" w:hAnsi="Times New Roman"/>
        </w:rPr>
        <w:t>Around 3</w:t>
      </w:r>
      <w:r>
        <w:rPr>
          <w:rFonts w:ascii="Times New Roman" w:hAnsi="Times New Roman"/>
        </w:rPr>
        <w:t xml:space="preserve">.5 </w:t>
      </w:r>
      <w:r w:rsidRPr="002B40B4">
        <w:rPr>
          <w:rFonts w:ascii="Times New Roman" w:hAnsi="Times New Roman"/>
        </w:rPr>
        <w:t>Years of Experience in Software Testing includes </w:t>
      </w:r>
      <w:r w:rsidRPr="002B40B4">
        <w:rPr>
          <w:rFonts w:ascii="Times New Roman" w:hAnsi="Times New Roman"/>
          <w:b/>
        </w:rPr>
        <w:t>Manual Testing, Database testing and Automation Testing Tools – Selenium</w:t>
      </w:r>
      <w:r w:rsidRPr="002B40B4">
        <w:rPr>
          <w:rFonts w:ascii="Times New Roman" w:hAnsi="Times New Roman"/>
        </w:rPr>
        <w:t>.</w:t>
      </w:r>
    </w:p>
    <w:p w:rsidR="00EC7A06" w:rsidRPr="002B40B4" w:rsidRDefault="00EC7A06" w:rsidP="00EC7A06">
      <w:pPr>
        <w:pStyle w:val="NoSpacing"/>
        <w:numPr>
          <w:ilvl w:val="0"/>
          <w:numId w:val="35"/>
        </w:numPr>
        <w:spacing w:before="100" w:beforeAutospacing="1"/>
        <w:jc w:val="both"/>
        <w:rPr>
          <w:rFonts w:ascii="Times New Roman" w:hAnsi="Times New Roman"/>
        </w:rPr>
      </w:pPr>
      <w:r w:rsidRPr="002B40B4">
        <w:rPr>
          <w:rFonts w:ascii="Times New Roman" w:hAnsi="Times New Roman"/>
        </w:rPr>
        <w:t xml:space="preserve">Have hands on experience in Selenium Automation Tool with </w:t>
      </w:r>
      <w:r>
        <w:rPr>
          <w:rFonts w:ascii="Times New Roman" w:hAnsi="Times New Roman"/>
        </w:rPr>
        <w:t>Selenium</w:t>
      </w:r>
      <w:r w:rsidRPr="002B40B4">
        <w:rPr>
          <w:rFonts w:ascii="Times New Roman" w:hAnsi="Times New Roman"/>
        </w:rPr>
        <w:t xml:space="preserve"> Web driver.</w:t>
      </w:r>
    </w:p>
    <w:p w:rsidR="00EC7A06" w:rsidRPr="002B40B4" w:rsidRDefault="00EC7A06" w:rsidP="00EC7A06">
      <w:pPr>
        <w:pStyle w:val="NoSpacing"/>
        <w:numPr>
          <w:ilvl w:val="0"/>
          <w:numId w:val="35"/>
        </w:numPr>
        <w:spacing w:before="100" w:beforeAutospacing="1"/>
        <w:jc w:val="both"/>
        <w:rPr>
          <w:rFonts w:ascii="Times New Roman" w:hAnsi="Times New Roman"/>
        </w:rPr>
      </w:pPr>
      <w:r w:rsidRPr="002B40B4">
        <w:rPr>
          <w:rFonts w:ascii="Times New Roman" w:hAnsi="Times New Roman"/>
        </w:rPr>
        <w:t xml:space="preserve">Have hands on experience in developing the test automation scripts using </w:t>
      </w:r>
      <w:r>
        <w:rPr>
          <w:rFonts w:ascii="Times New Roman" w:hAnsi="Times New Roman"/>
        </w:rPr>
        <w:t xml:space="preserve">Selenium </w:t>
      </w:r>
      <w:r w:rsidRPr="002B40B4">
        <w:rPr>
          <w:rFonts w:ascii="Times New Roman" w:hAnsi="Times New Roman"/>
        </w:rPr>
        <w:t xml:space="preserve">Web Driver and </w:t>
      </w:r>
      <w:r>
        <w:rPr>
          <w:rFonts w:ascii="Times New Roman" w:hAnsi="Times New Roman"/>
        </w:rPr>
        <w:t>TestNG</w:t>
      </w:r>
      <w:r w:rsidRPr="002B40B4">
        <w:rPr>
          <w:rFonts w:ascii="Times New Roman" w:hAnsi="Times New Roman"/>
        </w:rPr>
        <w:t>.</w:t>
      </w:r>
    </w:p>
    <w:p w:rsidR="00EC7A06" w:rsidRDefault="00EC7A06" w:rsidP="00EC7A06">
      <w:pPr>
        <w:pStyle w:val="NoSpacing"/>
        <w:numPr>
          <w:ilvl w:val="0"/>
          <w:numId w:val="35"/>
        </w:numPr>
        <w:spacing w:before="100" w:beforeAutospacing="1"/>
        <w:jc w:val="both"/>
        <w:rPr>
          <w:rFonts w:ascii="Times New Roman" w:hAnsi="Times New Roman"/>
        </w:rPr>
      </w:pPr>
      <w:r w:rsidRPr="00A860FC">
        <w:rPr>
          <w:rFonts w:ascii="Times New Roman" w:hAnsi="Times New Roman"/>
        </w:rPr>
        <w:t>Hands on experience in various testing frameworks like Data Driven,</w:t>
      </w:r>
      <w:r>
        <w:rPr>
          <w:rFonts w:ascii="Times New Roman" w:hAnsi="Times New Roman"/>
        </w:rPr>
        <w:t xml:space="preserve"> </w:t>
      </w:r>
      <w:r w:rsidRPr="00A860FC">
        <w:rPr>
          <w:rFonts w:ascii="Times New Roman" w:hAnsi="Times New Roman"/>
        </w:rPr>
        <w:t>Page Object Model with Page Factory and Hybrid Frameworks.</w:t>
      </w:r>
    </w:p>
    <w:p w:rsidR="00EC7A06" w:rsidRPr="002B40B4" w:rsidRDefault="00EC7A06" w:rsidP="00EC7A06">
      <w:pPr>
        <w:pStyle w:val="NoSpacing"/>
        <w:numPr>
          <w:ilvl w:val="0"/>
          <w:numId w:val="35"/>
        </w:numPr>
        <w:spacing w:before="100" w:beforeAutospacing="1"/>
        <w:jc w:val="both"/>
        <w:rPr>
          <w:rFonts w:ascii="Times New Roman" w:hAnsi="Times New Roman"/>
        </w:rPr>
      </w:pPr>
      <w:r w:rsidRPr="002B40B4">
        <w:rPr>
          <w:rFonts w:ascii="Times New Roman" w:hAnsi="Times New Roman"/>
        </w:rPr>
        <w:t>Hands on experience in creating, modifying and enhancing both manual test cases and test scripts created in Selenium Web Driver.</w:t>
      </w:r>
    </w:p>
    <w:p w:rsidR="00EC7A06" w:rsidRPr="002B40B4" w:rsidRDefault="00EC7A06" w:rsidP="00EC7A06">
      <w:pPr>
        <w:pStyle w:val="NoSpacing"/>
        <w:numPr>
          <w:ilvl w:val="0"/>
          <w:numId w:val="35"/>
        </w:numPr>
        <w:spacing w:before="100" w:beforeAutospacing="1"/>
        <w:jc w:val="both"/>
        <w:rPr>
          <w:rFonts w:ascii="Times New Roman" w:hAnsi="Times New Roman"/>
        </w:rPr>
      </w:pPr>
      <w:r w:rsidRPr="002B40B4">
        <w:rPr>
          <w:rFonts w:ascii="Times New Roman" w:hAnsi="Times New Roman"/>
        </w:rPr>
        <w:t xml:space="preserve">Hands on experience in defect tracking tools Bugzilla </w:t>
      </w:r>
      <w:r>
        <w:rPr>
          <w:rFonts w:ascii="Times New Roman" w:hAnsi="Times New Roman"/>
        </w:rPr>
        <w:t>for logging the bugs and ALM.</w:t>
      </w:r>
    </w:p>
    <w:p w:rsidR="00EC7A06" w:rsidRPr="002B40B4" w:rsidRDefault="00EC7A06" w:rsidP="00EC7A06">
      <w:pPr>
        <w:pStyle w:val="NoSpacing"/>
        <w:numPr>
          <w:ilvl w:val="0"/>
          <w:numId w:val="35"/>
        </w:numPr>
        <w:spacing w:before="100" w:beforeAutospacing="1"/>
        <w:jc w:val="both"/>
        <w:rPr>
          <w:rFonts w:ascii="Times New Roman" w:hAnsi="Times New Roman"/>
        </w:rPr>
      </w:pPr>
      <w:r w:rsidRPr="002B40B4">
        <w:rPr>
          <w:rFonts w:ascii="Times New Roman" w:hAnsi="Times New Roman"/>
        </w:rPr>
        <w:t>Hands-on experience with all the levels of testing including Sanity, Usability, Functional, Integration, Regression, Re-testing,</w:t>
      </w:r>
      <w:r w:rsidRPr="002B40B4">
        <w:rPr>
          <w:rFonts w:ascii="Verdana" w:hAnsi="Verdana"/>
          <w:color w:val="333333"/>
          <w:shd w:val="clear" w:color="auto" w:fill="FFFFFF"/>
        </w:rPr>
        <w:t xml:space="preserve"> </w:t>
      </w:r>
      <w:r w:rsidRPr="002B40B4">
        <w:rPr>
          <w:rFonts w:ascii="Times New Roman" w:hAnsi="Times New Roman"/>
        </w:rPr>
        <w:t>Black-box and White box, User Acceptance and System Testing.</w:t>
      </w:r>
    </w:p>
    <w:p w:rsidR="00EC7A06" w:rsidRPr="002B40B4" w:rsidRDefault="00EC7A06" w:rsidP="00EC7A06">
      <w:pPr>
        <w:pStyle w:val="NoSpacing"/>
        <w:numPr>
          <w:ilvl w:val="0"/>
          <w:numId w:val="35"/>
        </w:numPr>
        <w:spacing w:before="100" w:beforeAutospacing="1"/>
        <w:jc w:val="both"/>
        <w:rPr>
          <w:rFonts w:ascii="Times New Roman" w:hAnsi="Times New Roman"/>
        </w:rPr>
      </w:pPr>
      <w:r w:rsidRPr="002B40B4">
        <w:rPr>
          <w:rFonts w:ascii="Times New Roman" w:hAnsi="Times New Roman"/>
        </w:rPr>
        <w:t>Good experience in interacting with product manager, developers, customer support and help them in base line the requirement specifications.</w:t>
      </w:r>
    </w:p>
    <w:p w:rsidR="00EC7A06" w:rsidRPr="002B40B4" w:rsidRDefault="00EC7A06" w:rsidP="00EC7A06">
      <w:pPr>
        <w:pStyle w:val="NoSpacing"/>
        <w:numPr>
          <w:ilvl w:val="0"/>
          <w:numId w:val="35"/>
        </w:numPr>
        <w:spacing w:before="100" w:beforeAutospacing="1"/>
        <w:jc w:val="both"/>
        <w:rPr>
          <w:rFonts w:ascii="Times New Roman" w:hAnsi="Times New Roman"/>
        </w:rPr>
      </w:pPr>
      <w:r w:rsidRPr="002B40B4">
        <w:rPr>
          <w:rFonts w:ascii="Times New Roman" w:hAnsi="Times New Roman"/>
        </w:rPr>
        <w:t>Expertise in end-to-end automation development and testing of web based applications.</w:t>
      </w:r>
    </w:p>
    <w:p w:rsidR="00EC7A06" w:rsidRPr="002B40B4" w:rsidRDefault="00EC7A06" w:rsidP="00EC7A06">
      <w:pPr>
        <w:pStyle w:val="NoSpacing"/>
        <w:numPr>
          <w:ilvl w:val="0"/>
          <w:numId w:val="35"/>
        </w:numPr>
        <w:spacing w:before="100" w:beforeAutospacing="1"/>
        <w:jc w:val="both"/>
        <w:rPr>
          <w:rFonts w:ascii="Times New Roman" w:hAnsi="Times New Roman"/>
        </w:rPr>
      </w:pPr>
      <w:r w:rsidRPr="002B40B4">
        <w:rPr>
          <w:rFonts w:ascii="Times New Roman" w:hAnsi="Times New Roman"/>
        </w:rPr>
        <w:t>Experience in Software Engineering Process with agile model and 'V' model.</w:t>
      </w:r>
    </w:p>
    <w:p w:rsidR="00EC7A06" w:rsidRDefault="00EC7A06" w:rsidP="00EC7A06">
      <w:pPr>
        <w:pStyle w:val="NoSpacing"/>
        <w:numPr>
          <w:ilvl w:val="0"/>
          <w:numId w:val="35"/>
        </w:numPr>
        <w:spacing w:before="100" w:beforeAutospacing="1"/>
        <w:jc w:val="both"/>
        <w:rPr>
          <w:rFonts w:ascii="Times New Roman" w:hAnsi="Times New Roman"/>
          <w:sz w:val="24"/>
          <w:szCs w:val="24"/>
        </w:rPr>
      </w:pPr>
      <w:r w:rsidRPr="002B40B4">
        <w:rPr>
          <w:rFonts w:ascii="Times New Roman" w:hAnsi="Times New Roman"/>
        </w:rPr>
        <w:t>Experience in Test Strategy, Test Plan and Traceability Matrices Documents.</w:t>
      </w:r>
      <w:r w:rsidRPr="00C01B3A">
        <w:rPr>
          <w:rFonts w:ascii="Times New Roman" w:hAnsi="Times New Roman"/>
          <w:sz w:val="24"/>
          <w:szCs w:val="24"/>
        </w:rPr>
        <w:tab/>
      </w:r>
    </w:p>
    <w:p w:rsidR="000C205E" w:rsidRPr="00EC7A06" w:rsidRDefault="00EC7A06" w:rsidP="00EC7A06">
      <w:pPr>
        <w:pStyle w:val="NoSpacing"/>
        <w:numPr>
          <w:ilvl w:val="0"/>
          <w:numId w:val="35"/>
        </w:numPr>
        <w:spacing w:before="100" w:beforeAutospacing="1"/>
        <w:jc w:val="both"/>
        <w:rPr>
          <w:rFonts w:ascii="Times New Roman" w:hAnsi="Times New Roman"/>
          <w:sz w:val="24"/>
          <w:szCs w:val="24"/>
        </w:rPr>
      </w:pPr>
      <w:r w:rsidRPr="00200919">
        <w:rPr>
          <w:rFonts w:ascii="Times New Roman" w:hAnsi="Times New Roman"/>
        </w:rPr>
        <w:t xml:space="preserve">Hands on experience in creating, modifying </w:t>
      </w:r>
      <w:r>
        <w:rPr>
          <w:rFonts w:ascii="Times New Roman" w:hAnsi="Times New Roman"/>
        </w:rPr>
        <w:t>Extend report and Log4j</w:t>
      </w:r>
      <w:r>
        <w:rPr>
          <w:rFonts w:ascii="Times New Roman" w:hAnsi="Times New Roman"/>
          <w:sz w:val="24"/>
          <w:szCs w:val="24"/>
        </w:rPr>
        <w:t>.</w:t>
      </w:r>
    </w:p>
    <w:p w:rsidR="005745D8" w:rsidRPr="002B40B4" w:rsidRDefault="005745D8" w:rsidP="001E1FE7">
      <w:pPr>
        <w:rPr>
          <w:rFonts w:ascii="Times New Roman" w:eastAsia="Arial Unicode MS" w:hAnsi="Times New Roman" w:cs="Times New Roman"/>
          <w:color w:val="auto"/>
        </w:rPr>
      </w:pPr>
    </w:p>
    <w:p w:rsidR="005745D8" w:rsidRPr="002B40B4" w:rsidRDefault="00352336" w:rsidP="001E1FE7">
      <w:pPr>
        <w:shd w:val="clear" w:color="auto" w:fill="C0C0C0"/>
        <w:tabs>
          <w:tab w:val="num" w:pos="0"/>
        </w:tabs>
        <w:rPr>
          <w:rFonts w:ascii="Times New Roman" w:eastAsia="Arial Unicode MS" w:hAnsi="Times New Roman" w:cs="Times New Roman"/>
          <w:b/>
          <w:smallCaps/>
          <w:color w:val="auto"/>
        </w:rPr>
      </w:pPr>
      <w:r w:rsidRPr="002B40B4">
        <w:rPr>
          <w:rFonts w:ascii="Times New Roman" w:eastAsia="Arial Unicode MS" w:hAnsi="Times New Roman" w:cs="Times New Roman"/>
          <w:b/>
          <w:smallCaps/>
          <w:color w:val="auto"/>
        </w:rPr>
        <w:t xml:space="preserve">SOFTWARE </w:t>
      </w:r>
      <w:r w:rsidR="002B40B4" w:rsidRPr="002B40B4">
        <w:rPr>
          <w:rFonts w:ascii="Times New Roman" w:eastAsia="Arial Unicode MS" w:hAnsi="Times New Roman" w:cs="Times New Roman"/>
          <w:b/>
          <w:smallCaps/>
          <w:color w:val="auto"/>
        </w:rPr>
        <w:t xml:space="preserve">  </w:t>
      </w:r>
      <w:r w:rsidRPr="002B40B4">
        <w:rPr>
          <w:rFonts w:ascii="Times New Roman" w:eastAsia="Arial Unicode MS" w:hAnsi="Times New Roman" w:cs="Times New Roman"/>
          <w:b/>
          <w:smallCaps/>
          <w:color w:val="auto"/>
        </w:rPr>
        <w:t>SKILLS</w:t>
      </w:r>
      <w:r w:rsidR="00307225" w:rsidRPr="002B40B4">
        <w:rPr>
          <w:rFonts w:ascii="Times New Roman" w:eastAsia="Arial Unicode MS" w:hAnsi="Times New Roman" w:cs="Times New Roman"/>
          <w:b/>
          <w:smallCaps/>
          <w:color w:val="auto"/>
        </w:rPr>
        <w:t>:</w:t>
      </w:r>
      <w:r w:rsidR="008C2477" w:rsidRPr="002B40B4">
        <w:rPr>
          <w:rFonts w:ascii="Times New Roman" w:eastAsia="Arial Unicode MS" w:hAnsi="Times New Roman" w:cs="Times New Roman"/>
          <w:b/>
          <w:smallCaps/>
          <w:color w:val="auto"/>
        </w:rPr>
        <w:t xml:space="preserve"> </w:t>
      </w:r>
    </w:p>
    <w:p w:rsidR="008C2477" w:rsidRPr="00D57167" w:rsidRDefault="008C2477" w:rsidP="001E1FE7">
      <w:pPr>
        <w:spacing w:line="276" w:lineRule="auto"/>
        <w:ind w:firstLine="360"/>
        <w:rPr>
          <w:rFonts w:ascii="Times New Roman" w:eastAsia="Arial Unicode MS" w:hAnsi="Times New Roman" w:cs="Times New Roman"/>
          <w:color w:val="auto"/>
          <w:sz w:val="22"/>
          <w:szCs w:val="22"/>
        </w:rPr>
      </w:pPr>
    </w:p>
    <w:p w:rsidR="00797C92" w:rsidRPr="002B40B4" w:rsidRDefault="00797C92" w:rsidP="00FC72D7">
      <w:pPr>
        <w:spacing w:line="276" w:lineRule="auto"/>
        <w:ind w:firstLine="1080"/>
        <w:rPr>
          <w:rFonts w:ascii="Times New Roman" w:eastAsia="Calibri" w:hAnsi="Times New Roman" w:cs="Times New Roman"/>
          <w:color w:val="auto"/>
          <w:sz w:val="22"/>
          <w:szCs w:val="22"/>
          <w:lang w:val="en-IN"/>
        </w:rPr>
      </w:pPr>
      <w:r w:rsidRPr="002B40B4">
        <w:rPr>
          <w:rFonts w:ascii="Times New Roman" w:eastAsia="Calibri" w:hAnsi="Times New Roman" w:cs="Times New Roman"/>
          <w:color w:val="auto"/>
          <w:sz w:val="22"/>
          <w:szCs w:val="22"/>
          <w:lang w:val="en-IN"/>
        </w:rPr>
        <w:t>Test automation Tool</w:t>
      </w:r>
      <w:r w:rsidRPr="002B40B4">
        <w:rPr>
          <w:rFonts w:ascii="Times New Roman" w:eastAsia="Calibri" w:hAnsi="Times New Roman" w:cs="Times New Roman"/>
          <w:color w:val="auto"/>
          <w:sz w:val="22"/>
          <w:szCs w:val="22"/>
          <w:lang w:val="en-IN"/>
        </w:rPr>
        <w:tab/>
      </w:r>
      <w:r w:rsidRPr="002B40B4">
        <w:rPr>
          <w:rFonts w:ascii="Times New Roman" w:eastAsia="Calibri" w:hAnsi="Times New Roman" w:cs="Times New Roman"/>
          <w:color w:val="auto"/>
          <w:sz w:val="22"/>
          <w:szCs w:val="22"/>
          <w:lang w:val="en-IN"/>
        </w:rPr>
        <w:tab/>
      </w:r>
      <w:r w:rsidR="00C01B3A" w:rsidRPr="002B40B4">
        <w:rPr>
          <w:rFonts w:ascii="Times New Roman" w:eastAsia="Calibri" w:hAnsi="Times New Roman" w:cs="Times New Roman"/>
          <w:color w:val="auto"/>
          <w:sz w:val="22"/>
          <w:szCs w:val="22"/>
          <w:lang w:val="en-IN"/>
        </w:rPr>
        <w:tab/>
      </w:r>
      <w:r w:rsidRPr="002B40B4">
        <w:rPr>
          <w:rFonts w:ascii="Times New Roman" w:eastAsia="Calibri" w:hAnsi="Times New Roman" w:cs="Times New Roman"/>
          <w:color w:val="auto"/>
          <w:sz w:val="22"/>
          <w:szCs w:val="22"/>
          <w:lang w:val="en-IN"/>
        </w:rPr>
        <w:t xml:space="preserve">: </w:t>
      </w:r>
      <w:r w:rsidRPr="002B40B4">
        <w:rPr>
          <w:rFonts w:ascii="Times New Roman" w:eastAsia="Calibri" w:hAnsi="Times New Roman" w:cs="Times New Roman"/>
          <w:color w:val="auto"/>
          <w:sz w:val="22"/>
          <w:szCs w:val="22"/>
          <w:lang w:val="en-IN"/>
        </w:rPr>
        <w:tab/>
      </w:r>
      <w:r w:rsidRPr="002B40B4">
        <w:rPr>
          <w:rFonts w:ascii="Times New Roman" w:eastAsia="Calibri" w:hAnsi="Times New Roman" w:cs="Times New Roman"/>
          <w:color w:val="auto"/>
          <w:sz w:val="22"/>
          <w:szCs w:val="22"/>
          <w:lang w:val="en-IN"/>
        </w:rPr>
        <w:tab/>
        <w:t xml:space="preserve">Selenium, </w:t>
      </w:r>
      <w:r w:rsidR="00CB66DE" w:rsidRPr="002B40B4">
        <w:rPr>
          <w:rFonts w:ascii="Times New Roman" w:eastAsia="Calibri" w:hAnsi="Times New Roman" w:cs="Times New Roman"/>
          <w:color w:val="auto"/>
          <w:sz w:val="22"/>
          <w:szCs w:val="22"/>
          <w:lang w:val="en-IN"/>
        </w:rPr>
        <w:t>Log4j,</w:t>
      </w:r>
      <w:r w:rsidR="00A30F76" w:rsidRPr="00A30F76">
        <w:rPr>
          <w:rFonts w:ascii="Times New Roman" w:eastAsia="Calibri" w:hAnsi="Times New Roman" w:cs="Times New Roman"/>
          <w:color w:val="auto"/>
          <w:sz w:val="22"/>
          <w:szCs w:val="22"/>
        </w:rPr>
        <w:t xml:space="preserve"> </w:t>
      </w:r>
      <w:r w:rsidR="00AF1DB7" w:rsidRPr="00A30F76">
        <w:rPr>
          <w:rFonts w:ascii="Times New Roman" w:eastAsia="Calibri" w:hAnsi="Times New Roman" w:cs="Times New Roman"/>
          <w:color w:val="auto"/>
          <w:sz w:val="22"/>
          <w:szCs w:val="22"/>
        </w:rPr>
        <w:t xml:space="preserve">AutoIT, </w:t>
      </w:r>
      <w:r w:rsidR="00AF1DB7" w:rsidRPr="00B26F4F">
        <w:rPr>
          <w:rFonts w:ascii="Times New Roman" w:eastAsia="Calibri" w:hAnsi="Times New Roman" w:cs="Times New Roman"/>
          <w:color w:val="auto"/>
          <w:sz w:val="22"/>
          <w:szCs w:val="22"/>
          <w:lang w:val="en-IN"/>
        </w:rPr>
        <w:t>QTP</w:t>
      </w:r>
      <w:r w:rsidR="00A30F76" w:rsidRPr="00B26F4F">
        <w:rPr>
          <w:rFonts w:ascii="Times New Roman" w:eastAsia="Calibri" w:hAnsi="Times New Roman" w:cs="Times New Roman"/>
          <w:color w:val="auto"/>
          <w:sz w:val="22"/>
          <w:szCs w:val="22"/>
          <w:lang w:val="en-IN"/>
        </w:rPr>
        <w:t xml:space="preserve"> </w:t>
      </w:r>
      <w:r w:rsidRPr="002B40B4">
        <w:rPr>
          <w:rFonts w:ascii="Times New Roman" w:eastAsia="Calibri" w:hAnsi="Times New Roman" w:cs="Times New Roman"/>
          <w:color w:val="auto"/>
          <w:sz w:val="22"/>
          <w:szCs w:val="22"/>
          <w:lang w:val="en-IN"/>
        </w:rPr>
        <w:t>and Maven</w:t>
      </w:r>
      <w:r w:rsidR="00B26F4F">
        <w:rPr>
          <w:rFonts w:ascii="Times New Roman" w:eastAsia="Calibri" w:hAnsi="Times New Roman" w:cs="Times New Roman"/>
          <w:color w:val="auto"/>
          <w:sz w:val="22"/>
          <w:szCs w:val="22"/>
          <w:lang w:val="en-IN"/>
        </w:rPr>
        <w:t>,</w:t>
      </w:r>
      <w:r w:rsidR="00B26F4F" w:rsidRPr="00B26F4F">
        <w:rPr>
          <w:rFonts w:ascii="Times New Roman" w:eastAsia="Calibri" w:hAnsi="Times New Roman" w:cs="Times New Roman"/>
          <w:color w:val="auto"/>
          <w:sz w:val="22"/>
          <w:szCs w:val="22"/>
          <w:lang w:val="en-IN"/>
        </w:rPr>
        <w:t xml:space="preserve"> </w:t>
      </w:r>
      <w:r w:rsidR="00B26F4F" w:rsidRPr="00B26F4F">
        <w:rPr>
          <w:rFonts w:ascii="Times New Roman" w:eastAsia="Calibri" w:hAnsi="Times New Roman" w:cs="Times New Roman"/>
          <w:color w:val="auto"/>
          <w:sz w:val="22"/>
          <w:szCs w:val="22"/>
          <w:lang w:val="en-IN"/>
        </w:rPr>
        <w:t>Extent Reports</w:t>
      </w:r>
      <w:r w:rsidR="00B26F4F">
        <w:rPr>
          <w:rFonts w:eastAsia="Arial Unicode MS"/>
          <w:sz w:val="22"/>
          <w:szCs w:val="22"/>
        </w:rPr>
        <w:t>.</w:t>
      </w:r>
      <w:r w:rsidRPr="002B40B4">
        <w:rPr>
          <w:rFonts w:ascii="Times New Roman" w:eastAsia="Calibri" w:hAnsi="Times New Roman" w:cs="Times New Roman"/>
          <w:color w:val="auto"/>
          <w:sz w:val="22"/>
          <w:szCs w:val="22"/>
          <w:lang w:val="en-IN"/>
        </w:rPr>
        <w:t xml:space="preserve"> </w:t>
      </w:r>
    </w:p>
    <w:p w:rsidR="005745D8" w:rsidRPr="002B40B4" w:rsidRDefault="001F63EB" w:rsidP="00FC72D7">
      <w:pPr>
        <w:spacing w:line="276" w:lineRule="auto"/>
        <w:ind w:firstLine="1080"/>
        <w:rPr>
          <w:rFonts w:ascii="Times New Roman" w:eastAsia="Calibri" w:hAnsi="Times New Roman" w:cs="Times New Roman"/>
          <w:color w:val="auto"/>
          <w:sz w:val="22"/>
          <w:szCs w:val="22"/>
          <w:lang w:val="en-IN"/>
        </w:rPr>
      </w:pPr>
      <w:r w:rsidRPr="002B40B4">
        <w:rPr>
          <w:rFonts w:ascii="Times New Roman" w:eastAsia="Calibri" w:hAnsi="Times New Roman" w:cs="Times New Roman"/>
          <w:color w:val="auto"/>
          <w:sz w:val="22"/>
          <w:szCs w:val="22"/>
          <w:lang w:val="en-IN"/>
        </w:rPr>
        <w:t>Operating Systems</w:t>
      </w:r>
      <w:r w:rsidRPr="002B40B4">
        <w:rPr>
          <w:rFonts w:ascii="Times New Roman" w:eastAsia="Calibri" w:hAnsi="Times New Roman" w:cs="Times New Roman"/>
          <w:color w:val="auto"/>
          <w:sz w:val="22"/>
          <w:szCs w:val="22"/>
          <w:lang w:val="en-IN"/>
        </w:rPr>
        <w:tab/>
      </w:r>
      <w:r w:rsidRPr="002B40B4">
        <w:rPr>
          <w:rFonts w:ascii="Times New Roman" w:eastAsia="Calibri" w:hAnsi="Times New Roman" w:cs="Times New Roman"/>
          <w:color w:val="auto"/>
          <w:sz w:val="22"/>
          <w:szCs w:val="22"/>
          <w:lang w:val="en-IN"/>
        </w:rPr>
        <w:tab/>
      </w:r>
      <w:r w:rsidR="002B40B4">
        <w:rPr>
          <w:rFonts w:ascii="Times New Roman" w:eastAsia="Calibri" w:hAnsi="Times New Roman" w:cs="Times New Roman"/>
          <w:color w:val="auto"/>
          <w:sz w:val="22"/>
          <w:szCs w:val="22"/>
          <w:lang w:val="en-IN"/>
        </w:rPr>
        <w:t xml:space="preserve">             </w:t>
      </w:r>
      <w:r w:rsidRPr="002B40B4">
        <w:rPr>
          <w:rFonts w:ascii="Times New Roman" w:eastAsia="Calibri" w:hAnsi="Times New Roman" w:cs="Times New Roman"/>
          <w:color w:val="auto"/>
          <w:sz w:val="22"/>
          <w:szCs w:val="22"/>
          <w:lang w:val="en-IN"/>
        </w:rPr>
        <w:t>:</w:t>
      </w:r>
      <w:r w:rsidRPr="002B40B4">
        <w:rPr>
          <w:rFonts w:ascii="Times New Roman" w:eastAsia="Calibri" w:hAnsi="Times New Roman" w:cs="Times New Roman"/>
          <w:color w:val="auto"/>
          <w:sz w:val="22"/>
          <w:szCs w:val="22"/>
          <w:lang w:val="en-IN"/>
        </w:rPr>
        <w:tab/>
      </w:r>
      <w:r w:rsidRPr="002B40B4">
        <w:rPr>
          <w:rFonts w:ascii="Times New Roman" w:eastAsia="Calibri" w:hAnsi="Times New Roman" w:cs="Times New Roman"/>
          <w:color w:val="auto"/>
          <w:sz w:val="22"/>
          <w:szCs w:val="22"/>
          <w:lang w:val="en-IN"/>
        </w:rPr>
        <w:tab/>
      </w:r>
      <w:r w:rsidR="005745D8" w:rsidRPr="002B40B4">
        <w:rPr>
          <w:rFonts w:ascii="Times New Roman" w:eastAsia="Calibri" w:hAnsi="Times New Roman" w:cs="Times New Roman"/>
          <w:color w:val="auto"/>
          <w:sz w:val="22"/>
          <w:szCs w:val="22"/>
          <w:lang w:val="en-IN"/>
        </w:rPr>
        <w:t>Windows XP, Windows 7/8, MS-DOS</w:t>
      </w:r>
    </w:p>
    <w:p w:rsidR="00EC7A06" w:rsidRDefault="00797C92" w:rsidP="00FC72D7">
      <w:pPr>
        <w:spacing w:line="276" w:lineRule="auto"/>
        <w:ind w:left="720" w:firstLine="360"/>
        <w:rPr>
          <w:rFonts w:ascii="Times New Roman" w:eastAsia="Calibri" w:hAnsi="Times New Roman" w:cs="Times New Roman"/>
          <w:color w:val="auto"/>
          <w:sz w:val="22"/>
          <w:szCs w:val="22"/>
          <w:lang w:val="en-IN"/>
        </w:rPr>
      </w:pPr>
      <w:r w:rsidRPr="002B40B4">
        <w:rPr>
          <w:rFonts w:ascii="Times New Roman" w:eastAsia="Calibri" w:hAnsi="Times New Roman" w:cs="Times New Roman"/>
          <w:color w:val="auto"/>
          <w:sz w:val="22"/>
          <w:szCs w:val="22"/>
          <w:lang w:val="en-IN"/>
        </w:rPr>
        <w:t>Languages</w:t>
      </w:r>
      <w:r w:rsidR="001F63EB" w:rsidRPr="002B40B4">
        <w:rPr>
          <w:rFonts w:ascii="Times New Roman" w:eastAsia="Calibri" w:hAnsi="Times New Roman" w:cs="Times New Roman"/>
          <w:color w:val="auto"/>
          <w:sz w:val="22"/>
          <w:szCs w:val="22"/>
          <w:lang w:val="en-IN"/>
        </w:rPr>
        <w:tab/>
      </w:r>
      <w:r w:rsidR="001F63EB" w:rsidRPr="002B40B4">
        <w:rPr>
          <w:rFonts w:ascii="Times New Roman" w:eastAsia="Calibri" w:hAnsi="Times New Roman" w:cs="Times New Roman"/>
          <w:color w:val="auto"/>
          <w:sz w:val="22"/>
          <w:szCs w:val="22"/>
          <w:lang w:val="en-IN"/>
        </w:rPr>
        <w:tab/>
      </w:r>
      <w:r w:rsidR="001F63EB" w:rsidRPr="002B40B4">
        <w:rPr>
          <w:rFonts w:ascii="Times New Roman" w:eastAsia="Calibri" w:hAnsi="Times New Roman" w:cs="Times New Roman"/>
          <w:color w:val="auto"/>
          <w:sz w:val="22"/>
          <w:szCs w:val="22"/>
          <w:lang w:val="en-IN"/>
        </w:rPr>
        <w:tab/>
      </w:r>
      <w:r w:rsidRPr="002B40B4">
        <w:rPr>
          <w:rFonts w:ascii="Times New Roman" w:eastAsia="Calibri" w:hAnsi="Times New Roman" w:cs="Times New Roman"/>
          <w:color w:val="auto"/>
          <w:sz w:val="22"/>
          <w:szCs w:val="22"/>
          <w:lang w:val="en-IN"/>
        </w:rPr>
        <w:tab/>
      </w:r>
      <w:r w:rsidRPr="002B40B4">
        <w:rPr>
          <w:rFonts w:ascii="Times New Roman" w:eastAsia="Calibri" w:hAnsi="Times New Roman" w:cs="Times New Roman"/>
          <w:color w:val="auto"/>
          <w:sz w:val="22"/>
          <w:szCs w:val="22"/>
          <w:lang w:val="en-IN"/>
        </w:rPr>
        <w:tab/>
      </w:r>
      <w:r w:rsidR="00C01B3A" w:rsidRPr="002B40B4">
        <w:rPr>
          <w:rFonts w:ascii="Times New Roman" w:eastAsia="Calibri" w:hAnsi="Times New Roman" w:cs="Times New Roman"/>
          <w:color w:val="auto"/>
          <w:sz w:val="22"/>
          <w:szCs w:val="22"/>
          <w:lang w:val="en-IN"/>
        </w:rPr>
        <w:tab/>
      </w:r>
      <w:r w:rsidR="00B26F4F">
        <w:rPr>
          <w:rFonts w:ascii="Times New Roman" w:eastAsia="Calibri" w:hAnsi="Times New Roman" w:cs="Times New Roman"/>
          <w:color w:val="auto"/>
          <w:sz w:val="22"/>
          <w:szCs w:val="22"/>
          <w:lang w:val="en-IN"/>
        </w:rPr>
        <w:t>:</w:t>
      </w:r>
      <w:r w:rsidR="001F63EB" w:rsidRPr="002B40B4">
        <w:rPr>
          <w:rFonts w:ascii="Times New Roman" w:eastAsia="Calibri" w:hAnsi="Times New Roman" w:cs="Times New Roman"/>
          <w:color w:val="auto"/>
          <w:sz w:val="22"/>
          <w:szCs w:val="22"/>
          <w:lang w:val="en-IN"/>
        </w:rPr>
        <w:tab/>
      </w:r>
      <w:r w:rsidR="001F63EB" w:rsidRPr="002B40B4">
        <w:rPr>
          <w:rFonts w:ascii="Times New Roman" w:eastAsia="Calibri" w:hAnsi="Times New Roman" w:cs="Times New Roman"/>
          <w:color w:val="auto"/>
          <w:sz w:val="22"/>
          <w:szCs w:val="22"/>
          <w:lang w:val="en-IN"/>
        </w:rPr>
        <w:tab/>
        <w:t xml:space="preserve"> </w:t>
      </w:r>
      <w:r w:rsidRPr="002B40B4">
        <w:rPr>
          <w:rFonts w:ascii="Times New Roman" w:eastAsia="Calibri" w:hAnsi="Times New Roman" w:cs="Times New Roman"/>
          <w:color w:val="auto"/>
          <w:sz w:val="22"/>
          <w:szCs w:val="22"/>
          <w:lang w:val="en-IN"/>
        </w:rPr>
        <w:t xml:space="preserve">Java </w:t>
      </w:r>
    </w:p>
    <w:p w:rsidR="005745D8" w:rsidRPr="002B40B4" w:rsidRDefault="001F63EB" w:rsidP="00FC72D7">
      <w:pPr>
        <w:spacing w:line="276" w:lineRule="auto"/>
        <w:ind w:left="720" w:firstLine="360"/>
        <w:rPr>
          <w:rFonts w:ascii="Times New Roman" w:eastAsia="Calibri" w:hAnsi="Times New Roman" w:cs="Times New Roman"/>
          <w:color w:val="auto"/>
          <w:sz w:val="22"/>
          <w:szCs w:val="22"/>
          <w:lang w:val="en-IN"/>
        </w:rPr>
      </w:pPr>
      <w:r w:rsidRPr="002B40B4">
        <w:rPr>
          <w:rFonts w:ascii="Times New Roman" w:eastAsia="Calibri" w:hAnsi="Times New Roman" w:cs="Times New Roman"/>
          <w:color w:val="auto"/>
          <w:sz w:val="22"/>
          <w:szCs w:val="22"/>
          <w:lang w:val="en-IN"/>
        </w:rPr>
        <w:t xml:space="preserve">Database </w:t>
      </w:r>
      <w:r w:rsidRPr="002B40B4">
        <w:rPr>
          <w:rFonts w:ascii="Times New Roman" w:eastAsia="Calibri" w:hAnsi="Times New Roman" w:cs="Times New Roman"/>
          <w:color w:val="auto"/>
          <w:sz w:val="22"/>
          <w:szCs w:val="22"/>
          <w:lang w:val="en-IN"/>
        </w:rPr>
        <w:tab/>
      </w:r>
      <w:r w:rsidRPr="002B40B4">
        <w:rPr>
          <w:rFonts w:ascii="Times New Roman" w:eastAsia="Calibri" w:hAnsi="Times New Roman" w:cs="Times New Roman"/>
          <w:color w:val="auto"/>
          <w:sz w:val="22"/>
          <w:szCs w:val="22"/>
          <w:lang w:val="en-IN"/>
        </w:rPr>
        <w:tab/>
      </w:r>
      <w:r w:rsidRPr="002B40B4">
        <w:rPr>
          <w:rFonts w:ascii="Times New Roman" w:eastAsia="Calibri" w:hAnsi="Times New Roman" w:cs="Times New Roman"/>
          <w:color w:val="auto"/>
          <w:sz w:val="22"/>
          <w:szCs w:val="22"/>
          <w:lang w:val="en-IN"/>
        </w:rPr>
        <w:tab/>
      </w:r>
      <w:r w:rsidRPr="002B40B4">
        <w:rPr>
          <w:rFonts w:ascii="Times New Roman" w:eastAsia="Calibri" w:hAnsi="Times New Roman" w:cs="Times New Roman"/>
          <w:color w:val="auto"/>
          <w:sz w:val="22"/>
          <w:szCs w:val="22"/>
          <w:lang w:val="en-IN"/>
        </w:rPr>
        <w:tab/>
      </w:r>
      <w:r w:rsidRPr="002B40B4">
        <w:rPr>
          <w:rFonts w:ascii="Times New Roman" w:eastAsia="Calibri" w:hAnsi="Times New Roman" w:cs="Times New Roman"/>
          <w:color w:val="auto"/>
          <w:sz w:val="22"/>
          <w:szCs w:val="22"/>
          <w:lang w:val="en-IN"/>
        </w:rPr>
        <w:tab/>
      </w:r>
      <w:r w:rsidR="00C01B3A" w:rsidRPr="002B40B4">
        <w:rPr>
          <w:rFonts w:ascii="Times New Roman" w:eastAsia="Calibri" w:hAnsi="Times New Roman" w:cs="Times New Roman"/>
          <w:color w:val="auto"/>
          <w:sz w:val="22"/>
          <w:szCs w:val="22"/>
          <w:lang w:val="en-IN"/>
        </w:rPr>
        <w:tab/>
      </w:r>
      <w:r w:rsidRPr="002B40B4">
        <w:rPr>
          <w:rFonts w:ascii="Times New Roman" w:eastAsia="Calibri" w:hAnsi="Times New Roman" w:cs="Times New Roman"/>
          <w:color w:val="auto"/>
          <w:sz w:val="22"/>
          <w:szCs w:val="22"/>
          <w:lang w:val="en-IN"/>
        </w:rPr>
        <w:t>:</w:t>
      </w:r>
      <w:r w:rsidRPr="002B40B4">
        <w:rPr>
          <w:rFonts w:ascii="Times New Roman" w:eastAsia="Calibri" w:hAnsi="Times New Roman" w:cs="Times New Roman"/>
          <w:color w:val="auto"/>
          <w:sz w:val="22"/>
          <w:szCs w:val="22"/>
          <w:lang w:val="en-IN"/>
        </w:rPr>
        <w:tab/>
      </w:r>
      <w:r w:rsidRPr="002B40B4">
        <w:rPr>
          <w:rFonts w:ascii="Times New Roman" w:eastAsia="Calibri" w:hAnsi="Times New Roman" w:cs="Times New Roman"/>
          <w:color w:val="auto"/>
          <w:sz w:val="22"/>
          <w:szCs w:val="22"/>
          <w:lang w:val="en-IN"/>
        </w:rPr>
        <w:tab/>
        <w:t xml:space="preserve"> </w:t>
      </w:r>
      <w:r w:rsidR="005745D8" w:rsidRPr="002B40B4">
        <w:rPr>
          <w:rFonts w:ascii="Times New Roman" w:eastAsia="Calibri" w:hAnsi="Times New Roman" w:cs="Times New Roman"/>
          <w:color w:val="auto"/>
          <w:sz w:val="22"/>
          <w:szCs w:val="22"/>
          <w:lang w:val="en-IN"/>
        </w:rPr>
        <w:t>MYSQL</w:t>
      </w:r>
      <w:r w:rsidR="00FC113A" w:rsidRPr="002B40B4">
        <w:rPr>
          <w:rFonts w:ascii="Times New Roman" w:eastAsia="Calibri" w:hAnsi="Times New Roman" w:cs="Times New Roman"/>
          <w:color w:val="auto"/>
          <w:sz w:val="22"/>
          <w:szCs w:val="22"/>
          <w:lang w:val="en-IN"/>
        </w:rPr>
        <w:t xml:space="preserve"> &amp; SQL Server</w:t>
      </w:r>
    </w:p>
    <w:p w:rsidR="00797C92" w:rsidRPr="002B40B4" w:rsidRDefault="00797C92" w:rsidP="00FC72D7">
      <w:pPr>
        <w:spacing w:line="276" w:lineRule="auto"/>
        <w:ind w:left="720" w:firstLine="360"/>
        <w:rPr>
          <w:rFonts w:ascii="Times New Roman" w:eastAsia="Calibri" w:hAnsi="Times New Roman" w:cs="Times New Roman"/>
          <w:color w:val="auto"/>
          <w:sz w:val="22"/>
          <w:szCs w:val="22"/>
          <w:lang w:val="en-IN"/>
        </w:rPr>
      </w:pPr>
      <w:r w:rsidRPr="002B40B4">
        <w:rPr>
          <w:rFonts w:ascii="Times New Roman" w:eastAsia="Calibri" w:hAnsi="Times New Roman" w:cs="Times New Roman"/>
          <w:color w:val="auto"/>
          <w:sz w:val="22"/>
          <w:szCs w:val="22"/>
          <w:lang w:val="en-IN"/>
        </w:rPr>
        <w:t xml:space="preserve">Defect Tracking Tool </w:t>
      </w:r>
      <w:r w:rsidRPr="002B40B4">
        <w:rPr>
          <w:rFonts w:ascii="Times New Roman" w:eastAsia="Calibri" w:hAnsi="Times New Roman" w:cs="Times New Roman"/>
          <w:color w:val="auto"/>
          <w:sz w:val="22"/>
          <w:szCs w:val="22"/>
          <w:lang w:val="en-IN"/>
        </w:rPr>
        <w:tab/>
      </w:r>
      <w:r w:rsidRPr="002B40B4">
        <w:rPr>
          <w:rFonts w:ascii="Times New Roman" w:eastAsia="Calibri" w:hAnsi="Times New Roman" w:cs="Times New Roman"/>
          <w:color w:val="auto"/>
          <w:sz w:val="22"/>
          <w:szCs w:val="22"/>
          <w:lang w:val="en-IN"/>
        </w:rPr>
        <w:tab/>
      </w:r>
      <w:r w:rsidR="00C01B3A" w:rsidRPr="002B40B4">
        <w:rPr>
          <w:rFonts w:ascii="Times New Roman" w:eastAsia="Calibri" w:hAnsi="Times New Roman" w:cs="Times New Roman"/>
          <w:color w:val="auto"/>
          <w:sz w:val="22"/>
          <w:szCs w:val="22"/>
          <w:lang w:val="en-IN"/>
        </w:rPr>
        <w:tab/>
      </w:r>
      <w:r w:rsidR="00EC7A06">
        <w:rPr>
          <w:rFonts w:ascii="Times New Roman" w:eastAsia="Calibri" w:hAnsi="Times New Roman" w:cs="Times New Roman"/>
          <w:color w:val="auto"/>
          <w:sz w:val="22"/>
          <w:szCs w:val="22"/>
          <w:lang w:val="en-IN"/>
        </w:rPr>
        <w:t xml:space="preserve">: </w:t>
      </w:r>
      <w:r w:rsidR="00EC7A06">
        <w:rPr>
          <w:rFonts w:ascii="Times New Roman" w:eastAsia="Calibri" w:hAnsi="Times New Roman" w:cs="Times New Roman"/>
          <w:color w:val="auto"/>
          <w:sz w:val="22"/>
          <w:szCs w:val="22"/>
          <w:lang w:val="en-IN"/>
        </w:rPr>
        <w:tab/>
      </w:r>
      <w:r w:rsidR="00EC7A06">
        <w:rPr>
          <w:rFonts w:ascii="Times New Roman" w:eastAsia="Calibri" w:hAnsi="Times New Roman" w:cs="Times New Roman"/>
          <w:color w:val="auto"/>
          <w:sz w:val="22"/>
          <w:szCs w:val="22"/>
          <w:lang w:val="en-IN"/>
        </w:rPr>
        <w:tab/>
        <w:t xml:space="preserve"> Bugzilla, ALM</w:t>
      </w:r>
    </w:p>
    <w:p w:rsidR="00C01B3A" w:rsidRDefault="001F63EB" w:rsidP="00FC72D7">
      <w:pPr>
        <w:spacing w:line="276" w:lineRule="auto"/>
        <w:ind w:left="720" w:firstLine="360"/>
        <w:rPr>
          <w:rFonts w:ascii="Times New Roman" w:eastAsia="Calibri" w:hAnsi="Times New Roman" w:cs="Times New Roman"/>
          <w:color w:val="auto"/>
          <w:sz w:val="22"/>
          <w:szCs w:val="22"/>
          <w:lang w:val="en-IN"/>
        </w:rPr>
      </w:pPr>
      <w:r w:rsidRPr="002B40B4">
        <w:rPr>
          <w:rFonts w:ascii="Times New Roman" w:eastAsia="Calibri" w:hAnsi="Times New Roman" w:cs="Times New Roman"/>
          <w:color w:val="auto"/>
          <w:sz w:val="22"/>
          <w:szCs w:val="22"/>
          <w:lang w:val="en-IN"/>
        </w:rPr>
        <w:t>Web Technologies</w:t>
      </w:r>
      <w:r w:rsidRPr="002B40B4">
        <w:rPr>
          <w:rFonts w:ascii="Times New Roman" w:eastAsia="Calibri" w:hAnsi="Times New Roman" w:cs="Times New Roman"/>
          <w:color w:val="auto"/>
          <w:sz w:val="22"/>
          <w:szCs w:val="22"/>
          <w:lang w:val="en-IN"/>
        </w:rPr>
        <w:tab/>
      </w:r>
      <w:r w:rsidRPr="002B40B4">
        <w:rPr>
          <w:rFonts w:ascii="Times New Roman" w:eastAsia="Calibri" w:hAnsi="Times New Roman" w:cs="Times New Roman"/>
          <w:color w:val="auto"/>
          <w:sz w:val="22"/>
          <w:szCs w:val="22"/>
          <w:lang w:val="en-IN"/>
        </w:rPr>
        <w:tab/>
      </w:r>
      <w:r w:rsidRPr="002B40B4">
        <w:rPr>
          <w:rFonts w:ascii="Times New Roman" w:eastAsia="Calibri" w:hAnsi="Times New Roman" w:cs="Times New Roman"/>
          <w:color w:val="auto"/>
          <w:sz w:val="22"/>
          <w:szCs w:val="22"/>
          <w:lang w:val="en-IN"/>
        </w:rPr>
        <w:tab/>
      </w:r>
      <w:r w:rsidR="003F7691">
        <w:rPr>
          <w:rFonts w:ascii="Times New Roman" w:eastAsia="Calibri" w:hAnsi="Times New Roman" w:cs="Times New Roman"/>
          <w:color w:val="auto"/>
          <w:sz w:val="22"/>
          <w:szCs w:val="22"/>
          <w:lang w:val="en-IN"/>
        </w:rPr>
        <w:t xml:space="preserve">     </w:t>
      </w:r>
      <w:r w:rsidR="003F7691">
        <w:rPr>
          <w:rFonts w:ascii="Times New Roman" w:eastAsia="Calibri" w:hAnsi="Times New Roman" w:cs="Times New Roman"/>
          <w:color w:val="auto"/>
          <w:sz w:val="22"/>
          <w:szCs w:val="22"/>
          <w:lang w:val="en-IN"/>
        </w:rPr>
        <w:tab/>
      </w:r>
      <w:bookmarkStart w:id="1" w:name="_GoBack"/>
      <w:bookmarkEnd w:id="1"/>
      <w:r w:rsidRPr="002B40B4">
        <w:rPr>
          <w:rFonts w:ascii="Times New Roman" w:eastAsia="Calibri" w:hAnsi="Times New Roman" w:cs="Times New Roman"/>
          <w:color w:val="auto"/>
          <w:sz w:val="22"/>
          <w:szCs w:val="22"/>
          <w:lang w:val="en-IN"/>
        </w:rPr>
        <w:t>:</w:t>
      </w:r>
      <w:r w:rsidRPr="002B40B4">
        <w:rPr>
          <w:rFonts w:ascii="Times New Roman" w:eastAsia="Calibri" w:hAnsi="Times New Roman" w:cs="Times New Roman"/>
          <w:color w:val="auto"/>
          <w:sz w:val="22"/>
          <w:szCs w:val="22"/>
          <w:lang w:val="en-IN"/>
        </w:rPr>
        <w:tab/>
      </w:r>
      <w:r w:rsidRPr="002B40B4">
        <w:rPr>
          <w:rFonts w:ascii="Times New Roman" w:eastAsia="Calibri" w:hAnsi="Times New Roman" w:cs="Times New Roman"/>
          <w:color w:val="auto"/>
          <w:sz w:val="22"/>
          <w:szCs w:val="22"/>
          <w:lang w:val="en-IN"/>
        </w:rPr>
        <w:tab/>
        <w:t xml:space="preserve"> </w:t>
      </w:r>
      <w:r w:rsidR="005745D8" w:rsidRPr="002B40B4">
        <w:rPr>
          <w:rFonts w:ascii="Times New Roman" w:eastAsia="Calibri" w:hAnsi="Times New Roman" w:cs="Times New Roman"/>
          <w:color w:val="auto"/>
          <w:sz w:val="22"/>
          <w:szCs w:val="22"/>
          <w:lang w:val="en-IN"/>
        </w:rPr>
        <w:t xml:space="preserve">HTML, </w:t>
      </w:r>
      <w:r w:rsidR="00797C92" w:rsidRPr="002B40B4">
        <w:rPr>
          <w:rFonts w:ascii="Times New Roman" w:eastAsia="Calibri" w:hAnsi="Times New Roman" w:cs="Times New Roman"/>
          <w:color w:val="auto"/>
          <w:sz w:val="22"/>
          <w:szCs w:val="22"/>
          <w:lang w:val="en-IN"/>
        </w:rPr>
        <w:t>PHP</w:t>
      </w:r>
      <w:r w:rsidR="005745D8" w:rsidRPr="002B40B4">
        <w:rPr>
          <w:rFonts w:ascii="Times New Roman" w:eastAsia="Calibri" w:hAnsi="Times New Roman" w:cs="Times New Roman"/>
          <w:color w:val="auto"/>
          <w:sz w:val="22"/>
          <w:szCs w:val="22"/>
          <w:lang w:val="en-IN"/>
        </w:rPr>
        <w:t>.</w:t>
      </w:r>
    </w:p>
    <w:p w:rsidR="00A30F76" w:rsidRDefault="00A30F76" w:rsidP="00FC72D7">
      <w:pPr>
        <w:spacing w:line="276" w:lineRule="auto"/>
        <w:ind w:left="720" w:firstLine="360"/>
        <w:rPr>
          <w:rFonts w:ascii="Times New Roman" w:eastAsia="Calibri" w:hAnsi="Times New Roman" w:cs="Times New Roman"/>
          <w:color w:val="auto"/>
          <w:sz w:val="22"/>
          <w:szCs w:val="22"/>
          <w:lang w:val="en-IN"/>
        </w:rPr>
      </w:pPr>
    </w:p>
    <w:p w:rsidR="00A30F76" w:rsidRPr="002B40B4" w:rsidRDefault="00A30F76" w:rsidP="00A30F76">
      <w:pPr>
        <w:shd w:val="clear" w:color="auto" w:fill="C0C0C0"/>
        <w:tabs>
          <w:tab w:val="num" w:pos="0"/>
        </w:tabs>
        <w:rPr>
          <w:rFonts w:ascii="Times New Roman" w:eastAsia="Arial Unicode MS" w:hAnsi="Times New Roman" w:cs="Times New Roman"/>
          <w:b/>
          <w:smallCaps/>
          <w:color w:val="auto"/>
        </w:rPr>
      </w:pPr>
      <w:r w:rsidRPr="002B40B4">
        <w:rPr>
          <w:rFonts w:ascii="Times New Roman" w:eastAsia="Arial Unicode MS" w:hAnsi="Times New Roman" w:cs="Times New Roman"/>
          <w:b/>
          <w:smallCaps/>
          <w:color w:val="auto"/>
        </w:rPr>
        <w:t xml:space="preserve">WORK  </w:t>
      </w:r>
      <w:r>
        <w:rPr>
          <w:rFonts w:ascii="Times New Roman" w:eastAsia="Arial Unicode MS" w:hAnsi="Times New Roman" w:cs="Times New Roman"/>
          <w:b/>
          <w:smallCaps/>
          <w:color w:val="auto"/>
        </w:rPr>
        <w:t xml:space="preserve"> </w:t>
      </w:r>
      <w:r w:rsidRPr="002B40B4">
        <w:rPr>
          <w:rFonts w:ascii="Times New Roman" w:eastAsia="Arial Unicode MS" w:hAnsi="Times New Roman" w:cs="Times New Roman"/>
          <w:b/>
          <w:smallCaps/>
          <w:color w:val="auto"/>
        </w:rPr>
        <w:t>EXPERIENCE:</w:t>
      </w:r>
    </w:p>
    <w:p w:rsidR="00A30F76" w:rsidRPr="002B40B4" w:rsidRDefault="00A30F76" w:rsidP="00A30F76">
      <w:pPr>
        <w:tabs>
          <w:tab w:val="left" w:pos="2070"/>
        </w:tabs>
        <w:rPr>
          <w:rFonts w:ascii="Times New Roman" w:eastAsia="Arial Unicode MS" w:hAnsi="Times New Roman" w:cs="Times New Roman"/>
          <w:b/>
          <w:color w:val="auto"/>
          <w:sz w:val="22"/>
          <w:szCs w:val="22"/>
        </w:rPr>
      </w:pPr>
      <w:r>
        <w:rPr>
          <w:rFonts w:ascii="Times New Roman" w:eastAsia="Arial Unicode MS" w:hAnsi="Times New Roman" w:cs="Times New Roman"/>
          <w:b/>
          <w:color w:val="auto"/>
          <w:sz w:val="22"/>
          <w:szCs w:val="22"/>
        </w:rPr>
        <w:tab/>
      </w:r>
    </w:p>
    <w:p w:rsidR="00E80926" w:rsidRDefault="00E80926" w:rsidP="00E80926">
      <w:pPr>
        <w:ind w:left="360" w:firstLine="360"/>
        <w:rPr>
          <w:rFonts w:ascii="Times New Roman" w:eastAsia="Arial Unicode MS" w:hAnsi="Times New Roman" w:cs="Times New Roman"/>
          <w:b/>
          <w:color w:val="auto"/>
          <w:sz w:val="22"/>
          <w:szCs w:val="22"/>
        </w:rPr>
      </w:pPr>
      <w:r w:rsidRPr="00D66016">
        <w:rPr>
          <w:rFonts w:ascii="Times New Roman" w:eastAsia="Arial Unicode MS" w:hAnsi="Times New Roman" w:cs="Times New Roman"/>
          <w:color w:val="auto"/>
          <w:sz w:val="22"/>
          <w:szCs w:val="22"/>
        </w:rPr>
        <w:t xml:space="preserve">Working as </w:t>
      </w:r>
      <w:r w:rsidRPr="00D66016">
        <w:rPr>
          <w:rFonts w:ascii="Times New Roman" w:eastAsia="Arial Unicode MS" w:hAnsi="Times New Roman" w:cs="Times New Roman"/>
          <w:b/>
          <w:color w:val="auto"/>
          <w:sz w:val="22"/>
          <w:szCs w:val="22"/>
        </w:rPr>
        <w:t xml:space="preserve">Software Test Engineer </w:t>
      </w:r>
      <w:r w:rsidRPr="00D66016">
        <w:rPr>
          <w:rFonts w:ascii="Times New Roman" w:eastAsia="Arial Unicode MS" w:hAnsi="Times New Roman" w:cs="Times New Roman"/>
          <w:color w:val="auto"/>
          <w:sz w:val="22"/>
          <w:szCs w:val="22"/>
        </w:rPr>
        <w:t xml:space="preserve">with </w:t>
      </w:r>
      <w:r>
        <w:rPr>
          <w:rFonts w:ascii="Times New Roman" w:eastAsia="Arial Unicode MS" w:hAnsi="Times New Roman" w:cs="Times New Roman"/>
          <w:b/>
          <w:color w:val="auto"/>
          <w:sz w:val="22"/>
          <w:szCs w:val="22"/>
        </w:rPr>
        <w:t xml:space="preserve">TEKSystem India </w:t>
      </w:r>
      <w:r w:rsidRPr="00D66016">
        <w:rPr>
          <w:rFonts w:ascii="Times New Roman" w:eastAsia="Arial Unicode MS" w:hAnsi="Times New Roman" w:cs="Times New Roman"/>
          <w:b/>
          <w:color w:val="auto"/>
          <w:sz w:val="22"/>
          <w:szCs w:val="22"/>
        </w:rPr>
        <w:t xml:space="preserve">Pvt. Ltd since </w:t>
      </w:r>
      <w:r>
        <w:rPr>
          <w:rFonts w:ascii="Times New Roman" w:eastAsia="Arial Unicode MS" w:hAnsi="Times New Roman" w:cs="Times New Roman"/>
          <w:b/>
          <w:color w:val="auto"/>
          <w:sz w:val="22"/>
          <w:szCs w:val="22"/>
        </w:rPr>
        <w:t>Sep 2017</w:t>
      </w:r>
      <w:r w:rsidRPr="00D66016">
        <w:rPr>
          <w:rFonts w:ascii="Times New Roman" w:eastAsia="Arial Unicode MS" w:hAnsi="Times New Roman" w:cs="Times New Roman"/>
          <w:b/>
          <w:color w:val="auto"/>
          <w:sz w:val="22"/>
          <w:szCs w:val="22"/>
        </w:rPr>
        <w:t xml:space="preserve"> to </w:t>
      </w:r>
      <w:r>
        <w:rPr>
          <w:rFonts w:ascii="Times New Roman" w:eastAsia="Arial Unicode MS" w:hAnsi="Times New Roman" w:cs="Times New Roman"/>
          <w:b/>
          <w:color w:val="auto"/>
          <w:sz w:val="22"/>
          <w:szCs w:val="22"/>
        </w:rPr>
        <w:t>Till Date</w:t>
      </w:r>
    </w:p>
    <w:p w:rsidR="00872D37" w:rsidRDefault="00872D37" w:rsidP="00E80926">
      <w:pPr>
        <w:ind w:left="360" w:firstLine="360"/>
        <w:rPr>
          <w:rFonts w:ascii="Times New Roman" w:eastAsia="Arial Unicode MS" w:hAnsi="Times New Roman" w:cs="Times New Roman"/>
          <w:b/>
          <w:color w:val="auto"/>
          <w:sz w:val="22"/>
          <w:szCs w:val="22"/>
        </w:rPr>
      </w:pPr>
    </w:p>
    <w:p w:rsidR="00A30F76" w:rsidRDefault="00A30F76" w:rsidP="00A30F76">
      <w:pPr>
        <w:ind w:left="360" w:firstLine="360"/>
        <w:rPr>
          <w:rFonts w:ascii="Times New Roman" w:eastAsia="Arial Unicode MS" w:hAnsi="Times New Roman" w:cs="Times New Roman"/>
          <w:b/>
          <w:color w:val="auto"/>
          <w:sz w:val="22"/>
          <w:szCs w:val="22"/>
        </w:rPr>
      </w:pPr>
      <w:r w:rsidRPr="00D66016">
        <w:rPr>
          <w:rFonts w:ascii="Times New Roman" w:eastAsia="Arial Unicode MS" w:hAnsi="Times New Roman" w:cs="Times New Roman"/>
          <w:color w:val="auto"/>
          <w:sz w:val="22"/>
          <w:szCs w:val="22"/>
        </w:rPr>
        <w:t xml:space="preserve">Working as </w:t>
      </w:r>
      <w:r w:rsidRPr="00D66016">
        <w:rPr>
          <w:rFonts w:ascii="Times New Roman" w:eastAsia="Arial Unicode MS" w:hAnsi="Times New Roman" w:cs="Times New Roman"/>
          <w:b/>
          <w:color w:val="auto"/>
          <w:sz w:val="22"/>
          <w:szCs w:val="22"/>
        </w:rPr>
        <w:t xml:space="preserve">Software Test Engineer </w:t>
      </w:r>
      <w:r w:rsidRPr="00D66016">
        <w:rPr>
          <w:rFonts w:ascii="Times New Roman" w:eastAsia="Arial Unicode MS" w:hAnsi="Times New Roman" w:cs="Times New Roman"/>
          <w:color w:val="auto"/>
          <w:sz w:val="22"/>
          <w:szCs w:val="22"/>
        </w:rPr>
        <w:t xml:space="preserve">with </w:t>
      </w:r>
      <w:r w:rsidRPr="00D66016">
        <w:rPr>
          <w:rFonts w:ascii="Times New Roman" w:eastAsia="Arial Unicode MS" w:hAnsi="Times New Roman" w:cs="Times New Roman"/>
          <w:b/>
          <w:color w:val="auto"/>
          <w:sz w:val="22"/>
          <w:szCs w:val="22"/>
        </w:rPr>
        <w:t>Vartechs Info Pvt. Ltd since May 2014 to June-2017</w:t>
      </w:r>
    </w:p>
    <w:p w:rsidR="007F3321" w:rsidRPr="00D66016" w:rsidRDefault="007F3321" w:rsidP="00A30F76">
      <w:pPr>
        <w:ind w:left="360" w:firstLine="360"/>
        <w:rPr>
          <w:rFonts w:ascii="Times New Roman" w:eastAsia="Arial Unicode MS" w:hAnsi="Times New Roman" w:cs="Times New Roman"/>
          <w:color w:val="auto"/>
          <w:sz w:val="22"/>
          <w:szCs w:val="22"/>
        </w:rPr>
      </w:pPr>
    </w:p>
    <w:p w:rsidR="00A860FC" w:rsidRDefault="00A860FC" w:rsidP="007F3321">
      <w:pPr>
        <w:ind w:left="360" w:firstLine="360"/>
        <w:rPr>
          <w:rFonts w:ascii="Times New Roman" w:eastAsia="Arial Unicode MS" w:hAnsi="Times New Roman" w:cs="Times New Roman"/>
          <w:b/>
          <w:color w:val="auto"/>
          <w:sz w:val="22"/>
          <w:szCs w:val="22"/>
        </w:rPr>
      </w:pPr>
    </w:p>
    <w:p w:rsidR="00A860FC" w:rsidRDefault="00A860FC" w:rsidP="007F3321">
      <w:pPr>
        <w:ind w:left="360" w:firstLine="360"/>
        <w:rPr>
          <w:rFonts w:ascii="Times New Roman" w:eastAsia="Arial Unicode MS" w:hAnsi="Times New Roman" w:cs="Times New Roman"/>
          <w:b/>
          <w:color w:val="auto"/>
          <w:sz w:val="22"/>
          <w:szCs w:val="22"/>
        </w:rPr>
      </w:pPr>
    </w:p>
    <w:p w:rsidR="00A860FC" w:rsidRDefault="00A860FC" w:rsidP="007F3321">
      <w:pPr>
        <w:ind w:left="360" w:firstLine="360"/>
        <w:rPr>
          <w:rFonts w:ascii="Times New Roman" w:eastAsia="Arial Unicode MS" w:hAnsi="Times New Roman" w:cs="Times New Roman"/>
          <w:b/>
          <w:color w:val="auto"/>
          <w:sz w:val="22"/>
          <w:szCs w:val="22"/>
        </w:rPr>
      </w:pPr>
    </w:p>
    <w:p w:rsidR="00A860FC" w:rsidRDefault="00A860FC" w:rsidP="007F3321">
      <w:pPr>
        <w:ind w:left="360" w:firstLine="360"/>
        <w:rPr>
          <w:rFonts w:ascii="Times New Roman" w:eastAsia="Arial Unicode MS" w:hAnsi="Times New Roman" w:cs="Times New Roman"/>
          <w:b/>
          <w:color w:val="auto"/>
          <w:sz w:val="22"/>
          <w:szCs w:val="22"/>
        </w:rPr>
      </w:pPr>
    </w:p>
    <w:p w:rsidR="00A30F76" w:rsidRPr="002B40B4" w:rsidRDefault="00A30F76" w:rsidP="00A30F76">
      <w:pPr>
        <w:rPr>
          <w:rFonts w:ascii="Times New Roman" w:eastAsia="Arial Unicode MS" w:hAnsi="Times New Roman" w:cs="Times New Roman"/>
          <w:color w:val="auto"/>
        </w:rPr>
      </w:pPr>
    </w:p>
    <w:p w:rsidR="00352336" w:rsidRPr="002B40B4" w:rsidRDefault="00352336" w:rsidP="00C21A5D">
      <w:pPr>
        <w:shd w:val="clear" w:color="auto" w:fill="C0C0C0"/>
        <w:tabs>
          <w:tab w:val="num" w:pos="0"/>
        </w:tabs>
        <w:rPr>
          <w:rFonts w:ascii="Times New Roman" w:eastAsia="Arial Unicode MS" w:hAnsi="Times New Roman" w:cs="Times New Roman"/>
          <w:b/>
          <w:smallCaps/>
          <w:color w:val="auto"/>
        </w:rPr>
      </w:pPr>
      <w:r w:rsidRPr="002B40B4">
        <w:rPr>
          <w:rFonts w:ascii="Times New Roman" w:eastAsia="Arial Unicode MS" w:hAnsi="Times New Roman" w:cs="Times New Roman"/>
          <w:b/>
          <w:smallCaps/>
          <w:color w:val="auto"/>
        </w:rPr>
        <w:lastRenderedPageBreak/>
        <w:t xml:space="preserve">PROJECTS </w:t>
      </w:r>
      <w:r w:rsidR="002B40B4">
        <w:rPr>
          <w:rFonts w:ascii="Times New Roman" w:eastAsia="Arial Unicode MS" w:hAnsi="Times New Roman" w:cs="Times New Roman"/>
          <w:b/>
          <w:smallCaps/>
          <w:color w:val="auto"/>
        </w:rPr>
        <w:t xml:space="preserve">  </w:t>
      </w:r>
      <w:r w:rsidRPr="002B40B4">
        <w:rPr>
          <w:rFonts w:ascii="Times New Roman" w:eastAsia="Arial Unicode MS" w:hAnsi="Times New Roman" w:cs="Times New Roman"/>
          <w:b/>
          <w:smallCaps/>
          <w:color w:val="auto"/>
        </w:rPr>
        <w:t>PROFILE</w:t>
      </w:r>
      <w:r w:rsidR="00FC113A" w:rsidRPr="002B40B4">
        <w:rPr>
          <w:rFonts w:ascii="Times New Roman" w:eastAsia="Arial Unicode MS" w:hAnsi="Times New Roman" w:cs="Times New Roman"/>
          <w:b/>
          <w:smallCaps/>
          <w:color w:val="auto"/>
        </w:rPr>
        <w:t>:</w:t>
      </w:r>
    </w:p>
    <w:p w:rsidR="002D56B2" w:rsidRPr="002B40B4" w:rsidRDefault="002D56B2" w:rsidP="00A02C40">
      <w:pPr>
        <w:spacing w:line="288" w:lineRule="auto"/>
        <w:rPr>
          <w:rFonts w:ascii="Times New Roman" w:eastAsia="Arial Unicode MS" w:hAnsi="Times New Roman" w:cs="Times New Roman"/>
          <w:b/>
          <w:sz w:val="22"/>
          <w:szCs w:val="22"/>
        </w:rPr>
      </w:pPr>
      <w:r w:rsidRPr="002B40B4">
        <w:rPr>
          <w:rFonts w:ascii="Times New Roman" w:eastAsia="Arial Unicode MS" w:hAnsi="Times New Roman" w:cs="Times New Roman"/>
          <w:b/>
          <w:sz w:val="22"/>
          <w:szCs w:val="22"/>
        </w:rPr>
        <w:t xml:space="preserve">PROJECT #I: </w:t>
      </w:r>
    </w:p>
    <w:p w:rsidR="002D56B2" w:rsidRPr="002B40B4" w:rsidRDefault="0092604F" w:rsidP="00D66016">
      <w:pPr>
        <w:spacing w:line="288" w:lineRule="auto"/>
        <w:ind w:firstLine="360"/>
        <w:rPr>
          <w:rFonts w:ascii="Times New Roman" w:eastAsia="Arial Unicode MS" w:hAnsi="Times New Roman" w:cs="Times New Roman"/>
          <w:b/>
          <w:sz w:val="22"/>
          <w:szCs w:val="22"/>
          <w:u w:val="single"/>
        </w:rPr>
      </w:pPr>
      <w:r w:rsidRPr="0092604F">
        <w:rPr>
          <w:rFonts w:ascii="Times New Roman" w:eastAsia="Arial Unicode MS" w:hAnsi="Times New Roman" w:cs="Times New Roman"/>
          <w:b/>
          <w:sz w:val="22"/>
          <w:szCs w:val="22"/>
          <w:u w:val="single"/>
        </w:rPr>
        <w:t>WHOLESALE APPLICATION MANAGEMENT (WAM)</w:t>
      </w:r>
    </w:p>
    <w:p w:rsidR="00D57167" w:rsidRPr="002B40B4" w:rsidRDefault="00C742AB" w:rsidP="00A02C40">
      <w:pPr>
        <w:spacing w:line="288" w:lineRule="auto"/>
        <w:ind w:firstLine="360"/>
        <w:rPr>
          <w:rFonts w:ascii="Times New Roman" w:eastAsia="Arial Unicode MS" w:hAnsi="Times New Roman" w:cs="Times New Roman"/>
          <w:color w:val="auto"/>
          <w:sz w:val="22"/>
          <w:szCs w:val="22"/>
        </w:rPr>
      </w:pPr>
      <w:r w:rsidRPr="002B40B4">
        <w:rPr>
          <w:rFonts w:eastAsia="Arial Unicode MS"/>
          <w:sz w:val="22"/>
          <w:szCs w:val="22"/>
        </w:rPr>
        <w:t xml:space="preserve">   </w:t>
      </w:r>
      <w:r w:rsidRPr="002B40B4">
        <w:rPr>
          <w:rFonts w:eastAsia="Arial Unicode MS"/>
          <w:sz w:val="22"/>
          <w:szCs w:val="22"/>
        </w:rPr>
        <w:tab/>
      </w:r>
      <w:r w:rsidRPr="002B40B4">
        <w:rPr>
          <w:rFonts w:eastAsia="Arial Unicode MS"/>
          <w:sz w:val="22"/>
          <w:szCs w:val="22"/>
        </w:rPr>
        <w:tab/>
      </w:r>
      <w:r w:rsidR="00E256A7" w:rsidRPr="002B40B4">
        <w:rPr>
          <w:rFonts w:ascii="Times New Roman" w:eastAsia="Arial Unicode MS" w:hAnsi="Times New Roman" w:cs="Times New Roman"/>
          <w:color w:val="auto"/>
          <w:sz w:val="22"/>
          <w:szCs w:val="22"/>
        </w:rPr>
        <w:t>Client</w:t>
      </w:r>
      <w:r w:rsidR="00E256A7" w:rsidRPr="002B40B4">
        <w:rPr>
          <w:rFonts w:ascii="Times New Roman" w:eastAsia="Arial Unicode MS" w:hAnsi="Times New Roman" w:cs="Times New Roman"/>
          <w:color w:val="auto"/>
          <w:sz w:val="22"/>
          <w:szCs w:val="22"/>
        </w:rPr>
        <w:tab/>
      </w:r>
      <w:r w:rsidR="00E256A7" w:rsidRPr="002B40B4">
        <w:rPr>
          <w:rFonts w:ascii="Times New Roman" w:eastAsia="Arial Unicode MS" w:hAnsi="Times New Roman" w:cs="Times New Roman"/>
          <w:color w:val="auto"/>
          <w:sz w:val="22"/>
          <w:szCs w:val="22"/>
        </w:rPr>
        <w:tab/>
      </w:r>
      <w:r w:rsidR="00E256A7" w:rsidRPr="002B40B4">
        <w:rPr>
          <w:rFonts w:ascii="Times New Roman" w:eastAsia="Arial Unicode MS" w:hAnsi="Times New Roman" w:cs="Times New Roman"/>
          <w:color w:val="auto"/>
          <w:sz w:val="22"/>
          <w:szCs w:val="22"/>
        </w:rPr>
        <w:tab/>
      </w:r>
      <w:r w:rsidR="00E256A7" w:rsidRPr="002B40B4">
        <w:rPr>
          <w:rFonts w:ascii="Times New Roman" w:eastAsia="Arial Unicode MS" w:hAnsi="Times New Roman" w:cs="Times New Roman"/>
          <w:color w:val="auto"/>
          <w:sz w:val="22"/>
          <w:szCs w:val="22"/>
        </w:rPr>
        <w:tab/>
      </w:r>
      <w:r w:rsidR="00E256A7" w:rsidRPr="002B40B4">
        <w:rPr>
          <w:rFonts w:ascii="Times New Roman" w:eastAsia="Arial Unicode MS" w:hAnsi="Times New Roman" w:cs="Times New Roman"/>
          <w:color w:val="auto"/>
          <w:sz w:val="22"/>
          <w:szCs w:val="22"/>
        </w:rPr>
        <w:tab/>
      </w:r>
      <w:r w:rsidR="00E256A7" w:rsidRPr="002B40B4">
        <w:rPr>
          <w:rFonts w:ascii="Times New Roman" w:eastAsia="Arial Unicode MS" w:hAnsi="Times New Roman" w:cs="Times New Roman"/>
          <w:color w:val="auto"/>
          <w:sz w:val="22"/>
          <w:szCs w:val="22"/>
        </w:rPr>
        <w:tab/>
      </w:r>
      <w:r w:rsidR="00B369EA" w:rsidRPr="002B40B4">
        <w:rPr>
          <w:rFonts w:ascii="Times New Roman" w:eastAsia="Arial Unicode MS" w:hAnsi="Times New Roman" w:cs="Times New Roman"/>
          <w:color w:val="auto"/>
          <w:sz w:val="22"/>
          <w:szCs w:val="22"/>
        </w:rPr>
        <w:tab/>
      </w:r>
      <w:r w:rsidR="00E256A7" w:rsidRPr="002B40B4">
        <w:rPr>
          <w:rFonts w:ascii="Times New Roman" w:eastAsia="Arial Unicode MS" w:hAnsi="Times New Roman" w:cs="Times New Roman"/>
          <w:color w:val="auto"/>
          <w:sz w:val="22"/>
          <w:szCs w:val="22"/>
        </w:rPr>
        <w:t>:</w:t>
      </w:r>
      <w:r w:rsidR="00E256A7" w:rsidRPr="002B40B4">
        <w:rPr>
          <w:rFonts w:ascii="Times New Roman" w:eastAsia="Arial Unicode MS" w:hAnsi="Times New Roman" w:cs="Times New Roman"/>
          <w:color w:val="auto"/>
          <w:sz w:val="22"/>
          <w:szCs w:val="22"/>
        </w:rPr>
        <w:tab/>
      </w:r>
      <w:r w:rsidR="00E256A7" w:rsidRPr="002B40B4">
        <w:rPr>
          <w:rFonts w:ascii="Times New Roman" w:eastAsia="Arial Unicode MS" w:hAnsi="Times New Roman" w:cs="Times New Roman"/>
          <w:color w:val="auto"/>
          <w:sz w:val="22"/>
          <w:szCs w:val="22"/>
        </w:rPr>
        <w:tab/>
      </w:r>
      <w:r w:rsidR="0092604F">
        <w:rPr>
          <w:rFonts w:ascii="Times New Roman" w:eastAsia="Arial Unicode MS" w:hAnsi="Times New Roman" w:cs="Times New Roman"/>
          <w:color w:val="auto"/>
          <w:sz w:val="22"/>
          <w:szCs w:val="22"/>
        </w:rPr>
        <w:t xml:space="preserve">Wells Fargo </w:t>
      </w:r>
    </w:p>
    <w:p w:rsidR="002B6C34" w:rsidRPr="002B40B4" w:rsidRDefault="002B6C34" w:rsidP="005E545C">
      <w:pPr>
        <w:pStyle w:val="NormalWeb"/>
        <w:spacing w:line="276" w:lineRule="auto"/>
        <w:ind w:left="360" w:firstLine="720"/>
        <w:contextualSpacing/>
        <w:rPr>
          <w:sz w:val="22"/>
          <w:szCs w:val="22"/>
        </w:rPr>
      </w:pPr>
      <w:r w:rsidRPr="002B40B4">
        <w:rPr>
          <w:rFonts w:eastAsia="Arial Unicode MS"/>
          <w:sz w:val="22"/>
          <w:szCs w:val="22"/>
          <w:lang w:val="en-US"/>
        </w:rPr>
        <w:t>Tools and Technologies</w:t>
      </w:r>
      <w:r w:rsidRPr="002B40B4">
        <w:rPr>
          <w:rFonts w:eastAsia="Arial Unicode MS"/>
          <w:sz w:val="22"/>
          <w:szCs w:val="22"/>
          <w:lang w:val="en-US"/>
        </w:rPr>
        <w:tab/>
      </w:r>
      <w:r w:rsidR="00E256A7" w:rsidRPr="002B40B4">
        <w:rPr>
          <w:rFonts w:eastAsia="Arial Unicode MS"/>
          <w:sz w:val="22"/>
          <w:szCs w:val="22"/>
          <w:lang w:val="en-US"/>
        </w:rPr>
        <w:tab/>
      </w:r>
      <w:r w:rsidR="00B369EA" w:rsidRPr="002B40B4">
        <w:rPr>
          <w:rFonts w:eastAsia="Arial Unicode MS"/>
          <w:sz w:val="22"/>
          <w:szCs w:val="22"/>
          <w:lang w:val="en-US"/>
        </w:rPr>
        <w:tab/>
        <w:t>:</w:t>
      </w:r>
      <w:r w:rsidR="00E256A7" w:rsidRPr="002B40B4">
        <w:rPr>
          <w:rFonts w:eastAsia="Arial Unicode MS"/>
          <w:sz w:val="22"/>
          <w:szCs w:val="22"/>
          <w:lang w:val="en-US"/>
        </w:rPr>
        <w:tab/>
      </w:r>
      <w:r w:rsidR="00E256A7" w:rsidRPr="002B40B4">
        <w:rPr>
          <w:rFonts w:eastAsia="Arial Unicode MS"/>
          <w:sz w:val="22"/>
          <w:szCs w:val="22"/>
          <w:lang w:val="en-US"/>
        </w:rPr>
        <w:tab/>
      </w:r>
      <w:r w:rsidRPr="002B40B4">
        <w:rPr>
          <w:sz w:val="22"/>
          <w:szCs w:val="22"/>
        </w:rPr>
        <w:t>Selenium</w:t>
      </w:r>
      <w:r w:rsidR="00332221" w:rsidRPr="002B40B4">
        <w:rPr>
          <w:rFonts w:eastAsia="Arial Unicode MS"/>
          <w:sz w:val="22"/>
          <w:szCs w:val="22"/>
          <w:lang w:val="en-US"/>
        </w:rPr>
        <w:t>, Core</w:t>
      </w:r>
      <w:r w:rsidRPr="002B40B4">
        <w:rPr>
          <w:rFonts w:eastAsia="Arial Unicode MS"/>
          <w:sz w:val="22"/>
          <w:szCs w:val="22"/>
          <w:lang w:val="en-US"/>
        </w:rPr>
        <w:t xml:space="preserve"> Java, </w:t>
      </w:r>
      <w:r w:rsidR="00A30F76" w:rsidRPr="00B26F4F">
        <w:rPr>
          <w:sz w:val="22"/>
          <w:szCs w:val="22"/>
        </w:rPr>
        <w:t>Log4j</w:t>
      </w:r>
      <w:r w:rsidR="0092604F" w:rsidRPr="00B26F4F">
        <w:rPr>
          <w:sz w:val="22"/>
          <w:szCs w:val="22"/>
        </w:rPr>
        <w:t>, Extent Reports.</w:t>
      </w:r>
    </w:p>
    <w:p w:rsidR="00D57167" w:rsidRPr="002B40B4" w:rsidRDefault="00D57167" w:rsidP="005E545C">
      <w:pPr>
        <w:pStyle w:val="NormalWeb"/>
        <w:spacing w:line="276" w:lineRule="auto"/>
        <w:ind w:left="360" w:firstLine="720"/>
        <w:contextualSpacing/>
        <w:rPr>
          <w:rFonts w:eastAsia="Arial Unicode MS"/>
          <w:sz w:val="22"/>
          <w:szCs w:val="22"/>
          <w:lang w:val="en-US"/>
        </w:rPr>
      </w:pPr>
      <w:r w:rsidRPr="002B40B4">
        <w:rPr>
          <w:rFonts w:eastAsia="Arial Unicode MS"/>
          <w:sz w:val="22"/>
          <w:szCs w:val="22"/>
          <w:lang w:val="en-US"/>
        </w:rPr>
        <w:t>Durat</w:t>
      </w:r>
      <w:r w:rsidR="00E256A7" w:rsidRPr="002B40B4">
        <w:rPr>
          <w:rFonts w:eastAsia="Arial Unicode MS"/>
          <w:sz w:val="22"/>
          <w:szCs w:val="22"/>
          <w:lang w:val="en-US"/>
        </w:rPr>
        <w:t>ion</w:t>
      </w:r>
      <w:r w:rsidR="00E256A7" w:rsidRPr="002B40B4">
        <w:rPr>
          <w:rFonts w:eastAsia="Arial Unicode MS"/>
          <w:sz w:val="22"/>
          <w:szCs w:val="22"/>
          <w:lang w:val="en-US"/>
        </w:rPr>
        <w:tab/>
      </w:r>
      <w:r w:rsidR="00E256A7" w:rsidRPr="002B40B4">
        <w:rPr>
          <w:rFonts w:eastAsia="Arial Unicode MS"/>
          <w:sz w:val="22"/>
          <w:szCs w:val="22"/>
          <w:lang w:val="en-US"/>
        </w:rPr>
        <w:tab/>
      </w:r>
      <w:r w:rsidR="00E256A7" w:rsidRPr="002B40B4">
        <w:rPr>
          <w:rFonts w:eastAsia="Arial Unicode MS"/>
          <w:sz w:val="22"/>
          <w:szCs w:val="22"/>
          <w:lang w:val="en-US"/>
        </w:rPr>
        <w:tab/>
      </w:r>
      <w:r w:rsidR="00E256A7" w:rsidRPr="002B40B4">
        <w:rPr>
          <w:rFonts w:eastAsia="Arial Unicode MS"/>
          <w:sz w:val="22"/>
          <w:szCs w:val="22"/>
          <w:lang w:val="en-US"/>
        </w:rPr>
        <w:tab/>
      </w:r>
      <w:r w:rsidR="00E256A7" w:rsidRPr="002B40B4">
        <w:rPr>
          <w:rFonts w:eastAsia="Arial Unicode MS"/>
          <w:sz w:val="22"/>
          <w:szCs w:val="22"/>
          <w:lang w:val="en-US"/>
        </w:rPr>
        <w:tab/>
      </w:r>
      <w:r w:rsidR="00B369EA" w:rsidRPr="002B40B4">
        <w:rPr>
          <w:rFonts w:eastAsia="Arial Unicode MS"/>
          <w:sz w:val="22"/>
          <w:szCs w:val="22"/>
          <w:lang w:val="en-US"/>
        </w:rPr>
        <w:tab/>
      </w:r>
      <w:r w:rsidR="00E256A7" w:rsidRPr="002B40B4">
        <w:rPr>
          <w:rFonts w:eastAsia="Arial Unicode MS"/>
          <w:sz w:val="22"/>
          <w:szCs w:val="22"/>
          <w:lang w:val="en-US"/>
        </w:rPr>
        <w:t>:</w:t>
      </w:r>
      <w:r w:rsidR="00E256A7" w:rsidRPr="002B40B4">
        <w:rPr>
          <w:rFonts w:eastAsia="Arial Unicode MS"/>
          <w:sz w:val="22"/>
          <w:szCs w:val="22"/>
          <w:lang w:val="en-US"/>
        </w:rPr>
        <w:tab/>
      </w:r>
      <w:r w:rsidR="00E256A7" w:rsidRPr="002B40B4">
        <w:rPr>
          <w:rFonts w:eastAsia="Arial Unicode MS"/>
          <w:sz w:val="22"/>
          <w:szCs w:val="22"/>
          <w:lang w:val="en-US"/>
        </w:rPr>
        <w:tab/>
      </w:r>
      <w:r w:rsidR="0092604F">
        <w:rPr>
          <w:sz w:val="22"/>
          <w:szCs w:val="22"/>
          <w:lang w:val="en-US"/>
        </w:rPr>
        <w:t>Sep</w:t>
      </w:r>
      <w:r w:rsidR="005B6B7A" w:rsidRPr="002B40B4">
        <w:rPr>
          <w:sz w:val="22"/>
          <w:szCs w:val="22"/>
          <w:lang w:val="en-US"/>
        </w:rPr>
        <w:t xml:space="preserve"> </w:t>
      </w:r>
      <w:r w:rsidR="005B6B7A" w:rsidRPr="002B40B4">
        <w:rPr>
          <w:sz w:val="22"/>
          <w:szCs w:val="22"/>
        </w:rPr>
        <w:t>-201</w:t>
      </w:r>
      <w:r w:rsidR="0092604F">
        <w:rPr>
          <w:sz w:val="22"/>
          <w:szCs w:val="22"/>
        </w:rPr>
        <w:t>7</w:t>
      </w:r>
      <w:r w:rsidR="005B6B7A" w:rsidRPr="002B40B4">
        <w:rPr>
          <w:sz w:val="22"/>
          <w:szCs w:val="22"/>
        </w:rPr>
        <w:t xml:space="preserve"> to </w:t>
      </w:r>
      <w:r w:rsidR="0092604F">
        <w:rPr>
          <w:sz w:val="22"/>
          <w:szCs w:val="22"/>
        </w:rPr>
        <w:t>Till Date</w:t>
      </w:r>
    </w:p>
    <w:p w:rsidR="00D57167" w:rsidRPr="002B40B4" w:rsidRDefault="00D57167" w:rsidP="005E545C">
      <w:pPr>
        <w:pStyle w:val="NormalWeb"/>
        <w:spacing w:line="276" w:lineRule="auto"/>
        <w:ind w:left="360" w:firstLine="720"/>
        <w:contextualSpacing/>
        <w:rPr>
          <w:rFonts w:eastAsia="Arial Unicode MS"/>
          <w:sz w:val="22"/>
          <w:szCs w:val="22"/>
          <w:lang w:val="en-US"/>
        </w:rPr>
      </w:pPr>
      <w:r w:rsidRPr="002B40B4">
        <w:rPr>
          <w:rFonts w:eastAsia="Arial Unicode MS"/>
          <w:sz w:val="22"/>
          <w:szCs w:val="22"/>
          <w:lang w:val="en-US"/>
        </w:rPr>
        <w:t>Tea</w:t>
      </w:r>
      <w:r w:rsidR="00E256A7" w:rsidRPr="002B40B4">
        <w:rPr>
          <w:rFonts w:eastAsia="Arial Unicode MS"/>
          <w:sz w:val="22"/>
          <w:szCs w:val="22"/>
          <w:lang w:val="en-US"/>
        </w:rPr>
        <w:t>m Size</w:t>
      </w:r>
      <w:r w:rsidR="00E256A7" w:rsidRPr="002B40B4">
        <w:rPr>
          <w:rFonts w:eastAsia="Arial Unicode MS"/>
          <w:sz w:val="22"/>
          <w:szCs w:val="22"/>
          <w:lang w:val="en-US"/>
        </w:rPr>
        <w:tab/>
      </w:r>
      <w:r w:rsidR="00E256A7" w:rsidRPr="002B40B4">
        <w:rPr>
          <w:rFonts w:eastAsia="Arial Unicode MS"/>
          <w:sz w:val="22"/>
          <w:szCs w:val="22"/>
          <w:lang w:val="en-US"/>
        </w:rPr>
        <w:tab/>
      </w:r>
      <w:r w:rsidR="00E256A7" w:rsidRPr="002B40B4">
        <w:rPr>
          <w:rFonts w:eastAsia="Arial Unicode MS"/>
          <w:sz w:val="22"/>
          <w:szCs w:val="22"/>
          <w:lang w:val="en-US"/>
        </w:rPr>
        <w:tab/>
      </w:r>
      <w:r w:rsidR="00E256A7" w:rsidRPr="002B40B4">
        <w:rPr>
          <w:rFonts w:eastAsia="Arial Unicode MS"/>
          <w:sz w:val="22"/>
          <w:szCs w:val="22"/>
          <w:lang w:val="en-US"/>
        </w:rPr>
        <w:tab/>
      </w:r>
      <w:r w:rsidR="00E256A7" w:rsidRPr="002B40B4">
        <w:rPr>
          <w:rFonts w:eastAsia="Arial Unicode MS"/>
          <w:sz w:val="22"/>
          <w:szCs w:val="22"/>
          <w:lang w:val="en-US"/>
        </w:rPr>
        <w:tab/>
      </w:r>
      <w:r w:rsidR="00B369EA" w:rsidRPr="002B40B4">
        <w:rPr>
          <w:rFonts w:eastAsia="Arial Unicode MS"/>
          <w:sz w:val="22"/>
          <w:szCs w:val="22"/>
          <w:lang w:val="en-US"/>
        </w:rPr>
        <w:tab/>
      </w:r>
      <w:r w:rsidR="00E256A7" w:rsidRPr="002B40B4">
        <w:rPr>
          <w:rFonts w:eastAsia="Arial Unicode MS"/>
          <w:sz w:val="22"/>
          <w:szCs w:val="22"/>
          <w:lang w:val="en-US"/>
        </w:rPr>
        <w:t>:</w:t>
      </w:r>
      <w:r w:rsidR="00E256A7" w:rsidRPr="002B40B4">
        <w:rPr>
          <w:rFonts w:eastAsia="Arial Unicode MS"/>
          <w:sz w:val="22"/>
          <w:szCs w:val="22"/>
          <w:lang w:val="en-US"/>
        </w:rPr>
        <w:tab/>
      </w:r>
      <w:r w:rsidR="00E256A7" w:rsidRPr="002B40B4">
        <w:rPr>
          <w:rFonts w:eastAsia="Arial Unicode MS"/>
          <w:sz w:val="22"/>
          <w:szCs w:val="22"/>
          <w:lang w:val="en-US"/>
        </w:rPr>
        <w:tab/>
      </w:r>
      <w:r w:rsidR="0092604F">
        <w:rPr>
          <w:rFonts w:eastAsia="Arial Unicode MS"/>
          <w:sz w:val="22"/>
          <w:szCs w:val="22"/>
          <w:lang w:val="en-US"/>
        </w:rPr>
        <w:t>2</w:t>
      </w:r>
    </w:p>
    <w:p w:rsidR="002B40B4" w:rsidRPr="002B40B4" w:rsidRDefault="00E256A7" w:rsidP="00A30F76">
      <w:pPr>
        <w:pStyle w:val="NormalWeb"/>
        <w:spacing w:line="276" w:lineRule="auto"/>
        <w:ind w:left="360" w:firstLine="720"/>
        <w:contextualSpacing/>
        <w:rPr>
          <w:rFonts w:eastAsia="Arial Unicode MS"/>
          <w:sz w:val="22"/>
          <w:szCs w:val="22"/>
        </w:rPr>
      </w:pPr>
      <w:r w:rsidRPr="002B40B4">
        <w:rPr>
          <w:rFonts w:eastAsia="Arial Unicode MS"/>
          <w:sz w:val="22"/>
          <w:szCs w:val="22"/>
          <w:lang w:val="en-US"/>
        </w:rPr>
        <w:t>Role</w:t>
      </w:r>
      <w:r w:rsidRPr="002B40B4">
        <w:rPr>
          <w:rFonts w:eastAsia="Arial Unicode MS"/>
          <w:sz w:val="22"/>
          <w:szCs w:val="22"/>
          <w:lang w:val="en-US"/>
        </w:rPr>
        <w:tab/>
      </w:r>
      <w:r w:rsidRPr="002B40B4">
        <w:rPr>
          <w:rFonts w:eastAsia="Arial Unicode MS"/>
          <w:sz w:val="22"/>
          <w:szCs w:val="22"/>
          <w:lang w:val="en-US"/>
        </w:rPr>
        <w:tab/>
      </w:r>
      <w:r w:rsidRPr="002B40B4">
        <w:rPr>
          <w:rFonts w:eastAsia="Arial Unicode MS"/>
          <w:sz w:val="22"/>
          <w:szCs w:val="22"/>
          <w:lang w:val="en-US"/>
        </w:rPr>
        <w:tab/>
      </w:r>
      <w:r w:rsidRPr="002B40B4">
        <w:rPr>
          <w:rFonts w:eastAsia="Arial Unicode MS"/>
          <w:sz w:val="22"/>
          <w:szCs w:val="22"/>
          <w:lang w:val="en-US"/>
        </w:rPr>
        <w:tab/>
      </w:r>
      <w:r w:rsidRPr="002B40B4">
        <w:rPr>
          <w:rFonts w:eastAsia="Arial Unicode MS"/>
          <w:sz w:val="22"/>
          <w:szCs w:val="22"/>
          <w:lang w:val="en-US"/>
        </w:rPr>
        <w:tab/>
      </w:r>
      <w:r w:rsidRPr="002B40B4">
        <w:rPr>
          <w:rFonts w:eastAsia="Arial Unicode MS"/>
          <w:sz w:val="22"/>
          <w:szCs w:val="22"/>
          <w:lang w:val="en-US"/>
        </w:rPr>
        <w:tab/>
      </w:r>
      <w:r w:rsidR="00B369EA" w:rsidRPr="002B40B4">
        <w:rPr>
          <w:rFonts w:eastAsia="Arial Unicode MS"/>
          <w:sz w:val="22"/>
          <w:szCs w:val="22"/>
          <w:lang w:val="en-US"/>
        </w:rPr>
        <w:tab/>
      </w:r>
      <w:r w:rsidR="00A30F76">
        <w:rPr>
          <w:rFonts w:eastAsia="Arial Unicode MS"/>
          <w:sz w:val="22"/>
          <w:szCs w:val="22"/>
          <w:lang w:val="en-US"/>
        </w:rPr>
        <w:t>:</w:t>
      </w:r>
      <w:r w:rsidRPr="002B40B4">
        <w:rPr>
          <w:rFonts w:eastAsia="Arial Unicode MS"/>
          <w:sz w:val="22"/>
          <w:szCs w:val="22"/>
          <w:lang w:val="en-US"/>
        </w:rPr>
        <w:tab/>
      </w:r>
      <w:r w:rsidRPr="002B40B4">
        <w:rPr>
          <w:rFonts w:eastAsia="Arial Unicode MS"/>
          <w:sz w:val="22"/>
          <w:szCs w:val="22"/>
          <w:lang w:val="en-US"/>
        </w:rPr>
        <w:tab/>
      </w:r>
      <w:r w:rsidR="00D57167" w:rsidRPr="002B40B4">
        <w:rPr>
          <w:rFonts w:eastAsia="Arial Unicode MS"/>
          <w:sz w:val="22"/>
          <w:szCs w:val="22"/>
        </w:rPr>
        <w:t>Test Engineer</w:t>
      </w:r>
    </w:p>
    <w:p w:rsidR="00984C5A" w:rsidRDefault="00D57167" w:rsidP="00984C5A">
      <w:pPr>
        <w:ind w:left="720"/>
        <w:jc w:val="both"/>
        <w:rPr>
          <w:rFonts w:ascii="Times New Roman" w:eastAsia="Arial Unicode MS" w:hAnsi="Times New Roman" w:cs="Times New Roman"/>
        </w:rPr>
      </w:pPr>
      <w:r w:rsidRPr="002B40B4">
        <w:rPr>
          <w:rFonts w:eastAsia="Arial Unicode MS"/>
          <w:b/>
          <w:sz w:val="22"/>
          <w:szCs w:val="22"/>
        </w:rPr>
        <w:t>Description:</w:t>
      </w:r>
      <w:r w:rsidR="000F1FED" w:rsidRPr="002B40B4">
        <w:rPr>
          <w:rFonts w:eastAsia="Arial Unicode MS"/>
          <w:b/>
          <w:sz w:val="22"/>
          <w:szCs w:val="22"/>
        </w:rPr>
        <w:t xml:space="preserve"> </w:t>
      </w:r>
      <w:r w:rsidR="00C46144" w:rsidRPr="00B65AB7">
        <w:rPr>
          <w:rFonts w:ascii="Times New Roman" w:eastAsia="Arial Unicode MS" w:hAnsi="Times New Roman" w:cs="Times New Roman"/>
        </w:rPr>
        <w:t>Wholesale Application Management (WAM) is the central repository of application information for Wholesale Banking. It contains business, technical, architectural, and risk information about wholesale assets. WAM’s key objective is to understand the information about assets and security risks by providing visibility into potential vulnerabilities and serving as a discovery tool for the risk assessment process.</w:t>
      </w:r>
      <w:r w:rsidR="00984C5A" w:rsidRPr="00984C5A">
        <w:rPr>
          <w:rFonts w:ascii="Times New Roman" w:eastAsia="Arial Unicode MS" w:hAnsi="Times New Roman" w:cs="Times New Roman"/>
        </w:rPr>
        <w:t xml:space="preserve"> </w:t>
      </w:r>
      <w:r w:rsidR="00984C5A" w:rsidRPr="00B65AB7">
        <w:rPr>
          <w:rFonts w:ascii="Times New Roman" w:eastAsia="Arial Unicode MS" w:hAnsi="Times New Roman" w:cs="Times New Roman"/>
        </w:rPr>
        <w:t>It contains</w:t>
      </w:r>
      <w:r w:rsidR="00984C5A">
        <w:rPr>
          <w:rFonts w:ascii="Times New Roman" w:eastAsia="Arial Unicode MS" w:hAnsi="Times New Roman" w:cs="Times New Roman"/>
        </w:rPr>
        <w:t xml:space="preserve"> Admin and Reports and validation for applications.</w:t>
      </w:r>
    </w:p>
    <w:p w:rsidR="00947CA6" w:rsidRPr="002B40B4" w:rsidRDefault="00C24B4E" w:rsidP="00984C5A">
      <w:pPr>
        <w:ind w:left="720"/>
        <w:jc w:val="both"/>
        <w:rPr>
          <w:rFonts w:eastAsia="Arial Unicode MS"/>
          <w:b/>
          <w:sz w:val="22"/>
          <w:szCs w:val="22"/>
        </w:rPr>
      </w:pPr>
      <w:r w:rsidRPr="002B40B4">
        <w:rPr>
          <w:rFonts w:eastAsia="Arial Unicode MS"/>
          <w:b/>
          <w:sz w:val="22"/>
          <w:szCs w:val="22"/>
        </w:rPr>
        <w:t xml:space="preserve">       </w:t>
      </w:r>
    </w:p>
    <w:p w:rsidR="00D57167" w:rsidRPr="002B40B4" w:rsidRDefault="00D57167" w:rsidP="00557BBE">
      <w:pPr>
        <w:pStyle w:val="NormalWeb"/>
        <w:ind w:firstLine="720"/>
        <w:rPr>
          <w:rFonts w:eastAsia="Arial Unicode MS"/>
          <w:b/>
          <w:sz w:val="22"/>
          <w:szCs w:val="22"/>
        </w:rPr>
      </w:pPr>
      <w:r w:rsidRPr="002B40B4">
        <w:rPr>
          <w:rFonts w:eastAsia="Arial Unicode MS"/>
          <w:b/>
          <w:sz w:val="22"/>
          <w:szCs w:val="22"/>
        </w:rPr>
        <w:t>Responsibilities:</w:t>
      </w:r>
    </w:p>
    <w:p w:rsidR="00332221" w:rsidRPr="002B40B4" w:rsidRDefault="00332221" w:rsidP="000F1FED">
      <w:pPr>
        <w:pStyle w:val="ListParagraph"/>
        <w:numPr>
          <w:ilvl w:val="0"/>
          <w:numId w:val="40"/>
        </w:numPr>
        <w:jc w:val="both"/>
        <w:rPr>
          <w:rFonts w:ascii="Times New Roman" w:hAnsi="Times New Roman" w:cs="Times New Roman"/>
          <w:color w:val="auto"/>
          <w:sz w:val="22"/>
          <w:szCs w:val="22"/>
          <w:lang w:val="en-GB"/>
        </w:rPr>
      </w:pPr>
      <w:r w:rsidRPr="002B40B4">
        <w:rPr>
          <w:rFonts w:ascii="Times New Roman" w:hAnsi="Times New Roman" w:cs="Times New Roman"/>
          <w:color w:val="auto"/>
          <w:sz w:val="22"/>
          <w:szCs w:val="22"/>
          <w:lang w:val="en-GB"/>
        </w:rPr>
        <w:t>Understanding the requirements and gathering the project information.</w:t>
      </w:r>
    </w:p>
    <w:p w:rsidR="00FC72D7" w:rsidRPr="002B40B4" w:rsidRDefault="00FC72D7" w:rsidP="000F1FED">
      <w:pPr>
        <w:pStyle w:val="ListParagraph"/>
        <w:numPr>
          <w:ilvl w:val="0"/>
          <w:numId w:val="40"/>
        </w:numPr>
        <w:jc w:val="both"/>
        <w:rPr>
          <w:rFonts w:ascii="Times New Roman" w:hAnsi="Times New Roman" w:cs="Times New Roman"/>
          <w:color w:val="auto"/>
          <w:sz w:val="22"/>
          <w:szCs w:val="22"/>
          <w:lang w:val="en-GB"/>
        </w:rPr>
      </w:pPr>
      <w:r w:rsidRPr="002B40B4">
        <w:rPr>
          <w:rFonts w:ascii="Times New Roman" w:hAnsi="Times New Roman" w:cs="Times New Roman"/>
          <w:color w:val="auto"/>
          <w:sz w:val="22"/>
          <w:szCs w:val="22"/>
          <w:lang w:val="en-GB"/>
        </w:rPr>
        <w:t>Executing Test Cases and Generating Test summary Reports.</w:t>
      </w:r>
    </w:p>
    <w:p w:rsidR="00FC72D7" w:rsidRPr="002B40B4" w:rsidRDefault="00FC72D7" w:rsidP="000F1FED">
      <w:pPr>
        <w:pStyle w:val="ListParagraph"/>
        <w:numPr>
          <w:ilvl w:val="0"/>
          <w:numId w:val="40"/>
        </w:numPr>
        <w:jc w:val="both"/>
        <w:rPr>
          <w:rFonts w:ascii="Times New Roman" w:hAnsi="Times New Roman" w:cs="Times New Roman"/>
          <w:color w:val="auto"/>
          <w:sz w:val="22"/>
          <w:szCs w:val="22"/>
          <w:lang w:val="en-GB"/>
        </w:rPr>
      </w:pPr>
      <w:r w:rsidRPr="002B40B4">
        <w:rPr>
          <w:rFonts w:ascii="Times New Roman" w:hAnsi="Times New Roman" w:cs="Times New Roman"/>
          <w:color w:val="auto"/>
          <w:sz w:val="22"/>
          <w:szCs w:val="22"/>
          <w:lang w:val="en-GB"/>
        </w:rPr>
        <w:t>Analyze the test results and update it accordingly to the Test Manager/Testing Team.</w:t>
      </w:r>
    </w:p>
    <w:p w:rsidR="00FC72D7" w:rsidRPr="002B40B4" w:rsidRDefault="00FC72D7" w:rsidP="000F1FED">
      <w:pPr>
        <w:pStyle w:val="ListParagraph"/>
        <w:numPr>
          <w:ilvl w:val="0"/>
          <w:numId w:val="40"/>
        </w:numPr>
        <w:jc w:val="both"/>
        <w:rPr>
          <w:rFonts w:ascii="Times New Roman" w:hAnsi="Times New Roman" w:cs="Times New Roman"/>
          <w:color w:val="auto"/>
          <w:sz w:val="22"/>
          <w:szCs w:val="22"/>
          <w:lang w:val="en-GB"/>
        </w:rPr>
      </w:pPr>
      <w:r w:rsidRPr="002B40B4">
        <w:rPr>
          <w:rFonts w:ascii="Times New Roman" w:hAnsi="Times New Roman" w:cs="Times New Roman"/>
          <w:color w:val="auto"/>
          <w:sz w:val="22"/>
          <w:szCs w:val="22"/>
          <w:lang w:val="en-GB"/>
        </w:rPr>
        <w:t>Testing the Functionality of each feature.</w:t>
      </w:r>
    </w:p>
    <w:p w:rsidR="00FC72D7" w:rsidRPr="002B40B4" w:rsidRDefault="00FC72D7" w:rsidP="000F1FED">
      <w:pPr>
        <w:pStyle w:val="ListParagraph"/>
        <w:numPr>
          <w:ilvl w:val="0"/>
          <w:numId w:val="40"/>
        </w:numPr>
        <w:jc w:val="both"/>
        <w:rPr>
          <w:rFonts w:ascii="Times New Roman" w:hAnsi="Times New Roman" w:cs="Times New Roman"/>
          <w:color w:val="auto"/>
          <w:sz w:val="22"/>
          <w:szCs w:val="22"/>
          <w:lang w:val="en-GB"/>
        </w:rPr>
      </w:pPr>
      <w:r w:rsidRPr="002B40B4">
        <w:rPr>
          <w:rFonts w:ascii="Times New Roman" w:hAnsi="Times New Roman" w:cs="Times New Roman"/>
          <w:color w:val="auto"/>
          <w:sz w:val="22"/>
          <w:szCs w:val="22"/>
          <w:lang w:val="en-GB"/>
        </w:rPr>
        <w:t>Testing activities included Sani</w:t>
      </w:r>
      <w:r w:rsidR="000F1FED" w:rsidRPr="002B40B4">
        <w:rPr>
          <w:rFonts w:ascii="Times New Roman" w:hAnsi="Times New Roman" w:cs="Times New Roman"/>
          <w:color w:val="auto"/>
          <w:sz w:val="22"/>
          <w:szCs w:val="22"/>
          <w:lang w:val="en-GB"/>
        </w:rPr>
        <w:t>ty, Functional, GUI,</w:t>
      </w:r>
      <w:r w:rsidR="00B26F4F">
        <w:rPr>
          <w:rFonts w:ascii="Times New Roman" w:hAnsi="Times New Roman" w:cs="Times New Roman"/>
          <w:color w:val="auto"/>
          <w:sz w:val="22"/>
          <w:szCs w:val="22"/>
          <w:lang w:val="en-GB"/>
        </w:rPr>
        <w:t xml:space="preserve"> Retesting,</w:t>
      </w:r>
      <w:r w:rsidR="000F1FED" w:rsidRPr="002B40B4">
        <w:rPr>
          <w:rFonts w:ascii="Times New Roman" w:hAnsi="Times New Roman" w:cs="Times New Roman"/>
          <w:color w:val="auto"/>
          <w:sz w:val="22"/>
          <w:szCs w:val="22"/>
          <w:lang w:val="en-GB"/>
        </w:rPr>
        <w:t xml:space="preserve"> Regression</w:t>
      </w:r>
      <w:r w:rsidRPr="002B40B4">
        <w:rPr>
          <w:rFonts w:ascii="Times New Roman" w:hAnsi="Times New Roman" w:cs="Times New Roman"/>
          <w:color w:val="auto"/>
          <w:sz w:val="22"/>
          <w:szCs w:val="22"/>
          <w:lang w:val="en-GB"/>
        </w:rPr>
        <w:t xml:space="preserve"> and System Testing.</w:t>
      </w:r>
    </w:p>
    <w:p w:rsidR="00332221" w:rsidRPr="002B40B4" w:rsidRDefault="00332221" w:rsidP="000F1FED">
      <w:pPr>
        <w:pStyle w:val="ListParagraph"/>
        <w:numPr>
          <w:ilvl w:val="0"/>
          <w:numId w:val="40"/>
        </w:numPr>
        <w:jc w:val="both"/>
        <w:rPr>
          <w:rFonts w:ascii="Times New Roman" w:hAnsi="Times New Roman" w:cs="Times New Roman"/>
          <w:color w:val="auto"/>
          <w:sz w:val="22"/>
          <w:szCs w:val="22"/>
          <w:lang w:val="en-GB"/>
        </w:rPr>
      </w:pPr>
      <w:r w:rsidRPr="002B40B4">
        <w:rPr>
          <w:rFonts w:ascii="Times New Roman" w:hAnsi="Times New Roman" w:cs="Times New Roman"/>
          <w:color w:val="auto"/>
          <w:sz w:val="22"/>
          <w:szCs w:val="22"/>
          <w:lang w:val="en-GB"/>
        </w:rPr>
        <w:t>Performing Manual Testing on functionality of the application and Creating Test Scenarios, Test Cases, Test data for the application.</w:t>
      </w:r>
    </w:p>
    <w:p w:rsidR="00332221" w:rsidRDefault="00332221" w:rsidP="000F1FED">
      <w:pPr>
        <w:pStyle w:val="ListParagraph"/>
        <w:numPr>
          <w:ilvl w:val="0"/>
          <w:numId w:val="40"/>
        </w:numPr>
        <w:jc w:val="both"/>
        <w:rPr>
          <w:rFonts w:ascii="Times New Roman" w:hAnsi="Times New Roman" w:cs="Times New Roman"/>
          <w:color w:val="auto"/>
          <w:sz w:val="22"/>
          <w:szCs w:val="22"/>
          <w:lang w:val="en-GB"/>
        </w:rPr>
      </w:pPr>
      <w:r w:rsidRPr="002B40B4">
        <w:rPr>
          <w:rFonts w:ascii="Times New Roman" w:hAnsi="Times New Roman" w:cs="Times New Roman"/>
          <w:color w:val="auto"/>
          <w:sz w:val="22"/>
          <w:szCs w:val="22"/>
          <w:lang w:val="en-GB"/>
        </w:rPr>
        <w:t>Developing and executing the test scripts on the new build by using TestNG with Web driver.</w:t>
      </w:r>
    </w:p>
    <w:p w:rsidR="002B40B4" w:rsidRDefault="002B40B4" w:rsidP="002B40B4">
      <w:pPr>
        <w:pStyle w:val="ListParagraph"/>
        <w:ind w:left="1080"/>
        <w:jc w:val="both"/>
        <w:rPr>
          <w:rFonts w:ascii="Times New Roman" w:hAnsi="Times New Roman" w:cs="Times New Roman"/>
          <w:color w:val="auto"/>
          <w:sz w:val="22"/>
          <w:szCs w:val="22"/>
          <w:lang w:val="en-GB"/>
        </w:rPr>
      </w:pPr>
    </w:p>
    <w:p w:rsidR="00A860FC" w:rsidRPr="002B40B4" w:rsidRDefault="00A860FC" w:rsidP="00A860FC">
      <w:pPr>
        <w:spacing w:line="288" w:lineRule="auto"/>
        <w:rPr>
          <w:rFonts w:ascii="Times New Roman" w:eastAsia="Arial Unicode MS" w:hAnsi="Times New Roman" w:cs="Times New Roman"/>
          <w:b/>
          <w:sz w:val="22"/>
          <w:szCs w:val="22"/>
        </w:rPr>
      </w:pPr>
      <w:r w:rsidRPr="002B40B4">
        <w:rPr>
          <w:rFonts w:ascii="Times New Roman" w:eastAsia="Arial Unicode MS" w:hAnsi="Times New Roman" w:cs="Times New Roman"/>
          <w:b/>
          <w:sz w:val="22"/>
          <w:szCs w:val="22"/>
        </w:rPr>
        <w:t>PROJECT #</w:t>
      </w:r>
      <w:r>
        <w:rPr>
          <w:rFonts w:ascii="Times New Roman" w:eastAsia="Arial Unicode MS" w:hAnsi="Times New Roman" w:cs="Times New Roman"/>
          <w:b/>
          <w:sz w:val="22"/>
          <w:szCs w:val="22"/>
        </w:rPr>
        <w:t>I</w:t>
      </w:r>
      <w:r w:rsidRPr="002B40B4">
        <w:rPr>
          <w:rFonts w:ascii="Times New Roman" w:eastAsia="Arial Unicode MS" w:hAnsi="Times New Roman" w:cs="Times New Roman"/>
          <w:b/>
          <w:sz w:val="22"/>
          <w:szCs w:val="22"/>
        </w:rPr>
        <w:t xml:space="preserve">I: </w:t>
      </w:r>
    </w:p>
    <w:p w:rsidR="00A860FC" w:rsidRPr="002B40B4" w:rsidRDefault="00A860FC" w:rsidP="00A860FC">
      <w:pPr>
        <w:spacing w:line="288" w:lineRule="auto"/>
        <w:ind w:firstLine="360"/>
        <w:rPr>
          <w:rFonts w:ascii="Times New Roman" w:eastAsia="Arial Unicode MS" w:hAnsi="Times New Roman" w:cs="Times New Roman"/>
          <w:b/>
          <w:sz w:val="22"/>
          <w:szCs w:val="22"/>
          <w:u w:val="single"/>
        </w:rPr>
      </w:pPr>
      <w:r w:rsidRPr="002B40B4">
        <w:rPr>
          <w:rFonts w:ascii="Times New Roman" w:eastAsia="Arial Unicode MS" w:hAnsi="Times New Roman" w:cs="Times New Roman"/>
          <w:b/>
          <w:sz w:val="22"/>
          <w:szCs w:val="22"/>
          <w:u w:val="single"/>
        </w:rPr>
        <w:t xml:space="preserve">Hotel Booking </w:t>
      </w:r>
    </w:p>
    <w:p w:rsidR="00A860FC" w:rsidRPr="002B40B4" w:rsidRDefault="00A860FC" w:rsidP="00A860FC">
      <w:pPr>
        <w:spacing w:line="288" w:lineRule="auto"/>
        <w:ind w:firstLine="360"/>
        <w:rPr>
          <w:rFonts w:ascii="Times New Roman" w:eastAsia="Arial Unicode MS" w:hAnsi="Times New Roman" w:cs="Times New Roman"/>
          <w:color w:val="auto"/>
          <w:sz w:val="22"/>
          <w:szCs w:val="22"/>
        </w:rPr>
      </w:pPr>
      <w:r w:rsidRPr="002B40B4">
        <w:rPr>
          <w:rFonts w:eastAsia="Arial Unicode MS"/>
          <w:sz w:val="22"/>
          <w:szCs w:val="22"/>
        </w:rPr>
        <w:t xml:space="preserve">   </w:t>
      </w:r>
      <w:r w:rsidRPr="002B40B4">
        <w:rPr>
          <w:rFonts w:eastAsia="Arial Unicode MS"/>
          <w:sz w:val="22"/>
          <w:szCs w:val="22"/>
        </w:rPr>
        <w:tab/>
      </w:r>
      <w:r w:rsidRPr="002B40B4">
        <w:rPr>
          <w:rFonts w:eastAsia="Arial Unicode MS"/>
          <w:sz w:val="22"/>
          <w:szCs w:val="22"/>
        </w:rPr>
        <w:tab/>
      </w:r>
      <w:r w:rsidRPr="002B40B4">
        <w:rPr>
          <w:rFonts w:ascii="Times New Roman" w:eastAsia="Arial Unicode MS" w:hAnsi="Times New Roman" w:cs="Times New Roman"/>
          <w:color w:val="auto"/>
          <w:sz w:val="22"/>
          <w:szCs w:val="22"/>
        </w:rPr>
        <w:t>Client</w:t>
      </w:r>
      <w:r w:rsidRPr="002B40B4">
        <w:rPr>
          <w:rFonts w:ascii="Times New Roman" w:eastAsia="Arial Unicode MS" w:hAnsi="Times New Roman" w:cs="Times New Roman"/>
          <w:color w:val="auto"/>
          <w:sz w:val="22"/>
          <w:szCs w:val="22"/>
        </w:rPr>
        <w:tab/>
      </w:r>
      <w:r w:rsidRPr="002B40B4">
        <w:rPr>
          <w:rFonts w:ascii="Times New Roman" w:eastAsia="Arial Unicode MS" w:hAnsi="Times New Roman" w:cs="Times New Roman"/>
          <w:color w:val="auto"/>
          <w:sz w:val="22"/>
          <w:szCs w:val="22"/>
        </w:rPr>
        <w:tab/>
      </w:r>
      <w:r w:rsidRPr="002B40B4">
        <w:rPr>
          <w:rFonts w:ascii="Times New Roman" w:eastAsia="Arial Unicode MS" w:hAnsi="Times New Roman" w:cs="Times New Roman"/>
          <w:color w:val="auto"/>
          <w:sz w:val="22"/>
          <w:szCs w:val="22"/>
        </w:rPr>
        <w:tab/>
      </w:r>
      <w:r w:rsidRPr="002B40B4">
        <w:rPr>
          <w:rFonts w:ascii="Times New Roman" w:eastAsia="Arial Unicode MS" w:hAnsi="Times New Roman" w:cs="Times New Roman"/>
          <w:color w:val="auto"/>
          <w:sz w:val="22"/>
          <w:szCs w:val="22"/>
        </w:rPr>
        <w:tab/>
      </w:r>
      <w:r w:rsidRPr="002B40B4">
        <w:rPr>
          <w:rFonts w:ascii="Times New Roman" w:eastAsia="Arial Unicode MS" w:hAnsi="Times New Roman" w:cs="Times New Roman"/>
          <w:color w:val="auto"/>
          <w:sz w:val="22"/>
          <w:szCs w:val="22"/>
        </w:rPr>
        <w:tab/>
      </w:r>
      <w:r w:rsidRPr="002B40B4">
        <w:rPr>
          <w:rFonts w:ascii="Times New Roman" w:eastAsia="Arial Unicode MS" w:hAnsi="Times New Roman" w:cs="Times New Roman"/>
          <w:color w:val="auto"/>
          <w:sz w:val="22"/>
          <w:szCs w:val="22"/>
        </w:rPr>
        <w:tab/>
      </w:r>
      <w:r w:rsidRPr="002B40B4">
        <w:rPr>
          <w:rFonts w:ascii="Times New Roman" w:eastAsia="Arial Unicode MS" w:hAnsi="Times New Roman" w:cs="Times New Roman"/>
          <w:color w:val="auto"/>
          <w:sz w:val="22"/>
          <w:szCs w:val="22"/>
        </w:rPr>
        <w:tab/>
        <w:t>:</w:t>
      </w:r>
      <w:r w:rsidRPr="002B40B4">
        <w:rPr>
          <w:rFonts w:ascii="Times New Roman" w:eastAsia="Arial Unicode MS" w:hAnsi="Times New Roman" w:cs="Times New Roman"/>
          <w:color w:val="auto"/>
          <w:sz w:val="22"/>
          <w:szCs w:val="22"/>
        </w:rPr>
        <w:tab/>
      </w:r>
      <w:r w:rsidRPr="002B40B4">
        <w:rPr>
          <w:rFonts w:ascii="Times New Roman" w:eastAsia="Arial Unicode MS" w:hAnsi="Times New Roman" w:cs="Times New Roman"/>
          <w:color w:val="auto"/>
          <w:sz w:val="22"/>
          <w:szCs w:val="22"/>
        </w:rPr>
        <w:tab/>
        <w:t>The Morpheus Group</w:t>
      </w:r>
    </w:p>
    <w:p w:rsidR="00A860FC" w:rsidRPr="002B40B4" w:rsidRDefault="00A860FC" w:rsidP="00A860FC">
      <w:pPr>
        <w:pStyle w:val="NormalWeb"/>
        <w:spacing w:line="276" w:lineRule="auto"/>
        <w:ind w:left="360" w:firstLine="720"/>
        <w:contextualSpacing/>
        <w:rPr>
          <w:sz w:val="22"/>
          <w:szCs w:val="22"/>
        </w:rPr>
      </w:pPr>
      <w:r w:rsidRPr="002B40B4">
        <w:rPr>
          <w:rFonts w:eastAsia="Arial Unicode MS"/>
          <w:sz w:val="22"/>
          <w:szCs w:val="22"/>
          <w:lang w:val="en-US"/>
        </w:rPr>
        <w:t>Tools and Technologies</w:t>
      </w:r>
      <w:r w:rsidRPr="002B40B4">
        <w:rPr>
          <w:rFonts w:eastAsia="Arial Unicode MS"/>
          <w:sz w:val="22"/>
          <w:szCs w:val="22"/>
          <w:lang w:val="en-US"/>
        </w:rPr>
        <w:tab/>
      </w:r>
      <w:r w:rsidRPr="002B40B4">
        <w:rPr>
          <w:rFonts w:eastAsia="Arial Unicode MS"/>
          <w:sz w:val="22"/>
          <w:szCs w:val="22"/>
          <w:lang w:val="en-US"/>
        </w:rPr>
        <w:tab/>
      </w:r>
      <w:r w:rsidRPr="002B40B4">
        <w:rPr>
          <w:rFonts w:eastAsia="Arial Unicode MS"/>
          <w:sz w:val="22"/>
          <w:szCs w:val="22"/>
          <w:lang w:val="en-US"/>
        </w:rPr>
        <w:tab/>
        <w:t>:</w:t>
      </w:r>
      <w:r w:rsidRPr="002B40B4">
        <w:rPr>
          <w:rFonts w:eastAsia="Arial Unicode MS"/>
          <w:sz w:val="22"/>
          <w:szCs w:val="22"/>
          <w:lang w:val="en-US"/>
        </w:rPr>
        <w:tab/>
      </w:r>
      <w:r w:rsidRPr="002B40B4">
        <w:rPr>
          <w:rFonts w:eastAsia="Arial Unicode MS"/>
          <w:sz w:val="22"/>
          <w:szCs w:val="22"/>
          <w:lang w:val="en-US"/>
        </w:rPr>
        <w:tab/>
      </w:r>
      <w:r w:rsidRPr="002B40B4">
        <w:rPr>
          <w:sz w:val="22"/>
          <w:szCs w:val="22"/>
        </w:rPr>
        <w:t>Selenium</w:t>
      </w:r>
      <w:r w:rsidRPr="002B40B4">
        <w:rPr>
          <w:rFonts w:eastAsia="Arial Unicode MS"/>
          <w:sz w:val="22"/>
          <w:szCs w:val="22"/>
          <w:lang w:val="en-US"/>
        </w:rPr>
        <w:t>, Core Java, Maven</w:t>
      </w:r>
      <w:r>
        <w:rPr>
          <w:rFonts w:eastAsia="Arial Unicode MS"/>
          <w:sz w:val="22"/>
          <w:szCs w:val="22"/>
          <w:lang w:val="en-US"/>
        </w:rPr>
        <w:t>,</w:t>
      </w:r>
      <w:r w:rsidRPr="002B40B4">
        <w:rPr>
          <w:rFonts w:eastAsia="Arial Unicode MS"/>
          <w:sz w:val="22"/>
          <w:szCs w:val="22"/>
          <w:lang w:val="en-US"/>
        </w:rPr>
        <w:t xml:space="preserve"> Log4j, MySQL.</w:t>
      </w:r>
    </w:p>
    <w:p w:rsidR="00A860FC" w:rsidRPr="002B40B4" w:rsidRDefault="00A860FC" w:rsidP="00A860FC">
      <w:pPr>
        <w:pStyle w:val="NormalWeb"/>
        <w:spacing w:line="276" w:lineRule="auto"/>
        <w:ind w:left="360" w:firstLine="720"/>
        <w:contextualSpacing/>
        <w:rPr>
          <w:rFonts w:eastAsia="Arial Unicode MS"/>
          <w:sz w:val="22"/>
          <w:szCs w:val="22"/>
          <w:lang w:val="en-US"/>
        </w:rPr>
      </w:pPr>
      <w:r w:rsidRPr="002B40B4">
        <w:rPr>
          <w:rFonts w:eastAsia="Arial Unicode MS"/>
          <w:sz w:val="22"/>
          <w:szCs w:val="22"/>
          <w:lang w:val="en-US"/>
        </w:rPr>
        <w:t>Duration</w:t>
      </w:r>
      <w:r w:rsidRPr="002B40B4">
        <w:rPr>
          <w:rFonts w:eastAsia="Arial Unicode MS"/>
          <w:sz w:val="22"/>
          <w:szCs w:val="22"/>
          <w:lang w:val="en-US"/>
        </w:rPr>
        <w:tab/>
      </w:r>
      <w:r w:rsidRPr="002B40B4">
        <w:rPr>
          <w:rFonts w:eastAsia="Arial Unicode MS"/>
          <w:sz w:val="22"/>
          <w:szCs w:val="22"/>
          <w:lang w:val="en-US"/>
        </w:rPr>
        <w:tab/>
      </w:r>
      <w:r w:rsidRPr="002B40B4">
        <w:rPr>
          <w:rFonts w:eastAsia="Arial Unicode MS"/>
          <w:sz w:val="22"/>
          <w:szCs w:val="22"/>
          <w:lang w:val="en-US"/>
        </w:rPr>
        <w:tab/>
      </w:r>
      <w:r w:rsidRPr="002B40B4">
        <w:rPr>
          <w:rFonts w:eastAsia="Arial Unicode MS"/>
          <w:sz w:val="22"/>
          <w:szCs w:val="22"/>
          <w:lang w:val="en-US"/>
        </w:rPr>
        <w:tab/>
      </w:r>
      <w:r w:rsidRPr="002B40B4">
        <w:rPr>
          <w:rFonts w:eastAsia="Arial Unicode MS"/>
          <w:sz w:val="22"/>
          <w:szCs w:val="22"/>
          <w:lang w:val="en-US"/>
        </w:rPr>
        <w:tab/>
      </w:r>
      <w:r w:rsidRPr="002B40B4">
        <w:rPr>
          <w:rFonts w:eastAsia="Arial Unicode MS"/>
          <w:sz w:val="22"/>
          <w:szCs w:val="22"/>
          <w:lang w:val="en-US"/>
        </w:rPr>
        <w:tab/>
        <w:t>:</w:t>
      </w:r>
      <w:r w:rsidRPr="002B40B4">
        <w:rPr>
          <w:rFonts w:eastAsia="Arial Unicode MS"/>
          <w:sz w:val="22"/>
          <w:szCs w:val="22"/>
          <w:lang w:val="en-US"/>
        </w:rPr>
        <w:tab/>
      </w:r>
      <w:r w:rsidRPr="002B40B4">
        <w:rPr>
          <w:rFonts w:eastAsia="Arial Unicode MS"/>
          <w:sz w:val="22"/>
          <w:szCs w:val="22"/>
          <w:lang w:val="en-US"/>
        </w:rPr>
        <w:tab/>
      </w:r>
      <w:r w:rsidRPr="002B40B4">
        <w:rPr>
          <w:sz w:val="22"/>
          <w:szCs w:val="22"/>
          <w:lang w:val="en-US"/>
        </w:rPr>
        <w:t xml:space="preserve">Feb </w:t>
      </w:r>
      <w:r w:rsidRPr="002B40B4">
        <w:rPr>
          <w:sz w:val="22"/>
          <w:szCs w:val="22"/>
        </w:rPr>
        <w:t>-2016 to Mar- 2017</w:t>
      </w:r>
    </w:p>
    <w:p w:rsidR="00A860FC" w:rsidRPr="002B40B4" w:rsidRDefault="00A860FC" w:rsidP="00A860FC">
      <w:pPr>
        <w:pStyle w:val="NormalWeb"/>
        <w:spacing w:line="276" w:lineRule="auto"/>
        <w:ind w:left="360" w:firstLine="720"/>
        <w:contextualSpacing/>
        <w:rPr>
          <w:rFonts w:eastAsia="Arial Unicode MS"/>
          <w:sz w:val="22"/>
          <w:szCs w:val="22"/>
          <w:lang w:val="en-US"/>
        </w:rPr>
      </w:pPr>
      <w:r w:rsidRPr="002B40B4">
        <w:rPr>
          <w:rFonts w:eastAsia="Arial Unicode MS"/>
          <w:sz w:val="22"/>
          <w:szCs w:val="22"/>
          <w:lang w:val="en-US"/>
        </w:rPr>
        <w:t>Team Size</w:t>
      </w:r>
      <w:r w:rsidRPr="002B40B4">
        <w:rPr>
          <w:rFonts w:eastAsia="Arial Unicode MS"/>
          <w:sz w:val="22"/>
          <w:szCs w:val="22"/>
          <w:lang w:val="en-US"/>
        </w:rPr>
        <w:tab/>
      </w:r>
      <w:r w:rsidRPr="002B40B4">
        <w:rPr>
          <w:rFonts w:eastAsia="Arial Unicode MS"/>
          <w:sz w:val="22"/>
          <w:szCs w:val="22"/>
          <w:lang w:val="en-US"/>
        </w:rPr>
        <w:tab/>
      </w:r>
      <w:r w:rsidRPr="002B40B4">
        <w:rPr>
          <w:rFonts w:eastAsia="Arial Unicode MS"/>
          <w:sz w:val="22"/>
          <w:szCs w:val="22"/>
          <w:lang w:val="en-US"/>
        </w:rPr>
        <w:tab/>
      </w:r>
      <w:r w:rsidRPr="002B40B4">
        <w:rPr>
          <w:rFonts w:eastAsia="Arial Unicode MS"/>
          <w:sz w:val="22"/>
          <w:szCs w:val="22"/>
          <w:lang w:val="en-US"/>
        </w:rPr>
        <w:tab/>
      </w:r>
      <w:r w:rsidRPr="002B40B4">
        <w:rPr>
          <w:rFonts w:eastAsia="Arial Unicode MS"/>
          <w:sz w:val="22"/>
          <w:szCs w:val="22"/>
          <w:lang w:val="en-US"/>
        </w:rPr>
        <w:tab/>
      </w:r>
      <w:r w:rsidRPr="002B40B4">
        <w:rPr>
          <w:rFonts w:eastAsia="Arial Unicode MS"/>
          <w:sz w:val="22"/>
          <w:szCs w:val="22"/>
          <w:lang w:val="en-US"/>
        </w:rPr>
        <w:tab/>
        <w:t>:</w:t>
      </w:r>
      <w:r w:rsidRPr="002B40B4">
        <w:rPr>
          <w:rFonts w:eastAsia="Arial Unicode MS"/>
          <w:sz w:val="22"/>
          <w:szCs w:val="22"/>
          <w:lang w:val="en-US"/>
        </w:rPr>
        <w:tab/>
      </w:r>
      <w:r w:rsidRPr="002B40B4">
        <w:rPr>
          <w:rFonts w:eastAsia="Arial Unicode MS"/>
          <w:sz w:val="22"/>
          <w:szCs w:val="22"/>
          <w:lang w:val="en-US"/>
        </w:rPr>
        <w:tab/>
        <w:t xml:space="preserve">3 </w:t>
      </w:r>
    </w:p>
    <w:p w:rsidR="00A860FC" w:rsidRPr="002B40B4" w:rsidRDefault="00A860FC" w:rsidP="00A860FC">
      <w:pPr>
        <w:pStyle w:val="NormalWeb"/>
        <w:spacing w:line="276" w:lineRule="auto"/>
        <w:ind w:left="360" w:firstLine="720"/>
        <w:contextualSpacing/>
        <w:rPr>
          <w:rFonts w:eastAsia="Arial Unicode MS"/>
          <w:sz w:val="22"/>
          <w:szCs w:val="22"/>
        </w:rPr>
      </w:pPr>
      <w:r w:rsidRPr="002B40B4">
        <w:rPr>
          <w:rFonts w:eastAsia="Arial Unicode MS"/>
          <w:sz w:val="22"/>
          <w:szCs w:val="22"/>
          <w:lang w:val="en-US"/>
        </w:rPr>
        <w:t>Role</w:t>
      </w:r>
      <w:r w:rsidRPr="002B40B4">
        <w:rPr>
          <w:rFonts w:eastAsia="Arial Unicode MS"/>
          <w:sz w:val="22"/>
          <w:szCs w:val="22"/>
          <w:lang w:val="en-US"/>
        </w:rPr>
        <w:tab/>
      </w:r>
      <w:r w:rsidRPr="002B40B4">
        <w:rPr>
          <w:rFonts w:eastAsia="Arial Unicode MS"/>
          <w:sz w:val="22"/>
          <w:szCs w:val="22"/>
          <w:lang w:val="en-US"/>
        </w:rPr>
        <w:tab/>
      </w:r>
      <w:r w:rsidRPr="002B40B4">
        <w:rPr>
          <w:rFonts w:eastAsia="Arial Unicode MS"/>
          <w:sz w:val="22"/>
          <w:szCs w:val="22"/>
          <w:lang w:val="en-US"/>
        </w:rPr>
        <w:tab/>
      </w:r>
      <w:r w:rsidRPr="002B40B4">
        <w:rPr>
          <w:rFonts w:eastAsia="Arial Unicode MS"/>
          <w:sz w:val="22"/>
          <w:szCs w:val="22"/>
          <w:lang w:val="en-US"/>
        </w:rPr>
        <w:tab/>
      </w:r>
      <w:r w:rsidRPr="002B40B4">
        <w:rPr>
          <w:rFonts w:eastAsia="Arial Unicode MS"/>
          <w:sz w:val="22"/>
          <w:szCs w:val="22"/>
          <w:lang w:val="en-US"/>
        </w:rPr>
        <w:tab/>
      </w:r>
      <w:r w:rsidRPr="002B40B4">
        <w:rPr>
          <w:rFonts w:eastAsia="Arial Unicode MS"/>
          <w:sz w:val="22"/>
          <w:szCs w:val="22"/>
          <w:lang w:val="en-US"/>
        </w:rPr>
        <w:tab/>
      </w:r>
      <w:r w:rsidRPr="002B40B4">
        <w:rPr>
          <w:rFonts w:eastAsia="Arial Unicode MS"/>
          <w:sz w:val="22"/>
          <w:szCs w:val="22"/>
          <w:lang w:val="en-US"/>
        </w:rPr>
        <w:tab/>
      </w:r>
      <w:r>
        <w:rPr>
          <w:rFonts w:eastAsia="Arial Unicode MS"/>
          <w:sz w:val="22"/>
          <w:szCs w:val="22"/>
          <w:lang w:val="en-US"/>
        </w:rPr>
        <w:t>:</w:t>
      </w:r>
      <w:r w:rsidRPr="002B40B4">
        <w:rPr>
          <w:rFonts w:eastAsia="Arial Unicode MS"/>
          <w:sz w:val="22"/>
          <w:szCs w:val="22"/>
          <w:lang w:val="en-US"/>
        </w:rPr>
        <w:tab/>
      </w:r>
      <w:r w:rsidRPr="002B40B4">
        <w:rPr>
          <w:rFonts w:eastAsia="Arial Unicode MS"/>
          <w:sz w:val="22"/>
          <w:szCs w:val="22"/>
          <w:lang w:val="en-US"/>
        </w:rPr>
        <w:tab/>
      </w:r>
      <w:r w:rsidRPr="002B40B4">
        <w:rPr>
          <w:rFonts w:eastAsia="Arial Unicode MS"/>
          <w:sz w:val="22"/>
          <w:szCs w:val="22"/>
        </w:rPr>
        <w:t>Test Engineer</w:t>
      </w:r>
    </w:p>
    <w:p w:rsidR="00A860FC" w:rsidRPr="002B40B4" w:rsidRDefault="00A860FC" w:rsidP="00A860FC">
      <w:pPr>
        <w:pStyle w:val="NormalWeb"/>
        <w:ind w:left="720"/>
        <w:jc w:val="both"/>
        <w:rPr>
          <w:rFonts w:eastAsia="Arial Unicode MS"/>
          <w:b/>
          <w:sz w:val="22"/>
          <w:szCs w:val="22"/>
        </w:rPr>
      </w:pPr>
      <w:r w:rsidRPr="002B40B4">
        <w:rPr>
          <w:rFonts w:eastAsia="Arial Unicode MS"/>
          <w:b/>
          <w:sz w:val="22"/>
          <w:szCs w:val="22"/>
        </w:rPr>
        <w:t xml:space="preserve">Description: </w:t>
      </w:r>
      <w:r w:rsidRPr="002B40B4">
        <w:rPr>
          <w:rFonts w:eastAsia="Arial Unicode MS"/>
          <w:sz w:val="22"/>
          <w:szCs w:val="22"/>
          <w:lang w:val="en-US"/>
        </w:rPr>
        <w:t>Hotel booking is a web base online hotel reservation system. You can connect with global clients by providing them the unique search and book functionality. This online hotel reservation system is designed for The Morpheus Group. Customers and any travel agents can book room based on availability of room. Cli</w:t>
      </w:r>
      <w:r>
        <w:rPr>
          <w:rFonts w:eastAsia="Arial Unicode MS"/>
          <w:sz w:val="22"/>
          <w:szCs w:val="22"/>
          <w:lang w:val="en-US"/>
        </w:rPr>
        <w:t>e</w:t>
      </w:r>
      <w:r w:rsidRPr="002B40B4">
        <w:rPr>
          <w:rFonts w:eastAsia="Arial Unicode MS"/>
          <w:sz w:val="22"/>
          <w:szCs w:val="22"/>
          <w:lang w:val="en-US"/>
        </w:rPr>
        <w:t>nt can cancel existing Booking of the hotel reservation. Admin can add or update the hotel and the room information approves a new travel agent’s account application and generates a monthly report for the hotel. This online application is designed using PHP and MYSQL database. Admin Can Add Hotel price</w:t>
      </w:r>
    </w:p>
    <w:p w:rsidR="00A860FC" w:rsidRPr="002B40B4" w:rsidRDefault="00A860FC" w:rsidP="00A860FC">
      <w:pPr>
        <w:pStyle w:val="NormalWeb"/>
        <w:jc w:val="both"/>
        <w:rPr>
          <w:rFonts w:eastAsia="Arial Unicode MS"/>
          <w:b/>
          <w:sz w:val="22"/>
          <w:szCs w:val="22"/>
        </w:rPr>
      </w:pPr>
      <w:r w:rsidRPr="002B40B4">
        <w:rPr>
          <w:rFonts w:eastAsia="Arial Unicode MS"/>
          <w:b/>
          <w:sz w:val="22"/>
          <w:szCs w:val="22"/>
        </w:rPr>
        <w:t xml:space="preserve">       </w:t>
      </w:r>
    </w:p>
    <w:p w:rsidR="00A860FC" w:rsidRPr="002B40B4" w:rsidRDefault="00A860FC" w:rsidP="00A860FC">
      <w:pPr>
        <w:pStyle w:val="NormalWeb"/>
        <w:ind w:firstLine="720"/>
        <w:rPr>
          <w:rFonts w:eastAsia="Arial Unicode MS"/>
          <w:b/>
          <w:sz w:val="22"/>
          <w:szCs w:val="22"/>
        </w:rPr>
      </w:pPr>
      <w:r w:rsidRPr="002B40B4">
        <w:rPr>
          <w:rFonts w:eastAsia="Arial Unicode MS"/>
          <w:b/>
          <w:sz w:val="22"/>
          <w:szCs w:val="22"/>
        </w:rPr>
        <w:t>Responsibilities:</w:t>
      </w:r>
    </w:p>
    <w:p w:rsidR="00A860FC" w:rsidRPr="002B40B4" w:rsidRDefault="00A860FC" w:rsidP="00A860FC">
      <w:pPr>
        <w:pStyle w:val="ListParagraph"/>
        <w:numPr>
          <w:ilvl w:val="0"/>
          <w:numId w:val="40"/>
        </w:numPr>
        <w:jc w:val="both"/>
        <w:rPr>
          <w:rFonts w:ascii="Times New Roman" w:hAnsi="Times New Roman" w:cs="Times New Roman"/>
          <w:color w:val="auto"/>
          <w:sz w:val="22"/>
          <w:szCs w:val="22"/>
          <w:lang w:val="en-GB"/>
        </w:rPr>
      </w:pPr>
      <w:r w:rsidRPr="002B40B4">
        <w:rPr>
          <w:rFonts w:ascii="Times New Roman" w:hAnsi="Times New Roman" w:cs="Times New Roman"/>
          <w:color w:val="auto"/>
          <w:sz w:val="22"/>
          <w:szCs w:val="22"/>
          <w:lang w:val="en-GB"/>
        </w:rPr>
        <w:t>Understanding the requirements and gathering the project information.</w:t>
      </w:r>
    </w:p>
    <w:p w:rsidR="00A860FC" w:rsidRPr="002B40B4" w:rsidRDefault="00A860FC" w:rsidP="00A860FC">
      <w:pPr>
        <w:pStyle w:val="ListParagraph"/>
        <w:numPr>
          <w:ilvl w:val="0"/>
          <w:numId w:val="40"/>
        </w:numPr>
        <w:jc w:val="both"/>
        <w:rPr>
          <w:rFonts w:ascii="Times New Roman" w:hAnsi="Times New Roman" w:cs="Times New Roman"/>
          <w:color w:val="auto"/>
          <w:sz w:val="22"/>
          <w:szCs w:val="22"/>
          <w:lang w:val="en-GB"/>
        </w:rPr>
      </w:pPr>
      <w:r w:rsidRPr="002B40B4">
        <w:rPr>
          <w:rFonts w:ascii="Times New Roman" w:hAnsi="Times New Roman" w:cs="Times New Roman"/>
          <w:color w:val="auto"/>
          <w:sz w:val="22"/>
          <w:szCs w:val="22"/>
          <w:lang w:val="en-GB"/>
        </w:rPr>
        <w:t>Executing Test Cases and Generating Test summary Reports.</w:t>
      </w:r>
    </w:p>
    <w:p w:rsidR="00A860FC" w:rsidRPr="002B40B4" w:rsidRDefault="00B26F4F" w:rsidP="00A860FC">
      <w:pPr>
        <w:pStyle w:val="ListParagraph"/>
        <w:numPr>
          <w:ilvl w:val="0"/>
          <w:numId w:val="40"/>
        </w:numPr>
        <w:jc w:val="both"/>
        <w:rPr>
          <w:rFonts w:ascii="Times New Roman" w:hAnsi="Times New Roman" w:cs="Times New Roman"/>
          <w:color w:val="auto"/>
          <w:sz w:val="22"/>
          <w:szCs w:val="22"/>
          <w:lang w:val="en-GB"/>
        </w:rPr>
      </w:pPr>
      <w:r w:rsidRPr="002B40B4">
        <w:rPr>
          <w:rFonts w:ascii="Times New Roman" w:hAnsi="Times New Roman" w:cs="Times New Roman"/>
          <w:color w:val="auto"/>
          <w:sz w:val="22"/>
          <w:szCs w:val="22"/>
          <w:lang w:val="en-GB"/>
        </w:rPr>
        <w:t>Analyse</w:t>
      </w:r>
      <w:r w:rsidRPr="002B40B4">
        <w:rPr>
          <w:rFonts w:ascii="Times New Roman" w:hAnsi="Times New Roman" w:cs="Times New Roman"/>
          <w:color w:val="auto"/>
          <w:sz w:val="22"/>
          <w:szCs w:val="22"/>
          <w:lang w:val="en-GB"/>
        </w:rPr>
        <w:t xml:space="preserve"> </w:t>
      </w:r>
      <w:r w:rsidR="00A860FC" w:rsidRPr="002B40B4">
        <w:rPr>
          <w:rFonts w:ascii="Times New Roman" w:hAnsi="Times New Roman" w:cs="Times New Roman"/>
          <w:color w:val="auto"/>
          <w:sz w:val="22"/>
          <w:szCs w:val="22"/>
          <w:lang w:val="en-GB"/>
        </w:rPr>
        <w:t>the test results and update it accordingly to the Test Manager/Testing Team.</w:t>
      </w:r>
    </w:p>
    <w:p w:rsidR="00A860FC" w:rsidRPr="002B40B4" w:rsidRDefault="00A860FC" w:rsidP="00A860FC">
      <w:pPr>
        <w:pStyle w:val="ListParagraph"/>
        <w:numPr>
          <w:ilvl w:val="0"/>
          <w:numId w:val="40"/>
        </w:numPr>
        <w:jc w:val="both"/>
        <w:rPr>
          <w:rFonts w:ascii="Times New Roman" w:hAnsi="Times New Roman" w:cs="Times New Roman"/>
          <w:color w:val="auto"/>
          <w:sz w:val="22"/>
          <w:szCs w:val="22"/>
          <w:lang w:val="en-GB"/>
        </w:rPr>
      </w:pPr>
      <w:r w:rsidRPr="002B40B4">
        <w:rPr>
          <w:rFonts w:ascii="Times New Roman" w:hAnsi="Times New Roman" w:cs="Times New Roman"/>
          <w:color w:val="auto"/>
          <w:sz w:val="22"/>
          <w:szCs w:val="22"/>
          <w:lang w:val="en-GB"/>
        </w:rPr>
        <w:t>Testing the Functionality of each feature.</w:t>
      </w:r>
    </w:p>
    <w:p w:rsidR="00A860FC" w:rsidRPr="002B40B4" w:rsidRDefault="00A860FC" w:rsidP="00A860FC">
      <w:pPr>
        <w:pStyle w:val="ListParagraph"/>
        <w:numPr>
          <w:ilvl w:val="0"/>
          <w:numId w:val="40"/>
        </w:numPr>
        <w:jc w:val="both"/>
        <w:rPr>
          <w:rFonts w:ascii="Times New Roman" w:hAnsi="Times New Roman" w:cs="Times New Roman"/>
          <w:color w:val="auto"/>
          <w:sz w:val="22"/>
          <w:szCs w:val="22"/>
          <w:lang w:val="en-GB"/>
        </w:rPr>
      </w:pPr>
      <w:r w:rsidRPr="002B40B4">
        <w:rPr>
          <w:rFonts w:ascii="Times New Roman" w:hAnsi="Times New Roman" w:cs="Times New Roman"/>
          <w:color w:val="auto"/>
          <w:sz w:val="22"/>
          <w:szCs w:val="22"/>
          <w:lang w:val="en-GB"/>
        </w:rPr>
        <w:t>Testing activities included Sanity, Functional, GUI, Regression and System Testing.</w:t>
      </w:r>
    </w:p>
    <w:p w:rsidR="00A860FC" w:rsidRPr="002B40B4" w:rsidRDefault="00A860FC" w:rsidP="00A860FC">
      <w:pPr>
        <w:pStyle w:val="ListParagraph"/>
        <w:numPr>
          <w:ilvl w:val="0"/>
          <w:numId w:val="40"/>
        </w:numPr>
        <w:jc w:val="both"/>
        <w:rPr>
          <w:rFonts w:ascii="Times New Roman" w:hAnsi="Times New Roman" w:cs="Times New Roman"/>
          <w:color w:val="auto"/>
          <w:sz w:val="22"/>
          <w:szCs w:val="22"/>
          <w:lang w:val="en-GB"/>
        </w:rPr>
      </w:pPr>
      <w:r w:rsidRPr="002B40B4">
        <w:rPr>
          <w:rFonts w:ascii="Times New Roman" w:hAnsi="Times New Roman" w:cs="Times New Roman"/>
          <w:color w:val="auto"/>
          <w:sz w:val="22"/>
          <w:szCs w:val="22"/>
          <w:lang w:val="en-GB"/>
        </w:rPr>
        <w:t>Verify the Automated Test Result, and Logging the Defect in QC and updating status to the higher management.</w:t>
      </w:r>
    </w:p>
    <w:p w:rsidR="00A860FC" w:rsidRPr="002B40B4" w:rsidRDefault="00A860FC" w:rsidP="00A860FC">
      <w:pPr>
        <w:pStyle w:val="ListParagraph"/>
        <w:numPr>
          <w:ilvl w:val="0"/>
          <w:numId w:val="40"/>
        </w:numPr>
        <w:jc w:val="both"/>
        <w:rPr>
          <w:rFonts w:ascii="Times New Roman" w:hAnsi="Times New Roman" w:cs="Times New Roman"/>
          <w:color w:val="auto"/>
          <w:sz w:val="22"/>
          <w:szCs w:val="22"/>
          <w:lang w:val="en-GB"/>
        </w:rPr>
      </w:pPr>
      <w:r w:rsidRPr="002B40B4">
        <w:rPr>
          <w:rFonts w:ascii="Times New Roman" w:hAnsi="Times New Roman" w:cs="Times New Roman"/>
          <w:color w:val="auto"/>
          <w:sz w:val="22"/>
          <w:szCs w:val="22"/>
          <w:lang w:val="en-GB"/>
        </w:rPr>
        <w:t>Performing Manual Testing on functionality of the application and Creating Test Scenarios, Test Cases, Test data for the application.</w:t>
      </w:r>
    </w:p>
    <w:p w:rsidR="00A860FC" w:rsidRDefault="00A860FC" w:rsidP="00A860FC">
      <w:pPr>
        <w:pStyle w:val="ListParagraph"/>
        <w:numPr>
          <w:ilvl w:val="0"/>
          <w:numId w:val="40"/>
        </w:numPr>
        <w:jc w:val="both"/>
        <w:rPr>
          <w:rFonts w:ascii="Times New Roman" w:hAnsi="Times New Roman" w:cs="Times New Roman"/>
          <w:color w:val="auto"/>
          <w:sz w:val="22"/>
          <w:szCs w:val="22"/>
          <w:lang w:val="en-GB"/>
        </w:rPr>
      </w:pPr>
      <w:r w:rsidRPr="002B40B4">
        <w:rPr>
          <w:rFonts w:ascii="Times New Roman" w:hAnsi="Times New Roman" w:cs="Times New Roman"/>
          <w:color w:val="auto"/>
          <w:sz w:val="22"/>
          <w:szCs w:val="22"/>
          <w:lang w:val="en-GB"/>
        </w:rPr>
        <w:t>Developing and executing the test scripts on the new build by using TestNG with Web driver.</w:t>
      </w:r>
    </w:p>
    <w:p w:rsidR="00A860FC" w:rsidRPr="00A860FC" w:rsidRDefault="00A860FC" w:rsidP="00A860FC">
      <w:pPr>
        <w:jc w:val="both"/>
        <w:rPr>
          <w:rFonts w:ascii="Times New Roman" w:hAnsi="Times New Roman" w:cs="Times New Roman"/>
          <w:color w:val="auto"/>
          <w:sz w:val="22"/>
          <w:szCs w:val="22"/>
          <w:lang w:val="en-GB"/>
        </w:rPr>
      </w:pPr>
    </w:p>
    <w:p w:rsidR="002D56B2" w:rsidRPr="00D66016" w:rsidRDefault="002D56B2" w:rsidP="00A02C40">
      <w:pPr>
        <w:spacing w:before="120"/>
        <w:rPr>
          <w:rFonts w:ascii="Times New Roman" w:eastAsia="Arial Unicode MS" w:hAnsi="Times New Roman" w:cs="Times New Roman"/>
          <w:b/>
          <w:color w:val="auto"/>
          <w:sz w:val="22"/>
          <w:szCs w:val="22"/>
        </w:rPr>
      </w:pPr>
      <w:r w:rsidRPr="00D66016">
        <w:rPr>
          <w:rFonts w:ascii="Times New Roman" w:eastAsia="Arial Unicode MS" w:hAnsi="Times New Roman" w:cs="Times New Roman"/>
          <w:b/>
          <w:color w:val="auto"/>
          <w:sz w:val="22"/>
          <w:szCs w:val="22"/>
        </w:rPr>
        <w:lastRenderedPageBreak/>
        <w:t>PROJECT</w:t>
      </w:r>
      <w:r w:rsidR="00D5792C" w:rsidRPr="00D66016">
        <w:rPr>
          <w:rFonts w:ascii="Times New Roman" w:eastAsia="Arial Unicode MS" w:hAnsi="Times New Roman" w:cs="Times New Roman"/>
          <w:b/>
          <w:color w:val="auto"/>
          <w:sz w:val="22"/>
          <w:szCs w:val="22"/>
        </w:rPr>
        <w:t xml:space="preserve"> </w:t>
      </w:r>
      <w:r w:rsidRPr="00D66016">
        <w:rPr>
          <w:rFonts w:ascii="Times New Roman" w:eastAsia="Arial Unicode MS" w:hAnsi="Times New Roman" w:cs="Times New Roman"/>
          <w:b/>
          <w:color w:val="auto"/>
          <w:sz w:val="22"/>
          <w:szCs w:val="22"/>
        </w:rPr>
        <w:t>#II</w:t>
      </w:r>
      <w:r w:rsidR="00A860FC">
        <w:rPr>
          <w:rFonts w:ascii="Times New Roman" w:eastAsia="Arial Unicode MS" w:hAnsi="Times New Roman" w:cs="Times New Roman"/>
          <w:b/>
          <w:color w:val="auto"/>
          <w:sz w:val="22"/>
          <w:szCs w:val="22"/>
        </w:rPr>
        <w:t>I</w:t>
      </w:r>
      <w:r w:rsidRPr="00D66016">
        <w:rPr>
          <w:rFonts w:ascii="Times New Roman" w:eastAsia="Arial Unicode MS" w:hAnsi="Times New Roman" w:cs="Times New Roman"/>
          <w:b/>
          <w:color w:val="auto"/>
          <w:sz w:val="22"/>
          <w:szCs w:val="22"/>
        </w:rPr>
        <w:t xml:space="preserve">:  </w:t>
      </w:r>
    </w:p>
    <w:p w:rsidR="002D56B2" w:rsidRPr="00D66016" w:rsidRDefault="002D56B2" w:rsidP="00A02C40">
      <w:pPr>
        <w:spacing w:before="120"/>
        <w:ind w:firstLine="360"/>
        <w:rPr>
          <w:rFonts w:ascii="Times New Roman" w:eastAsia="Arial Unicode MS" w:hAnsi="Times New Roman" w:cs="Times New Roman"/>
          <w:b/>
          <w:color w:val="auto"/>
          <w:sz w:val="22"/>
          <w:szCs w:val="22"/>
          <w:u w:val="single"/>
        </w:rPr>
      </w:pPr>
      <w:r w:rsidRPr="00D66016">
        <w:rPr>
          <w:rFonts w:ascii="Times New Roman" w:eastAsia="Arial Unicode MS" w:hAnsi="Times New Roman" w:cs="Times New Roman"/>
          <w:b/>
          <w:color w:val="auto"/>
          <w:sz w:val="22"/>
          <w:szCs w:val="22"/>
          <w:u w:val="single"/>
        </w:rPr>
        <w:t>PSMIS (Product Sales management information system)</w:t>
      </w:r>
    </w:p>
    <w:p w:rsidR="00D57167" w:rsidRPr="00D66016" w:rsidRDefault="00275352" w:rsidP="00A02C40">
      <w:pPr>
        <w:ind w:left="720" w:firstLine="360"/>
        <w:rPr>
          <w:rFonts w:ascii="Times New Roman" w:eastAsia="Arial Unicode MS" w:hAnsi="Times New Roman" w:cs="Times New Roman"/>
          <w:b/>
          <w:color w:val="auto"/>
          <w:sz w:val="22"/>
          <w:szCs w:val="22"/>
        </w:rPr>
      </w:pPr>
      <w:r w:rsidRPr="00D66016">
        <w:rPr>
          <w:rFonts w:ascii="Times New Roman" w:eastAsia="Arial Unicode MS" w:hAnsi="Times New Roman" w:cs="Times New Roman"/>
          <w:color w:val="auto"/>
          <w:sz w:val="22"/>
          <w:szCs w:val="22"/>
        </w:rPr>
        <w:t>Client</w:t>
      </w:r>
      <w:r w:rsidRPr="00D66016">
        <w:rPr>
          <w:rFonts w:ascii="Times New Roman" w:eastAsia="Arial Unicode MS" w:hAnsi="Times New Roman" w:cs="Times New Roman"/>
          <w:color w:val="auto"/>
          <w:sz w:val="22"/>
          <w:szCs w:val="22"/>
        </w:rPr>
        <w:tab/>
      </w:r>
      <w:r w:rsidRPr="00D66016">
        <w:rPr>
          <w:rFonts w:ascii="Times New Roman" w:eastAsia="Arial Unicode MS" w:hAnsi="Times New Roman" w:cs="Times New Roman"/>
          <w:color w:val="auto"/>
          <w:sz w:val="22"/>
          <w:szCs w:val="22"/>
        </w:rPr>
        <w:tab/>
      </w:r>
      <w:r w:rsidRPr="00D66016">
        <w:rPr>
          <w:rFonts w:ascii="Times New Roman" w:eastAsia="Arial Unicode MS" w:hAnsi="Times New Roman" w:cs="Times New Roman"/>
          <w:color w:val="auto"/>
          <w:sz w:val="22"/>
          <w:szCs w:val="22"/>
        </w:rPr>
        <w:tab/>
      </w:r>
      <w:r w:rsidRPr="00D66016">
        <w:rPr>
          <w:rFonts w:ascii="Times New Roman" w:eastAsia="Arial Unicode MS" w:hAnsi="Times New Roman" w:cs="Times New Roman"/>
          <w:color w:val="auto"/>
          <w:sz w:val="22"/>
          <w:szCs w:val="22"/>
        </w:rPr>
        <w:tab/>
      </w:r>
      <w:r w:rsidRPr="00D66016">
        <w:rPr>
          <w:rFonts w:ascii="Times New Roman" w:eastAsia="Arial Unicode MS" w:hAnsi="Times New Roman" w:cs="Times New Roman"/>
          <w:color w:val="auto"/>
          <w:sz w:val="22"/>
          <w:szCs w:val="22"/>
        </w:rPr>
        <w:tab/>
      </w:r>
      <w:r w:rsidRPr="00D66016">
        <w:rPr>
          <w:rFonts w:ascii="Times New Roman" w:eastAsia="Arial Unicode MS" w:hAnsi="Times New Roman" w:cs="Times New Roman"/>
          <w:color w:val="auto"/>
          <w:sz w:val="22"/>
          <w:szCs w:val="22"/>
        </w:rPr>
        <w:tab/>
        <w:t>:</w:t>
      </w:r>
      <w:r w:rsidRPr="00D66016">
        <w:rPr>
          <w:rFonts w:ascii="Times New Roman" w:eastAsia="Arial Unicode MS" w:hAnsi="Times New Roman" w:cs="Times New Roman"/>
          <w:color w:val="auto"/>
          <w:sz w:val="22"/>
          <w:szCs w:val="22"/>
        </w:rPr>
        <w:tab/>
      </w:r>
      <w:r w:rsidRPr="00D66016">
        <w:rPr>
          <w:rFonts w:ascii="Times New Roman" w:eastAsia="Arial Unicode MS" w:hAnsi="Times New Roman" w:cs="Times New Roman"/>
          <w:color w:val="auto"/>
          <w:sz w:val="22"/>
          <w:szCs w:val="22"/>
        </w:rPr>
        <w:tab/>
      </w:r>
      <w:r w:rsidR="00D57167" w:rsidRPr="00D66016">
        <w:rPr>
          <w:rFonts w:ascii="Times New Roman" w:eastAsia="Arial Unicode MS" w:hAnsi="Times New Roman" w:cs="Times New Roman"/>
          <w:color w:val="auto"/>
          <w:sz w:val="22"/>
          <w:szCs w:val="22"/>
          <w:lang w:val="en-GB"/>
        </w:rPr>
        <w:t>Blue Sport</w:t>
      </w:r>
    </w:p>
    <w:p w:rsidR="00CD5340" w:rsidRPr="00D66016" w:rsidRDefault="00CD5340" w:rsidP="00CD5340">
      <w:pPr>
        <w:ind w:left="720" w:firstLine="360"/>
        <w:jc w:val="both"/>
        <w:rPr>
          <w:rFonts w:ascii="Times New Roman" w:eastAsia="Arial Unicode MS" w:hAnsi="Times New Roman" w:cs="Times New Roman"/>
          <w:color w:val="auto"/>
          <w:sz w:val="22"/>
          <w:szCs w:val="22"/>
          <w:lang w:val="en-GB"/>
        </w:rPr>
      </w:pPr>
      <w:r w:rsidRPr="00D66016">
        <w:rPr>
          <w:rFonts w:ascii="Times New Roman" w:eastAsia="Arial Unicode MS" w:hAnsi="Times New Roman" w:cs="Times New Roman"/>
          <w:color w:val="auto"/>
          <w:sz w:val="22"/>
          <w:szCs w:val="22"/>
        </w:rPr>
        <w:t>Tools and Technologies</w:t>
      </w:r>
      <w:r w:rsidR="00FC49B0">
        <w:rPr>
          <w:rFonts w:ascii="Times New Roman" w:eastAsia="Arial Unicode MS" w:hAnsi="Times New Roman" w:cs="Times New Roman"/>
          <w:color w:val="auto"/>
          <w:sz w:val="22"/>
          <w:szCs w:val="22"/>
        </w:rPr>
        <w:tab/>
      </w:r>
      <w:r w:rsidRPr="00D66016">
        <w:rPr>
          <w:rFonts w:ascii="Times New Roman" w:eastAsia="Arial Unicode MS" w:hAnsi="Times New Roman" w:cs="Times New Roman"/>
          <w:color w:val="auto"/>
          <w:sz w:val="22"/>
          <w:szCs w:val="22"/>
        </w:rPr>
        <w:tab/>
        <w:t>:</w:t>
      </w:r>
      <w:r w:rsidRPr="00D66016">
        <w:rPr>
          <w:rFonts w:ascii="Times New Roman" w:eastAsia="Arial Unicode MS" w:hAnsi="Times New Roman" w:cs="Times New Roman"/>
          <w:color w:val="auto"/>
          <w:sz w:val="22"/>
          <w:szCs w:val="22"/>
        </w:rPr>
        <w:tab/>
      </w:r>
      <w:r w:rsidRPr="00D66016">
        <w:rPr>
          <w:rFonts w:ascii="Times New Roman" w:eastAsia="Arial Unicode MS" w:hAnsi="Times New Roman" w:cs="Times New Roman"/>
          <w:color w:val="auto"/>
          <w:sz w:val="22"/>
          <w:szCs w:val="22"/>
        </w:rPr>
        <w:tab/>
      </w:r>
      <w:r w:rsidRPr="00D66016">
        <w:rPr>
          <w:rFonts w:ascii="Times New Roman" w:eastAsia="Arial Unicode MS" w:hAnsi="Times New Roman" w:cs="Times New Roman"/>
          <w:color w:val="auto"/>
          <w:sz w:val="22"/>
          <w:szCs w:val="22"/>
          <w:lang w:val="en-GB"/>
        </w:rPr>
        <w:t>Selenium</w:t>
      </w:r>
      <w:r w:rsidRPr="00D66016">
        <w:rPr>
          <w:rFonts w:ascii="Times New Roman" w:eastAsia="Arial Unicode MS" w:hAnsi="Times New Roman" w:cs="Times New Roman"/>
          <w:color w:val="auto"/>
          <w:sz w:val="22"/>
          <w:szCs w:val="22"/>
        </w:rPr>
        <w:t>, Core Java, Maven, Log4j, MySQL.</w:t>
      </w:r>
    </w:p>
    <w:p w:rsidR="00D57167" w:rsidRPr="00D66016" w:rsidRDefault="00D57167" w:rsidP="002D56B2">
      <w:pPr>
        <w:pStyle w:val="ListParagraph"/>
        <w:ind w:firstLine="360"/>
        <w:jc w:val="both"/>
        <w:rPr>
          <w:rFonts w:ascii="Times New Roman" w:eastAsia="Arial Unicode MS" w:hAnsi="Times New Roman" w:cs="Times New Roman"/>
          <w:color w:val="auto"/>
          <w:sz w:val="22"/>
          <w:szCs w:val="22"/>
        </w:rPr>
      </w:pPr>
      <w:r w:rsidRPr="00D66016">
        <w:rPr>
          <w:rFonts w:ascii="Times New Roman" w:eastAsia="Arial Unicode MS" w:hAnsi="Times New Roman" w:cs="Times New Roman"/>
          <w:color w:val="auto"/>
          <w:sz w:val="22"/>
          <w:szCs w:val="22"/>
        </w:rPr>
        <w:t>Durati</w:t>
      </w:r>
      <w:r w:rsidR="00275352" w:rsidRPr="00D66016">
        <w:rPr>
          <w:rFonts w:ascii="Times New Roman" w:eastAsia="Arial Unicode MS" w:hAnsi="Times New Roman" w:cs="Times New Roman"/>
          <w:color w:val="auto"/>
          <w:sz w:val="22"/>
          <w:szCs w:val="22"/>
        </w:rPr>
        <w:t>on</w:t>
      </w:r>
      <w:r w:rsidR="00275352" w:rsidRPr="00D66016">
        <w:rPr>
          <w:rFonts w:ascii="Times New Roman" w:eastAsia="Arial Unicode MS" w:hAnsi="Times New Roman" w:cs="Times New Roman"/>
          <w:color w:val="auto"/>
          <w:sz w:val="22"/>
          <w:szCs w:val="22"/>
        </w:rPr>
        <w:tab/>
      </w:r>
      <w:r w:rsidR="00275352" w:rsidRPr="00D66016">
        <w:rPr>
          <w:rFonts w:ascii="Times New Roman" w:eastAsia="Arial Unicode MS" w:hAnsi="Times New Roman" w:cs="Times New Roman"/>
          <w:color w:val="auto"/>
          <w:sz w:val="22"/>
          <w:szCs w:val="22"/>
        </w:rPr>
        <w:tab/>
      </w:r>
      <w:r w:rsidR="00275352" w:rsidRPr="00D66016">
        <w:rPr>
          <w:rFonts w:ascii="Times New Roman" w:eastAsia="Arial Unicode MS" w:hAnsi="Times New Roman" w:cs="Times New Roman"/>
          <w:color w:val="auto"/>
          <w:sz w:val="22"/>
          <w:szCs w:val="22"/>
        </w:rPr>
        <w:tab/>
      </w:r>
      <w:r w:rsidR="00275352" w:rsidRPr="00D66016">
        <w:rPr>
          <w:rFonts w:ascii="Times New Roman" w:eastAsia="Arial Unicode MS" w:hAnsi="Times New Roman" w:cs="Times New Roman"/>
          <w:color w:val="auto"/>
          <w:sz w:val="22"/>
          <w:szCs w:val="22"/>
        </w:rPr>
        <w:tab/>
      </w:r>
      <w:r w:rsidR="00275352" w:rsidRPr="00D66016">
        <w:rPr>
          <w:rFonts w:ascii="Times New Roman" w:eastAsia="Arial Unicode MS" w:hAnsi="Times New Roman" w:cs="Times New Roman"/>
          <w:color w:val="auto"/>
          <w:sz w:val="22"/>
          <w:szCs w:val="22"/>
        </w:rPr>
        <w:tab/>
        <w:t>:</w:t>
      </w:r>
      <w:r w:rsidR="00275352" w:rsidRPr="00D66016">
        <w:rPr>
          <w:rFonts w:ascii="Times New Roman" w:eastAsia="Arial Unicode MS" w:hAnsi="Times New Roman" w:cs="Times New Roman"/>
          <w:color w:val="auto"/>
          <w:sz w:val="22"/>
          <w:szCs w:val="22"/>
        </w:rPr>
        <w:tab/>
      </w:r>
      <w:r w:rsidR="00275352" w:rsidRPr="00D66016">
        <w:rPr>
          <w:rFonts w:ascii="Times New Roman" w:eastAsia="Arial Unicode MS" w:hAnsi="Times New Roman" w:cs="Times New Roman"/>
          <w:color w:val="auto"/>
          <w:sz w:val="22"/>
          <w:szCs w:val="22"/>
        </w:rPr>
        <w:tab/>
      </w:r>
      <w:r w:rsidR="00F60B90" w:rsidRPr="00D66016">
        <w:rPr>
          <w:rFonts w:ascii="Times New Roman" w:eastAsia="Arial Unicode MS" w:hAnsi="Times New Roman" w:cs="Times New Roman"/>
          <w:color w:val="auto"/>
          <w:sz w:val="22"/>
          <w:szCs w:val="22"/>
        </w:rPr>
        <w:t>March -2015 to Jan- 2016</w:t>
      </w:r>
    </w:p>
    <w:p w:rsidR="00D57167" w:rsidRPr="00D66016" w:rsidRDefault="00D57167" w:rsidP="002D56B2">
      <w:pPr>
        <w:pStyle w:val="ListParagraph"/>
        <w:ind w:firstLine="360"/>
        <w:jc w:val="both"/>
        <w:rPr>
          <w:rFonts w:ascii="Times New Roman" w:eastAsia="Arial Unicode MS" w:hAnsi="Times New Roman" w:cs="Times New Roman"/>
          <w:color w:val="auto"/>
          <w:sz w:val="22"/>
          <w:szCs w:val="22"/>
        </w:rPr>
      </w:pPr>
      <w:r w:rsidRPr="00D66016">
        <w:rPr>
          <w:rFonts w:ascii="Times New Roman" w:eastAsia="Arial Unicode MS" w:hAnsi="Times New Roman" w:cs="Times New Roman"/>
          <w:color w:val="auto"/>
          <w:sz w:val="22"/>
          <w:szCs w:val="22"/>
        </w:rPr>
        <w:t>Team</w:t>
      </w:r>
      <w:r w:rsidR="00060847" w:rsidRPr="00D66016">
        <w:rPr>
          <w:rFonts w:ascii="Times New Roman" w:eastAsia="Arial Unicode MS" w:hAnsi="Times New Roman" w:cs="Times New Roman"/>
          <w:color w:val="auto"/>
          <w:sz w:val="22"/>
          <w:szCs w:val="22"/>
        </w:rPr>
        <w:t xml:space="preserve"> </w:t>
      </w:r>
      <w:r w:rsidR="005A4352" w:rsidRPr="00D66016">
        <w:rPr>
          <w:rFonts w:ascii="Times New Roman" w:eastAsia="Arial Unicode MS" w:hAnsi="Times New Roman" w:cs="Times New Roman"/>
          <w:color w:val="auto"/>
          <w:sz w:val="22"/>
          <w:szCs w:val="22"/>
        </w:rPr>
        <w:t>Size</w:t>
      </w:r>
      <w:r w:rsidR="005A4352" w:rsidRPr="00D66016">
        <w:rPr>
          <w:rFonts w:ascii="Times New Roman" w:eastAsia="Arial Unicode MS" w:hAnsi="Times New Roman" w:cs="Times New Roman"/>
          <w:color w:val="auto"/>
          <w:sz w:val="22"/>
          <w:szCs w:val="22"/>
        </w:rPr>
        <w:tab/>
      </w:r>
      <w:r w:rsidR="005A4352" w:rsidRPr="00D66016">
        <w:rPr>
          <w:rFonts w:ascii="Times New Roman" w:eastAsia="Arial Unicode MS" w:hAnsi="Times New Roman" w:cs="Times New Roman"/>
          <w:color w:val="auto"/>
          <w:sz w:val="22"/>
          <w:szCs w:val="22"/>
        </w:rPr>
        <w:tab/>
      </w:r>
      <w:r w:rsidR="005A4352" w:rsidRPr="00D66016">
        <w:rPr>
          <w:rFonts w:ascii="Times New Roman" w:eastAsia="Arial Unicode MS" w:hAnsi="Times New Roman" w:cs="Times New Roman"/>
          <w:color w:val="auto"/>
          <w:sz w:val="22"/>
          <w:szCs w:val="22"/>
        </w:rPr>
        <w:tab/>
      </w:r>
      <w:r w:rsidR="005A4352" w:rsidRPr="00D66016">
        <w:rPr>
          <w:rFonts w:ascii="Times New Roman" w:eastAsia="Arial Unicode MS" w:hAnsi="Times New Roman" w:cs="Times New Roman"/>
          <w:color w:val="auto"/>
          <w:sz w:val="22"/>
          <w:szCs w:val="22"/>
        </w:rPr>
        <w:tab/>
      </w:r>
      <w:r w:rsidR="005A4352" w:rsidRPr="00D66016">
        <w:rPr>
          <w:rFonts w:ascii="Times New Roman" w:eastAsia="Arial Unicode MS" w:hAnsi="Times New Roman" w:cs="Times New Roman"/>
          <w:color w:val="auto"/>
          <w:sz w:val="22"/>
          <w:szCs w:val="22"/>
        </w:rPr>
        <w:tab/>
        <w:t>:</w:t>
      </w:r>
      <w:r w:rsidR="005A4352" w:rsidRPr="00D66016">
        <w:rPr>
          <w:rFonts w:ascii="Times New Roman" w:eastAsia="Arial Unicode MS" w:hAnsi="Times New Roman" w:cs="Times New Roman"/>
          <w:color w:val="auto"/>
          <w:sz w:val="22"/>
          <w:szCs w:val="22"/>
        </w:rPr>
        <w:tab/>
      </w:r>
      <w:r w:rsidR="005A4352" w:rsidRPr="00D66016">
        <w:rPr>
          <w:rFonts w:ascii="Times New Roman" w:eastAsia="Arial Unicode MS" w:hAnsi="Times New Roman" w:cs="Times New Roman"/>
          <w:color w:val="auto"/>
          <w:sz w:val="22"/>
          <w:szCs w:val="22"/>
        </w:rPr>
        <w:tab/>
      </w:r>
      <w:r w:rsidRPr="00D66016">
        <w:rPr>
          <w:rFonts w:ascii="Times New Roman" w:eastAsia="Arial Unicode MS" w:hAnsi="Times New Roman" w:cs="Times New Roman"/>
          <w:color w:val="auto"/>
          <w:sz w:val="22"/>
          <w:szCs w:val="22"/>
        </w:rPr>
        <w:t xml:space="preserve">3 </w:t>
      </w:r>
    </w:p>
    <w:p w:rsidR="00D57167" w:rsidRPr="00D66016" w:rsidRDefault="005A4352" w:rsidP="00CD5340">
      <w:pPr>
        <w:pStyle w:val="ListParagraph"/>
        <w:ind w:firstLine="360"/>
        <w:jc w:val="both"/>
        <w:rPr>
          <w:rFonts w:ascii="Times New Roman" w:eastAsia="Arial Unicode MS" w:hAnsi="Times New Roman" w:cs="Times New Roman"/>
          <w:color w:val="auto"/>
          <w:sz w:val="22"/>
          <w:szCs w:val="22"/>
          <w:lang w:val="en-GB"/>
        </w:rPr>
      </w:pPr>
      <w:r w:rsidRPr="00D66016">
        <w:rPr>
          <w:rFonts w:ascii="Times New Roman" w:eastAsia="Arial Unicode MS" w:hAnsi="Times New Roman" w:cs="Times New Roman"/>
          <w:color w:val="auto"/>
          <w:sz w:val="22"/>
          <w:szCs w:val="22"/>
        </w:rPr>
        <w:t>Role</w:t>
      </w:r>
      <w:r w:rsidRPr="00D66016">
        <w:rPr>
          <w:rFonts w:ascii="Times New Roman" w:eastAsia="Arial Unicode MS" w:hAnsi="Times New Roman" w:cs="Times New Roman"/>
          <w:color w:val="auto"/>
          <w:sz w:val="22"/>
          <w:szCs w:val="22"/>
        </w:rPr>
        <w:tab/>
      </w:r>
      <w:r w:rsidRPr="00D66016">
        <w:rPr>
          <w:rFonts w:ascii="Times New Roman" w:eastAsia="Arial Unicode MS" w:hAnsi="Times New Roman" w:cs="Times New Roman"/>
          <w:color w:val="auto"/>
          <w:sz w:val="22"/>
          <w:szCs w:val="22"/>
        </w:rPr>
        <w:tab/>
      </w:r>
      <w:r w:rsidRPr="00D66016">
        <w:rPr>
          <w:rFonts w:ascii="Times New Roman" w:eastAsia="Arial Unicode MS" w:hAnsi="Times New Roman" w:cs="Times New Roman"/>
          <w:color w:val="auto"/>
          <w:sz w:val="22"/>
          <w:szCs w:val="22"/>
        </w:rPr>
        <w:tab/>
      </w:r>
      <w:r w:rsidRPr="00D66016">
        <w:rPr>
          <w:rFonts w:ascii="Times New Roman" w:eastAsia="Arial Unicode MS" w:hAnsi="Times New Roman" w:cs="Times New Roman"/>
          <w:color w:val="auto"/>
          <w:sz w:val="22"/>
          <w:szCs w:val="22"/>
        </w:rPr>
        <w:tab/>
      </w:r>
      <w:r w:rsidRPr="00D66016">
        <w:rPr>
          <w:rFonts w:ascii="Times New Roman" w:eastAsia="Arial Unicode MS" w:hAnsi="Times New Roman" w:cs="Times New Roman"/>
          <w:color w:val="auto"/>
          <w:sz w:val="22"/>
          <w:szCs w:val="22"/>
        </w:rPr>
        <w:tab/>
      </w:r>
      <w:r w:rsidRPr="00D66016">
        <w:rPr>
          <w:rFonts w:ascii="Times New Roman" w:eastAsia="Arial Unicode MS" w:hAnsi="Times New Roman" w:cs="Times New Roman"/>
          <w:color w:val="auto"/>
          <w:sz w:val="22"/>
          <w:szCs w:val="22"/>
        </w:rPr>
        <w:tab/>
        <w:t>:</w:t>
      </w:r>
      <w:r w:rsidRPr="00D66016">
        <w:rPr>
          <w:rFonts w:ascii="Times New Roman" w:eastAsia="Arial Unicode MS" w:hAnsi="Times New Roman" w:cs="Times New Roman"/>
          <w:color w:val="auto"/>
          <w:sz w:val="22"/>
          <w:szCs w:val="22"/>
        </w:rPr>
        <w:tab/>
      </w:r>
      <w:r w:rsidRPr="00D66016">
        <w:rPr>
          <w:rFonts w:ascii="Times New Roman" w:eastAsia="Arial Unicode MS" w:hAnsi="Times New Roman" w:cs="Times New Roman"/>
          <w:color w:val="auto"/>
          <w:sz w:val="22"/>
          <w:szCs w:val="22"/>
        </w:rPr>
        <w:tab/>
      </w:r>
      <w:r w:rsidR="00D57167" w:rsidRPr="00D66016">
        <w:rPr>
          <w:rFonts w:ascii="Times New Roman" w:eastAsia="Arial Unicode MS" w:hAnsi="Times New Roman" w:cs="Times New Roman"/>
          <w:color w:val="auto"/>
          <w:sz w:val="22"/>
          <w:szCs w:val="22"/>
          <w:lang w:val="en-GB"/>
        </w:rPr>
        <w:t>Test Engineer</w:t>
      </w:r>
    </w:p>
    <w:p w:rsidR="002B40B4" w:rsidRPr="00D66016" w:rsidRDefault="002B40B4" w:rsidP="00CD5340">
      <w:pPr>
        <w:pStyle w:val="ListParagraph"/>
        <w:ind w:firstLine="360"/>
        <w:jc w:val="both"/>
        <w:rPr>
          <w:rFonts w:ascii="Times New Roman" w:eastAsia="Arial Unicode MS" w:hAnsi="Times New Roman" w:cs="Times New Roman"/>
          <w:color w:val="auto"/>
          <w:sz w:val="22"/>
          <w:szCs w:val="22"/>
          <w:lang w:val="en-GB"/>
        </w:rPr>
      </w:pPr>
    </w:p>
    <w:p w:rsidR="00C50260" w:rsidRPr="00D66016" w:rsidRDefault="00D57167" w:rsidP="000F1FED">
      <w:pPr>
        <w:pStyle w:val="ListParagraph"/>
        <w:jc w:val="both"/>
        <w:rPr>
          <w:rFonts w:ascii="Times New Roman" w:eastAsia="Arial Unicode MS" w:hAnsi="Times New Roman" w:cs="Times New Roman"/>
          <w:color w:val="auto"/>
          <w:sz w:val="22"/>
          <w:szCs w:val="22"/>
          <w:lang w:val="en-GB"/>
        </w:rPr>
      </w:pPr>
      <w:r w:rsidRPr="00D66016">
        <w:rPr>
          <w:rFonts w:ascii="Times New Roman" w:eastAsia="Arial Unicode MS" w:hAnsi="Times New Roman" w:cs="Times New Roman"/>
          <w:b/>
          <w:color w:val="auto"/>
          <w:sz w:val="22"/>
          <w:szCs w:val="22"/>
          <w:lang w:val="en-GB"/>
        </w:rPr>
        <w:t>Description:</w:t>
      </w:r>
      <w:r w:rsidRPr="00D66016">
        <w:rPr>
          <w:rFonts w:ascii="Times New Roman" w:eastAsia="Arial Unicode MS" w:hAnsi="Times New Roman" w:cs="Times New Roman"/>
          <w:color w:val="auto"/>
          <w:sz w:val="22"/>
          <w:szCs w:val="22"/>
          <w:lang w:val="en-GB"/>
        </w:rPr>
        <w:t xml:space="preserve"> Product Sales management information system (PSMIS) is a windows based application in which we store the data regarding the products Sales in the company. We can generate report regarding the products sold depending on the Vender.</w:t>
      </w:r>
    </w:p>
    <w:p w:rsidR="000F1FED" w:rsidRPr="00D66016" w:rsidRDefault="000F1FED" w:rsidP="000F1FED">
      <w:pPr>
        <w:pStyle w:val="ListParagraph"/>
        <w:jc w:val="both"/>
        <w:rPr>
          <w:rFonts w:ascii="Times New Roman" w:eastAsia="Arial Unicode MS" w:hAnsi="Times New Roman" w:cs="Times New Roman"/>
          <w:color w:val="auto"/>
          <w:sz w:val="22"/>
          <w:szCs w:val="22"/>
          <w:lang w:val="en-GB"/>
        </w:rPr>
      </w:pPr>
    </w:p>
    <w:p w:rsidR="002B40B4" w:rsidRPr="00D66016" w:rsidRDefault="00D57167" w:rsidP="002B40B4">
      <w:pPr>
        <w:pStyle w:val="ListParagraph"/>
        <w:rPr>
          <w:rFonts w:ascii="Times New Roman" w:eastAsia="Arial Unicode MS" w:hAnsi="Times New Roman" w:cs="Times New Roman"/>
          <w:b/>
          <w:color w:val="auto"/>
          <w:sz w:val="22"/>
          <w:szCs w:val="22"/>
          <w:lang w:val="en-GB"/>
        </w:rPr>
      </w:pPr>
      <w:r w:rsidRPr="00D66016">
        <w:rPr>
          <w:rFonts w:ascii="Times New Roman" w:eastAsia="Arial Unicode MS" w:hAnsi="Times New Roman" w:cs="Times New Roman"/>
          <w:b/>
          <w:color w:val="auto"/>
          <w:sz w:val="22"/>
          <w:szCs w:val="22"/>
          <w:lang w:val="en-GB"/>
        </w:rPr>
        <w:t>Responsibilities:</w:t>
      </w:r>
    </w:p>
    <w:p w:rsidR="00CD5340" w:rsidRPr="00D66016" w:rsidRDefault="00CD5340" w:rsidP="006F1BCD">
      <w:pPr>
        <w:numPr>
          <w:ilvl w:val="0"/>
          <w:numId w:val="41"/>
        </w:numPr>
        <w:jc w:val="both"/>
        <w:rPr>
          <w:rFonts w:ascii="Times New Roman" w:eastAsia="Arial Unicode MS" w:hAnsi="Times New Roman" w:cs="Times New Roman"/>
          <w:color w:val="auto"/>
          <w:sz w:val="22"/>
          <w:szCs w:val="22"/>
          <w:lang w:val="en-GB"/>
        </w:rPr>
      </w:pPr>
      <w:r w:rsidRPr="00D66016">
        <w:rPr>
          <w:rFonts w:ascii="Times New Roman" w:eastAsia="Arial Unicode MS" w:hAnsi="Times New Roman" w:cs="Times New Roman"/>
          <w:color w:val="auto"/>
          <w:sz w:val="22"/>
          <w:szCs w:val="22"/>
          <w:lang w:val="en-GB"/>
        </w:rPr>
        <w:t>Understanding the requirements and gathering the project information.</w:t>
      </w:r>
    </w:p>
    <w:p w:rsidR="00CD5340" w:rsidRPr="00D66016" w:rsidRDefault="00CD5340" w:rsidP="006F1BCD">
      <w:pPr>
        <w:numPr>
          <w:ilvl w:val="0"/>
          <w:numId w:val="41"/>
        </w:numPr>
        <w:jc w:val="both"/>
        <w:rPr>
          <w:rFonts w:ascii="Times New Roman" w:eastAsia="Arial Unicode MS" w:hAnsi="Times New Roman" w:cs="Times New Roman"/>
          <w:color w:val="auto"/>
          <w:sz w:val="22"/>
          <w:szCs w:val="22"/>
          <w:lang w:val="en-GB"/>
        </w:rPr>
      </w:pPr>
      <w:r w:rsidRPr="00D66016">
        <w:rPr>
          <w:rFonts w:ascii="Times New Roman" w:eastAsia="Arial Unicode MS" w:hAnsi="Times New Roman" w:cs="Times New Roman"/>
          <w:color w:val="auto"/>
          <w:sz w:val="22"/>
          <w:szCs w:val="22"/>
          <w:lang w:val="en-GB"/>
        </w:rPr>
        <w:t>Performing Manual Testing on functionality of the application and Creating Test Scenarios, Test Cases, Test data for the application.</w:t>
      </w:r>
    </w:p>
    <w:p w:rsidR="00CD5340" w:rsidRPr="00D66016" w:rsidRDefault="00CD5340" w:rsidP="006F1BCD">
      <w:pPr>
        <w:numPr>
          <w:ilvl w:val="0"/>
          <w:numId w:val="41"/>
        </w:numPr>
        <w:jc w:val="both"/>
        <w:rPr>
          <w:rFonts w:ascii="Times New Roman" w:eastAsia="Arial Unicode MS" w:hAnsi="Times New Roman" w:cs="Times New Roman"/>
          <w:color w:val="auto"/>
          <w:sz w:val="22"/>
          <w:szCs w:val="22"/>
          <w:lang w:val="en-GB"/>
        </w:rPr>
      </w:pPr>
      <w:r w:rsidRPr="00D66016">
        <w:rPr>
          <w:rFonts w:ascii="Times New Roman" w:eastAsia="Arial Unicode MS" w:hAnsi="Times New Roman" w:cs="Times New Roman"/>
          <w:color w:val="auto"/>
          <w:sz w:val="22"/>
          <w:szCs w:val="22"/>
          <w:lang w:val="en-GB"/>
        </w:rPr>
        <w:t>Developing and executing the test scripts on the new build by using TestNG with Web driver.</w:t>
      </w:r>
    </w:p>
    <w:p w:rsidR="00CD5340" w:rsidRPr="00D66016" w:rsidRDefault="00CD5340" w:rsidP="006F1BCD">
      <w:pPr>
        <w:numPr>
          <w:ilvl w:val="0"/>
          <w:numId w:val="41"/>
        </w:numPr>
        <w:jc w:val="both"/>
        <w:rPr>
          <w:rFonts w:ascii="Times New Roman" w:eastAsia="Arial Unicode MS" w:hAnsi="Times New Roman" w:cs="Times New Roman"/>
          <w:color w:val="auto"/>
          <w:sz w:val="22"/>
          <w:szCs w:val="22"/>
          <w:lang w:val="en-GB"/>
        </w:rPr>
      </w:pPr>
      <w:r w:rsidRPr="00D66016">
        <w:rPr>
          <w:rFonts w:ascii="Times New Roman" w:eastAsia="Arial Unicode MS" w:hAnsi="Times New Roman" w:cs="Times New Roman"/>
          <w:color w:val="auto"/>
          <w:sz w:val="22"/>
          <w:szCs w:val="22"/>
          <w:lang w:val="en-GB"/>
        </w:rPr>
        <w:t>Executing Test Cases and Generating Test summary Reports.</w:t>
      </w:r>
    </w:p>
    <w:p w:rsidR="00CD5340" w:rsidRPr="00D66016" w:rsidRDefault="00CD5340" w:rsidP="006F1BCD">
      <w:pPr>
        <w:numPr>
          <w:ilvl w:val="0"/>
          <w:numId w:val="41"/>
        </w:numPr>
        <w:jc w:val="both"/>
        <w:rPr>
          <w:rFonts w:ascii="Times New Roman" w:eastAsia="Arial Unicode MS" w:hAnsi="Times New Roman" w:cs="Times New Roman"/>
          <w:color w:val="auto"/>
          <w:sz w:val="22"/>
          <w:szCs w:val="22"/>
        </w:rPr>
      </w:pPr>
      <w:r w:rsidRPr="00D66016">
        <w:rPr>
          <w:rFonts w:ascii="Times New Roman" w:eastAsia="Arial Unicode MS" w:hAnsi="Times New Roman" w:cs="Times New Roman"/>
          <w:color w:val="auto"/>
          <w:sz w:val="22"/>
          <w:szCs w:val="22"/>
        </w:rPr>
        <w:t>Analyze the test results and update it accordingly to the Test Manager/Testing Team.</w:t>
      </w:r>
    </w:p>
    <w:p w:rsidR="00CD5340" w:rsidRPr="00D66016" w:rsidRDefault="00CD5340" w:rsidP="006F1BCD">
      <w:pPr>
        <w:numPr>
          <w:ilvl w:val="0"/>
          <w:numId w:val="41"/>
        </w:numPr>
        <w:jc w:val="both"/>
        <w:rPr>
          <w:rFonts w:ascii="Times New Roman" w:eastAsia="Arial Unicode MS" w:hAnsi="Times New Roman" w:cs="Times New Roman"/>
          <w:color w:val="auto"/>
          <w:sz w:val="22"/>
          <w:szCs w:val="22"/>
        </w:rPr>
      </w:pPr>
      <w:r w:rsidRPr="00D66016">
        <w:rPr>
          <w:rFonts w:ascii="Times New Roman" w:eastAsia="Arial Unicode MS" w:hAnsi="Times New Roman" w:cs="Times New Roman"/>
          <w:color w:val="auto"/>
          <w:sz w:val="22"/>
          <w:szCs w:val="22"/>
        </w:rPr>
        <w:t>Testing the Functionality of each feature.</w:t>
      </w:r>
    </w:p>
    <w:p w:rsidR="00CD5340" w:rsidRPr="00D66016" w:rsidRDefault="00CD5340" w:rsidP="006F1BCD">
      <w:pPr>
        <w:numPr>
          <w:ilvl w:val="0"/>
          <w:numId w:val="41"/>
        </w:numPr>
        <w:jc w:val="both"/>
        <w:rPr>
          <w:rFonts w:ascii="Times New Roman" w:eastAsia="Arial Unicode MS" w:hAnsi="Times New Roman" w:cs="Times New Roman"/>
          <w:color w:val="auto"/>
          <w:sz w:val="22"/>
          <w:szCs w:val="22"/>
        </w:rPr>
      </w:pPr>
      <w:r w:rsidRPr="00D66016">
        <w:rPr>
          <w:rFonts w:ascii="Times New Roman" w:eastAsia="Arial Unicode MS" w:hAnsi="Times New Roman" w:cs="Times New Roman"/>
          <w:color w:val="auto"/>
          <w:sz w:val="22"/>
          <w:szCs w:val="22"/>
        </w:rPr>
        <w:t>Testing activities included Sanity, Functional, GUI, Regression, Performance and System Testing.</w:t>
      </w:r>
    </w:p>
    <w:p w:rsidR="00CD5340" w:rsidRPr="00D66016" w:rsidRDefault="00CD5340" w:rsidP="006F1BCD">
      <w:pPr>
        <w:numPr>
          <w:ilvl w:val="0"/>
          <w:numId w:val="41"/>
        </w:numPr>
        <w:jc w:val="both"/>
        <w:rPr>
          <w:rFonts w:ascii="Times New Roman" w:eastAsia="Arial Unicode MS" w:hAnsi="Times New Roman" w:cs="Times New Roman"/>
          <w:color w:val="auto"/>
          <w:sz w:val="22"/>
          <w:szCs w:val="22"/>
        </w:rPr>
      </w:pPr>
      <w:r w:rsidRPr="00D66016">
        <w:rPr>
          <w:rFonts w:ascii="Times New Roman" w:eastAsia="Arial Unicode MS" w:hAnsi="Times New Roman" w:cs="Times New Roman"/>
          <w:color w:val="auto"/>
          <w:sz w:val="22"/>
          <w:szCs w:val="22"/>
        </w:rPr>
        <w:t xml:space="preserve">Verify the Automated Test Result, and Logging the Defect in QC and updating </w:t>
      </w:r>
      <w:r w:rsidR="002B40B4" w:rsidRPr="00D66016">
        <w:rPr>
          <w:rFonts w:ascii="Times New Roman" w:eastAsia="Arial Unicode MS" w:hAnsi="Times New Roman" w:cs="Times New Roman"/>
          <w:color w:val="auto"/>
          <w:sz w:val="22"/>
          <w:szCs w:val="22"/>
        </w:rPr>
        <w:t>status to the higher management</w:t>
      </w:r>
    </w:p>
    <w:p w:rsidR="002B40B4" w:rsidRPr="00D66016" w:rsidRDefault="002B40B4" w:rsidP="002B40B4">
      <w:pPr>
        <w:ind w:left="1080"/>
        <w:jc w:val="both"/>
        <w:rPr>
          <w:rFonts w:ascii="Times New Roman" w:eastAsia="Arial Unicode MS" w:hAnsi="Times New Roman" w:cs="Times New Roman"/>
          <w:color w:val="auto"/>
          <w:sz w:val="22"/>
          <w:szCs w:val="22"/>
        </w:rPr>
      </w:pPr>
    </w:p>
    <w:p w:rsidR="00D5792C" w:rsidRPr="00D66016" w:rsidRDefault="00A860FC" w:rsidP="00A02C40">
      <w:pPr>
        <w:rPr>
          <w:rFonts w:ascii="Times New Roman" w:eastAsia="Arial Unicode MS" w:hAnsi="Times New Roman" w:cs="Times New Roman"/>
          <w:b/>
          <w:color w:val="auto"/>
          <w:sz w:val="22"/>
          <w:szCs w:val="22"/>
        </w:rPr>
      </w:pPr>
      <w:r>
        <w:rPr>
          <w:rFonts w:ascii="Times New Roman" w:eastAsia="Arial Unicode MS" w:hAnsi="Times New Roman" w:cs="Times New Roman"/>
          <w:b/>
          <w:color w:val="auto"/>
          <w:sz w:val="22"/>
          <w:szCs w:val="22"/>
        </w:rPr>
        <w:t>PROJECT #IV</w:t>
      </w:r>
      <w:r w:rsidR="00D5792C" w:rsidRPr="00D66016">
        <w:rPr>
          <w:rFonts w:ascii="Times New Roman" w:eastAsia="Arial Unicode MS" w:hAnsi="Times New Roman" w:cs="Times New Roman"/>
          <w:b/>
          <w:color w:val="auto"/>
          <w:sz w:val="22"/>
          <w:szCs w:val="22"/>
        </w:rPr>
        <w:t xml:space="preserve">: </w:t>
      </w:r>
    </w:p>
    <w:p w:rsidR="00D5792C" w:rsidRPr="00D66016" w:rsidRDefault="00D5792C" w:rsidP="00D5792C">
      <w:pPr>
        <w:spacing w:before="60"/>
        <w:ind w:left="360" w:firstLine="360"/>
        <w:rPr>
          <w:rFonts w:ascii="Times New Roman" w:eastAsia="Arial Unicode MS" w:hAnsi="Times New Roman" w:cs="Times New Roman"/>
          <w:b/>
          <w:color w:val="auto"/>
          <w:sz w:val="22"/>
          <w:szCs w:val="22"/>
          <w:u w:val="single"/>
        </w:rPr>
      </w:pPr>
      <w:r w:rsidRPr="00D66016">
        <w:rPr>
          <w:rFonts w:ascii="Times New Roman" w:eastAsia="Arial Unicode MS" w:hAnsi="Times New Roman" w:cs="Times New Roman"/>
          <w:b/>
          <w:color w:val="auto"/>
          <w:sz w:val="22"/>
          <w:szCs w:val="22"/>
          <w:u w:val="single"/>
        </w:rPr>
        <w:t xml:space="preserve"> Profile Companion</w:t>
      </w:r>
    </w:p>
    <w:p w:rsidR="00D57167" w:rsidRPr="00D66016" w:rsidRDefault="003C5EC6" w:rsidP="00D5792C">
      <w:pPr>
        <w:pStyle w:val="ListParagraph"/>
        <w:spacing w:before="60"/>
        <w:ind w:firstLine="360"/>
        <w:rPr>
          <w:rFonts w:ascii="Times New Roman" w:eastAsia="Arial Unicode MS" w:hAnsi="Times New Roman" w:cs="Times New Roman"/>
          <w:color w:val="auto"/>
          <w:sz w:val="22"/>
          <w:szCs w:val="22"/>
        </w:rPr>
      </w:pPr>
      <w:r w:rsidRPr="00D66016">
        <w:rPr>
          <w:rFonts w:ascii="Times New Roman" w:eastAsia="Arial Unicode MS" w:hAnsi="Times New Roman" w:cs="Times New Roman"/>
          <w:color w:val="auto"/>
          <w:sz w:val="22"/>
          <w:szCs w:val="22"/>
        </w:rPr>
        <w:t>Client</w:t>
      </w:r>
      <w:r w:rsidRPr="00D66016">
        <w:rPr>
          <w:rFonts w:ascii="Times New Roman" w:eastAsia="Arial Unicode MS" w:hAnsi="Times New Roman" w:cs="Times New Roman"/>
          <w:color w:val="auto"/>
          <w:sz w:val="22"/>
          <w:szCs w:val="22"/>
        </w:rPr>
        <w:tab/>
      </w:r>
      <w:r w:rsidRPr="00D66016">
        <w:rPr>
          <w:rFonts w:ascii="Times New Roman" w:eastAsia="Arial Unicode MS" w:hAnsi="Times New Roman" w:cs="Times New Roman"/>
          <w:color w:val="auto"/>
          <w:sz w:val="22"/>
          <w:szCs w:val="22"/>
        </w:rPr>
        <w:tab/>
      </w:r>
      <w:r w:rsidRPr="00D66016">
        <w:rPr>
          <w:rFonts w:ascii="Times New Roman" w:eastAsia="Arial Unicode MS" w:hAnsi="Times New Roman" w:cs="Times New Roman"/>
          <w:color w:val="auto"/>
          <w:sz w:val="22"/>
          <w:szCs w:val="22"/>
        </w:rPr>
        <w:tab/>
      </w:r>
      <w:r w:rsidRPr="00D66016">
        <w:rPr>
          <w:rFonts w:ascii="Times New Roman" w:eastAsia="Arial Unicode MS" w:hAnsi="Times New Roman" w:cs="Times New Roman"/>
          <w:color w:val="auto"/>
          <w:sz w:val="22"/>
          <w:szCs w:val="22"/>
        </w:rPr>
        <w:tab/>
      </w:r>
      <w:r w:rsidRPr="00D66016">
        <w:rPr>
          <w:rFonts w:ascii="Times New Roman" w:eastAsia="Arial Unicode MS" w:hAnsi="Times New Roman" w:cs="Times New Roman"/>
          <w:color w:val="auto"/>
          <w:sz w:val="22"/>
          <w:szCs w:val="22"/>
        </w:rPr>
        <w:tab/>
      </w:r>
      <w:r w:rsidRPr="00D66016">
        <w:rPr>
          <w:rFonts w:ascii="Times New Roman" w:eastAsia="Arial Unicode MS" w:hAnsi="Times New Roman" w:cs="Times New Roman"/>
          <w:color w:val="auto"/>
          <w:sz w:val="22"/>
          <w:szCs w:val="22"/>
        </w:rPr>
        <w:tab/>
        <w:t>:</w:t>
      </w:r>
      <w:r w:rsidRPr="00D66016">
        <w:rPr>
          <w:rFonts w:ascii="Times New Roman" w:eastAsia="Arial Unicode MS" w:hAnsi="Times New Roman" w:cs="Times New Roman"/>
          <w:color w:val="auto"/>
          <w:sz w:val="22"/>
          <w:szCs w:val="22"/>
        </w:rPr>
        <w:tab/>
      </w:r>
      <w:r w:rsidRPr="00D66016">
        <w:rPr>
          <w:rFonts w:ascii="Times New Roman" w:eastAsia="Arial Unicode MS" w:hAnsi="Times New Roman" w:cs="Times New Roman"/>
          <w:color w:val="auto"/>
          <w:sz w:val="22"/>
          <w:szCs w:val="22"/>
        </w:rPr>
        <w:tab/>
      </w:r>
      <w:r w:rsidR="00352336" w:rsidRPr="00D66016">
        <w:rPr>
          <w:rFonts w:ascii="Times New Roman" w:eastAsia="Arial Unicode MS" w:hAnsi="Times New Roman" w:cs="Times New Roman"/>
          <w:color w:val="auto"/>
          <w:sz w:val="22"/>
          <w:szCs w:val="22"/>
        </w:rPr>
        <w:t>Lora IT.</w:t>
      </w:r>
    </w:p>
    <w:p w:rsidR="00D57167" w:rsidRPr="00D66016" w:rsidRDefault="003C5EC6" w:rsidP="002D56B2">
      <w:pPr>
        <w:pStyle w:val="ListParagraph"/>
        <w:ind w:firstLine="360"/>
        <w:rPr>
          <w:rFonts w:ascii="Times New Roman" w:eastAsia="Arial Unicode MS" w:hAnsi="Times New Roman" w:cs="Times New Roman"/>
          <w:color w:val="auto"/>
          <w:sz w:val="22"/>
          <w:szCs w:val="22"/>
        </w:rPr>
      </w:pPr>
      <w:r w:rsidRPr="00D66016">
        <w:rPr>
          <w:rFonts w:ascii="Times New Roman" w:eastAsia="Arial Unicode MS" w:hAnsi="Times New Roman" w:cs="Times New Roman"/>
          <w:color w:val="auto"/>
          <w:sz w:val="22"/>
          <w:szCs w:val="22"/>
        </w:rPr>
        <w:t>Testing Approach</w:t>
      </w:r>
      <w:r w:rsidRPr="00D66016">
        <w:rPr>
          <w:rFonts w:ascii="Times New Roman" w:eastAsia="Arial Unicode MS" w:hAnsi="Times New Roman" w:cs="Times New Roman"/>
          <w:color w:val="auto"/>
          <w:sz w:val="22"/>
          <w:szCs w:val="22"/>
        </w:rPr>
        <w:tab/>
      </w:r>
      <w:r w:rsidRPr="00D66016">
        <w:rPr>
          <w:rFonts w:ascii="Times New Roman" w:eastAsia="Arial Unicode MS" w:hAnsi="Times New Roman" w:cs="Times New Roman"/>
          <w:color w:val="auto"/>
          <w:sz w:val="22"/>
          <w:szCs w:val="22"/>
        </w:rPr>
        <w:tab/>
      </w:r>
      <w:r w:rsidRPr="00D66016">
        <w:rPr>
          <w:rFonts w:ascii="Times New Roman" w:eastAsia="Arial Unicode MS" w:hAnsi="Times New Roman" w:cs="Times New Roman"/>
          <w:color w:val="auto"/>
          <w:sz w:val="22"/>
          <w:szCs w:val="22"/>
        </w:rPr>
        <w:tab/>
        <w:t>:</w:t>
      </w:r>
      <w:r w:rsidRPr="00D66016">
        <w:rPr>
          <w:rFonts w:ascii="Times New Roman" w:eastAsia="Arial Unicode MS" w:hAnsi="Times New Roman" w:cs="Times New Roman"/>
          <w:color w:val="auto"/>
          <w:sz w:val="22"/>
          <w:szCs w:val="22"/>
        </w:rPr>
        <w:tab/>
      </w:r>
      <w:r w:rsidRPr="00D66016">
        <w:rPr>
          <w:rFonts w:ascii="Times New Roman" w:eastAsia="Arial Unicode MS" w:hAnsi="Times New Roman" w:cs="Times New Roman"/>
          <w:color w:val="auto"/>
          <w:sz w:val="22"/>
          <w:szCs w:val="22"/>
        </w:rPr>
        <w:tab/>
      </w:r>
      <w:r w:rsidR="00352336" w:rsidRPr="00D66016">
        <w:rPr>
          <w:rFonts w:ascii="Times New Roman" w:eastAsia="Arial Unicode MS" w:hAnsi="Times New Roman" w:cs="Times New Roman"/>
          <w:color w:val="auto"/>
          <w:sz w:val="22"/>
          <w:szCs w:val="22"/>
        </w:rPr>
        <w:t>Manual Testing and Database testing</w:t>
      </w:r>
    </w:p>
    <w:p w:rsidR="00D57167" w:rsidRPr="00D66016" w:rsidRDefault="003C5EC6" w:rsidP="002D56B2">
      <w:pPr>
        <w:pStyle w:val="ListParagraph"/>
        <w:ind w:firstLine="360"/>
        <w:rPr>
          <w:rFonts w:ascii="Times New Roman" w:eastAsia="Arial Unicode MS" w:hAnsi="Times New Roman" w:cs="Times New Roman"/>
          <w:color w:val="auto"/>
          <w:sz w:val="22"/>
          <w:szCs w:val="22"/>
        </w:rPr>
      </w:pPr>
      <w:r w:rsidRPr="00D66016">
        <w:rPr>
          <w:rFonts w:ascii="Times New Roman" w:eastAsia="Arial Unicode MS" w:hAnsi="Times New Roman" w:cs="Times New Roman"/>
          <w:color w:val="auto"/>
          <w:sz w:val="22"/>
          <w:szCs w:val="22"/>
        </w:rPr>
        <w:t>Duration</w:t>
      </w:r>
      <w:r w:rsidRPr="00D66016">
        <w:rPr>
          <w:rFonts w:ascii="Times New Roman" w:eastAsia="Arial Unicode MS" w:hAnsi="Times New Roman" w:cs="Times New Roman"/>
          <w:color w:val="auto"/>
          <w:sz w:val="22"/>
          <w:szCs w:val="22"/>
        </w:rPr>
        <w:tab/>
      </w:r>
      <w:r w:rsidRPr="00D66016">
        <w:rPr>
          <w:rFonts w:ascii="Times New Roman" w:eastAsia="Arial Unicode MS" w:hAnsi="Times New Roman" w:cs="Times New Roman"/>
          <w:color w:val="auto"/>
          <w:sz w:val="22"/>
          <w:szCs w:val="22"/>
        </w:rPr>
        <w:tab/>
      </w:r>
      <w:r w:rsidRPr="00D66016">
        <w:rPr>
          <w:rFonts w:ascii="Times New Roman" w:eastAsia="Arial Unicode MS" w:hAnsi="Times New Roman" w:cs="Times New Roman"/>
          <w:color w:val="auto"/>
          <w:sz w:val="22"/>
          <w:szCs w:val="22"/>
        </w:rPr>
        <w:tab/>
      </w:r>
      <w:r w:rsidRPr="00D66016">
        <w:rPr>
          <w:rFonts w:ascii="Times New Roman" w:eastAsia="Arial Unicode MS" w:hAnsi="Times New Roman" w:cs="Times New Roman"/>
          <w:color w:val="auto"/>
          <w:sz w:val="22"/>
          <w:szCs w:val="22"/>
        </w:rPr>
        <w:tab/>
      </w:r>
      <w:r w:rsidRPr="00D66016">
        <w:rPr>
          <w:rFonts w:ascii="Times New Roman" w:eastAsia="Arial Unicode MS" w:hAnsi="Times New Roman" w:cs="Times New Roman"/>
          <w:color w:val="auto"/>
          <w:sz w:val="22"/>
          <w:szCs w:val="22"/>
        </w:rPr>
        <w:tab/>
        <w:t>:</w:t>
      </w:r>
      <w:r w:rsidRPr="00D66016">
        <w:rPr>
          <w:rFonts w:ascii="Times New Roman" w:eastAsia="Arial Unicode MS" w:hAnsi="Times New Roman" w:cs="Times New Roman"/>
          <w:color w:val="auto"/>
          <w:sz w:val="22"/>
          <w:szCs w:val="22"/>
        </w:rPr>
        <w:tab/>
      </w:r>
      <w:r w:rsidRPr="00D66016">
        <w:rPr>
          <w:rFonts w:ascii="Times New Roman" w:eastAsia="Arial Unicode MS" w:hAnsi="Times New Roman" w:cs="Times New Roman"/>
          <w:color w:val="auto"/>
          <w:sz w:val="22"/>
          <w:szCs w:val="22"/>
        </w:rPr>
        <w:tab/>
      </w:r>
      <w:r w:rsidR="00827903" w:rsidRPr="00D66016">
        <w:rPr>
          <w:rFonts w:ascii="Times New Roman" w:hAnsi="Times New Roman" w:cs="Times New Roman"/>
          <w:color w:val="auto"/>
          <w:sz w:val="22"/>
          <w:szCs w:val="22"/>
        </w:rPr>
        <w:t>May -2014 to Feb-2016</w:t>
      </w:r>
    </w:p>
    <w:p w:rsidR="00D57167" w:rsidRPr="00D66016" w:rsidRDefault="00D57167" w:rsidP="002D56B2">
      <w:pPr>
        <w:pStyle w:val="ListParagraph"/>
        <w:ind w:firstLine="360"/>
        <w:rPr>
          <w:rFonts w:ascii="Times New Roman" w:eastAsia="Arial Unicode MS" w:hAnsi="Times New Roman" w:cs="Times New Roman"/>
          <w:color w:val="auto"/>
          <w:sz w:val="22"/>
          <w:szCs w:val="22"/>
        </w:rPr>
      </w:pPr>
      <w:r w:rsidRPr="00D66016">
        <w:rPr>
          <w:rFonts w:ascii="Times New Roman" w:eastAsia="Arial Unicode MS" w:hAnsi="Times New Roman" w:cs="Times New Roman"/>
          <w:color w:val="auto"/>
          <w:sz w:val="22"/>
          <w:szCs w:val="22"/>
        </w:rPr>
        <w:t xml:space="preserve">Team </w:t>
      </w:r>
      <w:r w:rsidR="003C5EC6" w:rsidRPr="00D66016">
        <w:rPr>
          <w:rFonts w:ascii="Times New Roman" w:eastAsia="Arial Unicode MS" w:hAnsi="Times New Roman" w:cs="Times New Roman"/>
          <w:color w:val="auto"/>
          <w:sz w:val="22"/>
          <w:szCs w:val="22"/>
        </w:rPr>
        <w:t>Size</w:t>
      </w:r>
      <w:r w:rsidR="003C5EC6" w:rsidRPr="00D66016">
        <w:rPr>
          <w:rFonts w:ascii="Times New Roman" w:eastAsia="Arial Unicode MS" w:hAnsi="Times New Roman" w:cs="Times New Roman"/>
          <w:color w:val="auto"/>
          <w:sz w:val="22"/>
          <w:szCs w:val="22"/>
        </w:rPr>
        <w:tab/>
      </w:r>
      <w:r w:rsidR="003C5EC6" w:rsidRPr="00D66016">
        <w:rPr>
          <w:rFonts w:ascii="Times New Roman" w:eastAsia="Arial Unicode MS" w:hAnsi="Times New Roman" w:cs="Times New Roman"/>
          <w:color w:val="auto"/>
          <w:sz w:val="22"/>
          <w:szCs w:val="22"/>
        </w:rPr>
        <w:tab/>
      </w:r>
      <w:r w:rsidR="003C5EC6" w:rsidRPr="00D66016">
        <w:rPr>
          <w:rFonts w:ascii="Times New Roman" w:eastAsia="Arial Unicode MS" w:hAnsi="Times New Roman" w:cs="Times New Roman"/>
          <w:color w:val="auto"/>
          <w:sz w:val="22"/>
          <w:szCs w:val="22"/>
        </w:rPr>
        <w:tab/>
      </w:r>
      <w:r w:rsidR="003C5EC6" w:rsidRPr="00D66016">
        <w:rPr>
          <w:rFonts w:ascii="Times New Roman" w:eastAsia="Arial Unicode MS" w:hAnsi="Times New Roman" w:cs="Times New Roman"/>
          <w:color w:val="auto"/>
          <w:sz w:val="22"/>
          <w:szCs w:val="22"/>
        </w:rPr>
        <w:tab/>
      </w:r>
      <w:r w:rsidR="003C5EC6" w:rsidRPr="00D66016">
        <w:rPr>
          <w:rFonts w:ascii="Times New Roman" w:eastAsia="Arial Unicode MS" w:hAnsi="Times New Roman" w:cs="Times New Roman"/>
          <w:color w:val="auto"/>
          <w:sz w:val="22"/>
          <w:szCs w:val="22"/>
        </w:rPr>
        <w:tab/>
        <w:t>:</w:t>
      </w:r>
      <w:r w:rsidR="003C5EC6" w:rsidRPr="00D66016">
        <w:rPr>
          <w:rFonts w:ascii="Times New Roman" w:eastAsia="Arial Unicode MS" w:hAnsi="Times New Roman" w:cs="Times New Roman"/>
          <w:color w:val="auto"/>
          <w:sz w:val="22"/>
          <w:szCs w:val="22"/>
        </w:rPr>
        <w:tab/>
      </w:r>
      <w:r w:rsidR="003C5EC6" w:rsidRPr="00D66016">
        <w:rPr>
          <w:rFonts w:ascii="Times New Roman" w:eastAsia="Arial Unicode MS" w:hAnsi="Times New Roman" w:cs="Times New Roman"/>
          <w:color w:val="auto"/>
          <w:sz w:val="22"/>
          <w:szCs w:val="22"/>
        </w:rPr>
        <w:tab/>
      </w:r>
      <w:r w:rsidRPr="00D66016">
        <w:rPr>
          <w:rFonts w:ascii="Times New Roman" w:eastAsia="Arial Unicode MS" w:hAnsi="Times New Roman" w:cs="Times New Roman"/>
          <w:color w:val="auto"/>
          <w:sz w:val="22"/>
          <w:szCs w:val="22"/>
        </w:rPr>
        <w:t xml:space="preserve">4 </w:t>
      </w:r>
    </w:p>
    <w:p w:rsidR="00A30F76" w:rsidRPr="00365BAB" w:rsidRDefault="003C5EC6" w:rsidP="00365BAB">
      <w:pPr>
        <w:pStyle w:val="ListParagraph"/>
        <w:ind w:firstLine="360"/>
        <w:rPr>
          <w:rFonts w:ascii="Times New Roman" w:eastAsia="Arial Unicode MS" w:hAnsi="Times New Roman" w:cs="Times New Roman"/>
          <w:color w:val="auto"/>
          <w:sz w:val="22"/>
          <w:szCs w:val="22"/>
        </w:rPr>
      </w:pPr>
      <w:r w:rsidRPr="00D66016">
        <w:rPr>
          <w:rFonts w:ascii="Times New Roman" w:eastAsia="Arial Unicode MS" w:hAnsi="Times New Roman" w:cs="Times New Roman"/>
          <w:color w:val="auto"/>
          <w:sz w:val="22"/>
          <w:szCs w:val="22"/>
        </w:rPr>
        <w:t>Role</w:t>
      </w:r>
      <w:r w:rsidRPr="00D66016">
        <w:rPr>
          <w:rFonts w:ascii="Times New Roman" w:eastAsia="Arial Unicode MS" w:hAnsi="Times New Roman" w:cs="Times New Roman"/>
          <w:color w:val="auto"/>
          <w:sz w:val="22"/>
          <w:szCs w:val="22"/>
        </w:rPr>
        <w:tab/>
      </w:r>
      <w:r w:rsidRPr="00D66016">
        <w:rPr>
          <w:rFonts w:ascii="Times New Roman" w:eastAsia="Arial Unicode MS" w:hAnsi="Times New Roman" w:cs="Times New Roman"/>
          <w:color w:val="auto"/>
          <w:sz w:val="22"/>
          <w:szCs w:val="22"/>
        </w:rPr>
        <w:tab/>
      </w:r>
      <w:r w:rsidRPr="00D66016">
        <w:rPr>
          <w:rFonts w:ascii="Times New Roman" w:eastAsia="Arial Unicode MS" w:hAnsi="Times New Roman" w:cs="Times New Roman"/>
          <w:color w:val="auto"/>
          <w:sz w:val="22"/>
          <w:szCs w:val="22"/>
        </w:rPr>
        <w:tab/>
      </w:r>
      <w:r w:rsidRPr="00D66016">
        <w:rPr>
          <w:rFonts w:ascii="Times New Roman" w:eastAsia="Arial Unicode MS" w:hAnsi="Times New Roman" w:cs="Times New Roman"/>
          <w:color w:val="auto"/>
          <w:sz w:val="22"/>
          <w:szCs w:val="22"/>
        </w:rPr>
        <w:tab/>
      </w:r>
      <w:r w:rsidRPr="00D66016">
        <w:rPr>
          <w:rFonts w:ascii="Times New Roman" w:eastAsia="Arial Unicode MS" w:hAnsi="Times New Roman" w:cs="Times New Roman"/>
          <w:color w:val="auto"/>
          <w:sz w:val="22"/>
          <w:szCs w:val="22"/>
        </w:rPr>
        <w:tab/>
      </w:r>
      <w:r w:rsidRPr="00D66016">
        <w:rPr>
          <w:rFonts w:ascii="Times New Roman" w:eastAsia="Arial Unicode MS" w:hAnsi="Times New Roman" w:cs="Times New Roman"/>
          <w:color w:val="auto"/>
          <w:sz w:val="22"/>
          <w:szCs w:val="22"/>
        </w:rPr>
        <w:tab/>
        <w:t>:</w:t>
      </w:r>
      <w:r w:rsidRPr="00D66016">
        <w:rPr>
          <w:rFonts w:ascii="Times New Roman" w:eastAsia="Arial Unicode MS" w:hAnsi="Times New Roman" w:cs="Times New Roman"/>
          <w:color w:val="auto"/>
          <w:sz w:val="22"/>
          <w:szCs w:val="22"/>
        </w:rPr>
        <w:tab/>
      </w:r>
      <w:r w:rsidRPr="00D66016">
        <w:rPr>
          <w:rFonts w:ascii="Times New Roman" w:eastAsia="Arial Unicode MS" w:hAnsi="Times New Roman" w:cs="Times New Roman"/>
          <w:color w:val="auto"/>
          <w:sz w:val="22"/>
          <w:szCs w:val="22"/>
        </w:rPr>
        <w:tab/>
      </w:r>
      <w:r w:rsidR="00D57167" w:rsidRPr="00D66016">
        <w:rPr>
          <w:rFonts w:ascii="Times New Roman" w:eastAsia="Arial Unicode MS" w:hAnsi="Times New Roman" w:cs="Times New Roman"/>
          <w:color w:val="auto"/>
          <w:sz w:val="22"/>
          <w:szCs w:val="22"/>
        </w:rPr>
        <w:t>Test Associate</w:t>
      </w:r>
    </w:p>
    <w:p w:rsidR="00B7242B" w:rsidRPr="00D66016" w:rsidRDefault="00B7242B" w:rsidP="00CD5340">
      <w:pPr>
        <w:rPr>
          <w:rFonts w:ascii="Times New Roman" w:eastAsia="Arial Unicode MS" w:hAnsi="Times New Roman" w:cs="Times New Roman"/>
          <w:color w:val="auto"/>
          <w:sz w:val="22"/>
          <w:szCs w:val="22"/>
        </w:rPr>
      </w:pPr>
    </w:p>
    <w:p w:rsidR="00947CA6" w:rsidRPr="00D66016" w:rsidRDefault="00D57167" w:rsidP="006F1BCD">
      <w:pPr>
        <w:pStyle w:val="ListParagraph"/>
        <w:jc w:val="both"/>
        <w:rPr>
          <w:rFonts w:ascii="Times New Roman" w:eastAsia="Arial Unicode MS" w:hAnsi="Times New Roman" w:cs="Times New Roman"/>
          <w:color w:val="auto"/>
          <w:sz w:val="22"/>
          <w:szCs w:val="22"/>
        </w:rPr>
      </w:pPr>
      <w:r w:rsidRPr="00D66016">
        <w:rPr>
          <w:rFonts w:ascii="Times New Roman" w:eastAsia="Arial Unicode MS" w:hAnsi="Times New Roman" w:cs="Times New Roman"/>
          <w:b/>
          <w:color w:val="auto"/>
          <w:sz w:val="22"/>
          <w:szCs w:val="22"/>
        </w:rPr>
        <w:t>Description:</w:t>
      </w:r>
      <w:r w:rsidR="006F1BCD" w:rsidRPr="00D66016">
        <w:rPr>
          <w:rFonts w:ascii="Times New Roman" w:eastAsia="Arial Unicode MS" w:hAnsi="Times New Roman" w:cs="Times New Roman"/>
          <w:b/>
          <w:color w:val="auto"/>
          <w:sz w:val="22"/>
          <w:szCs w:val="22"/>
        </w:rPr>
        <w:t xml:space="preserve"> </w:t>
      </w:r>
      <w:r w:rsidRPr="00D66016">
        <w:rPr>
          <w:rFonts w:ascii="Times New Roman" w:eastAsia="Arial Unicode MS" w:hAnsi="Times New Roman" w:cs="Times New Roman"/>
          <w:color w:val="auto"/>
          <w:sz w:val="22"/>
          <w:szCs w:val="22"/>
        </w:rPr>
        <w:t xml:space="preserve">Profile Companion is a web-based human resource management software solution that helps HR admin in managing employee records. It is integrated with various modules such as payroll, recruitment, Time sheet management, benefits, and project management, hence making it a comprehensive HR </w:t>
      </w:r>
      <w:r w:rsidR="00B82809" w:rsidRPr="00D66016">
        <w:rPr>
          <w:rFonts w:ascii="Times New Roman" w:eastAsia="Arial Unicode MS" w:hAnsi="Times New Roman" w:cs="Times New Roman"/>
          <w:color w:val="auto"/>
          <w:sz w:val="22"/>
          <w:szCs w:val="22"/>
        </w:rPr>
        <w:t>solution. The</w:t>
      </w:r>
      <w:r w:rsidRPr="00D66016">
        <w:rPr>
          <w:rFonts w:ascii="Times New Roman" w:eastAsia="Arial Unicode MS" w:hAnsi="Times New Roman" w:cs="Times New Roman"/>
          <w:color w:val="auto"/>
          <w:sz w:val="22"/>
          <w:szCs w:val="22"/>
        </w:rPr>
        <w:t xml:space="preserve"> solution is built-in with intuitive dashboard and advanced analytics that helps the management take authoritative decisions at different stages of HR cycle. This solution is suitable to businesses of all sizes, from small scale to large scale. Profile Companion helps management build a successful culture in enforcing employee satisfaction by providing the feasibility to access their own profiles and </w:t>
      </w:r>
      <w:r w:rsidR="00B82809" w:rsidRPr="00D66016">
        <w:rPr>
          <w:rFonts w:ascii="Times New Roman" w:eastAsia="Arial Unicode MS" w:hAnsi="Times New Roman" w:cs="Times New Roman"/>
          <w:color w:val="auto"/>
          <w:sz w:val="22"/>
          <w:szCs w:val="22"/>
        </w:rPr>
        <w:t xml:space="preserve">modify the data. It empowers HR </w:t>
      </w:r>
      <w:r w:rsidR="00060847" w:rsidRPr="00D66016">
        <w:rPr>
          <w:rFonts w:ascii="Times New Roman" w:eastAsia="Arial Unicode MS" w:hAnsi="Times New Roman" w:cs="Times New Roman"/>
          <w:color w:val="auto"/>
          <w:sz w:val="22"/>
          <w:szCs w:val="22"/>
        </w:rPr>
        <w:t>Administrator</w:t>
      </w:r>
      <w:r w:rsidRPr="00D66016">
        <w:rPr>
          <w:rFonts w:ascii="Times New Roman" w:eastAsia="Arial Unicode MS" w:hAnsi="Times New Roman" w:cs="Times New Roman"/>
          <w:color w:val="auto"/>
          <w:sz w:val="22"/>
          <w:szCs w:val="22"/>
        </w:rPr>
        <w:t xml:space="preserve"> to configure approval workflows that processes employee requests to their appropriate managers quickly and follows up with email notifications time-to-time.</w:t>
      </w:r>
    </w:p>
    <w:p w:rsidR="00C24B4E" w:rsidRPr="00D66016" w:rsidRDefault="00C24B4E" w:rsidP="00C24B4E">
      <w:pPr>
        <w:pStyle w:val="ListParagraph"/>
        <w:jc w:val="both"/>
        <w:rPr>
          <w:rFonts w:ascii="Times New Roman" w:eastAsia="Arial Unicode MS" w:hAnsi="Times New Roman" w:cs="Times New Roman"/>
          <w:color w:val="auto"/>
          <w:sz w:val="22"/>
          <w:szCs w:val="22"/>
        </w:rPr>
      </w:pPr>
    </w:p>
    <w:p w:rsidR="00557BBE" w:rsidRPr="00557BBE" w:rsidRDefault="00D57167" w:rsidP="001E1FE7">
      <w:pPr>
        <w:rPr>
          <w:rFonts w:ascii="Times New Roman" w:eastAsia="Arial Unicode MS" w:hAnsi="Times New Roman" w:cs="Times New Roman"/>
          <w:b/>
          <w:color w:val="auto"/>
          <w:sz w:val="22"/>
          <w:szCs w:val="22"/>
        </w:rPr>
      </w:pPr>
      <w:r w:rsidRPr="00D66016">
        <w:rPr>
          <w:rFonts w:ascii="Times New Roman" w:eastAsia="Arial Unicode MS" w:hAnsi="Times New Roman" w:cs="Times New Roman"/>
          <w:b/>
          <w:color w:val="auto"/>
          <w:sz w:val="22"/>
          <w:szCs w:val="22"/>
        </w:rPr>
        <w:t xml:space="preserve">   </w:t>
      </w:r>
      <w:r w:rsidR="00060847" w:rsidRPr="00D66016">
        <w:rPr>
          <w:rFonts w:ascii="Times New Roman" w:eastAsia="Arial Unicode MS" w:hAnsi="Times New Roman" w:cs="Times New Roman"/>
          <w:b/>
          <w:color w:val="auto"/>
          <w:sz w:val="22"/>
          <w:szCs w:val="22"/>
        </w:rPr>
        <w:t xml:space="preserve">          </w:t>
      </w:r>
      <w:r w:rsidRPr="00D66016">
        <w:rPr>
          <w:rFonts w:ascii="Times New Roman" w:eastAsia="Arial Unicode MS" w:hAnsi="Times New Roman" w:cs="Times New Roman"/>
          <w:b/>
          <w:color w:val="auto"/>
          <w:sz w:val="22"/>
          <w:szCs w:val="22"/>
        </w:rPr>
        <w:t>Responsibilities:</w:t>
      </w:r>
    </w:p>
    <w:p w:rsidR="00C01B3A" w:rsidRPr="00D66016" w:rsidRDefault="00C01B3A" w:rsidP="006F1BCD">
      <w:pPr>
        <w:pStyle w:val="ListParagraph"/>
        <w:numPr>
          <w:ilvl w:val="0"/>
          <w:numId w:val="42"/>
        </w:numPr>
        <w:rPr>
          <w:rFonts w:ascii="Times New Roman" w:eastAsia="Arial Unicode MS" w:hAnsi="Times New Roman" w:cs="Times New Roman"/>
          <w:color w:val="auto"/>
          <w:sz w:val="22"/>
          <w:szCs w:val="22"/>
        </w:rPr>
      </w:pPr>
      <w:r w:rsidRPr="00D66016">
        <w:rPr>
          <w:rFonts w:ascii="Times New Roman" w:eastAsia="Arial Unicode MS" w:hAnsi="Times New Roman" w:cs="Times New Roman"/>
          <w:color w:val="auto"/>
          <w:sz w:val="22"/>
          <w:szCs w:val="22"/>
        </w:rPr>
        <w:t>Understanding the requirements.</w:t>
      </w:r>
    </w:p>
    <w:p w:rsidR="00C01B3A" w:rsidRPr="00D66016" w:rsidRDefault="00C01B3A" w:rsidP="006F1BCD">
      <w:pPr>
        <w:pStyle w:val="ListParagraph"/>
        <w:numPr>
          <w:ilvl w:val="0"/>
          <w:numId w:val="42"/>
        </w:numPr>
        <w:rPr>
          <w:rFonts w:ascii="Times New Roman" w:eastAsia="Arial Unicode MS" w:hAnsi="Times New Roman" w:cs="Times New Roman"/>
          <w:color w:val="auto"/>
          <w:sz w:val="22"/>
          <w:szCs w:val="22"/>
        </w:rPr>
      </w:pPr>
      <w:r w:rsidRPr="00D66016">
        <w:rPr>
          <w:rFonts w:ascii="Times New Roman" w:eastAsia="Arial Unicode MS" w:hAnsi="Times New Roman" w:cs="Times New Roman"/>
          <w:color w:val="auto"/>
          <w:sz w:val="22"/>
          <w:szCs w:val="22"/>
        </w:rPr>
        <w:t>Involved in writing and executing Test Cases.</w:t>
      </w:r>
    </w:p>
    <w:p w:rsidR="00C01B3A" w:rsidRPr="00D66016" w:rsidRDefault="00C01B3A" w:rsidP="006F1BCD">
      <w:pPr>
        <w:pStyle w:val="ListParagraph"/>
        <w:numPr>
          <w:ilvl w:val="0"/>
          <w:numId w:val="42"/>
        </w:numPr>
        <w:rPr>
          <w:rFonts w:ascii="Times New Roman" w:eastAsia="Arial Unicode MS" w:hAnsi="Times New Roman" w:cs="Times New Roman"/>
          <w:color w:val="auto"/>
          <w:sz w:val="22"/>
          <w:szCs w:val="22"/>
        </w:rPr>
      </w:pPr>
      <w:r w:rsidRPr="00D66016">
        <w:rPr>
          <w:rFonts w:ascii="Times New Roman" w:eastAsia="Arial Unicode MS" w:hAnsi="Times New Roman" w:cs="Times New Roman"/>
          <w:color w:val="auto"/>
          <w:sz w:val="22"/>
          <w:szCs w:val="22"/>
        </w:rPr>
        <w:t>Involved in preparing test data based on the scenarios.</w:t>
      </w:r>
    </w:p>
    <w:p w:rsidR="00C01B3A" w:rsidRPr="00D66016" w:rsidRDefault="00C01B3A" w:rsidP="006F1BCD">
      <w:pPr>
        <w:pStyle w:val="ListParagraph"/>
        <w:numPr>
          <w:ilvl w:val="0"/>
          <w:numId w:val="42"/>
        </w:numPr>
        <w:rPr>
          <w:rFonts w:ascii="Times New Roman" w:eastAsia="Arial Unicode MS" w:hAnsi="Times New Roman" w:cs="Times New Roman"/>
          <w:color w:val="auto"/>
          <w:sz w:val="22"/>
          <w:szCs w:val="22"/>
        </w:rPr>
      </w:pPr>
      <w:r w:rsidRPr="00D66016">
        <w:rPr>
          <w:rFonts w:ascii="Times New Roman" w:eastAsia="Arial Unicode MS" w:hAnsi="Times New Roman" w:cs="Times New Roman"/>
          <w:color w:val="auto"/>
          <w:sz w:val="22"/>
          <w:szCs w:val="22"/>
        </w:rPr>
        <w:t>Involved in Smoke, GUI, System and Regression Testing.</w:t>
      </w:r>
    </w:p>
    <w:p w:rsidR="00C01B3A" w:rsidRPr="00D66016" w:rsidRDefault="00C01B3A" w:rsidP="006F1BCD">
      <w:pPr>
        <w:pStyle w:val="ListParagraph"/>
        <w:numPr>
          <w:ilvl w:val="0"/>
          <w:numId w:val="42"/>
        </w:numPr>
        <w:rPr>
          <w:rFonts w:ascii="Times New Roman" w:eastAsia="Arial Unicode MS" w:hAnsi="Times New Roman" w:cs="Times New Roman"/>
          <w:color w:val="auto"/>
          <w:sz w:val="22"/>
          <w:szCs w:val="22"/>
        </w:rPr>
      </w:pPr>
      <w:r w:rsidRPr="00D66016">
        <w:rPr>
          <w:rFonts w:ascii="Times New Roman" w:eastAsia="Arial Unicode MS" w:hAnsi="Times New Roman" w:cs="Times New Roman"/>
          <w:color w:val="auto"/>
          <w:sz w:val="22"/>
          <w:szCs w:val="22"/>
        </w:rPr>
        <w:t>Logged and tracked defects using Bugzilla.</w:t>
      </w:r>
    </w:p>
    <w:p w:rsidR="00C01B3A" w:rsidRPr="00D66016" w:rsidRDefault="00C01B3A" w:rsidP="006F1BCD">
      <w:pPr>
        <w:pStyle w:val="ListParagraph"/>
        <w:numPr>
          <w:ilvl w:val="0"/>
          <w:numId w:val="42"/>
        </w:numPr>
        <w:rPr>
          <w:rFonts w:ascii="Times New Roman" w:eastAsia="Arial Unicode MS" w:hAnsi="Times New Roman" w:cs="Times New Roman"/>
          <w:color w:val="auto"/>
          <w:sz w:val="22"/>
          <w:szCs w:val="22"/>
        </w:rPr>
      </w:pPr>
      <w:r w:rsidRPr="00D66016">
        <w:rPr>
          <w:rFonts w:ascii="Times New Roman" w:eastAsia="Arial Unicode MS" w:hAnsi="Times New Roman" w:cs="Times New Roman"/>
          <w:color w:val="auto"/>
          <w:sz w:val="22"/>
          <w:szCs w:val="22"/>
        </w:rPr>
        <w:t>Prepared Test reports based on different stages of Testing.</w:t>
      </w:r>
    </w:p>
    <w:p w:rsidR="00C01B3A" w:rsidRDefault="00C01B3A" w:rsidP="006F1BCD">
      <w:pPr>
        <w:pStyle w:val="ListParagraph"/>
        <w:numPr>
          <w:ilvl w:val="0"/>
          <w:numId w:val="42"/>
        </w:numPr>
        <w:rPr>
          <w:rFonts w:ascii="Times New Roman" w:eastAsia="Arial Unicode MS" w:hAnsi="Times New Roman" w:cs="Times New Roman"/>
          <w:color w:val="auto"/>
          <w:sz w:val="22"/>
          <w:szCs w:val="22"/>
        </w:rPr>
      </w:pPr>
      <w:r w:rsidRPr="00D66016">
        <w:rPr>
          <w:rFonts w:ascii="Times New Roman" w:eastAsia="Arial Unicode MS" w:hAnsi="Times New Roman" w:cs="Times New Roman"/>
          <w:color w:val="auto"/>
          <w:sz w:val="22"/>
          <w:szCs w:val="22"/>
        </w:rPr>
        <w:t>Attending Client Calls and preparing minutes of meeting.</w:t>
      </w:r>
    </w:p>
    <w:p w:rsidR="00C01B3A" w:rsidRPr="002B40B4" w:rsidRDefault="00C01B3A" w:rsidP="00C01B3A">
      <w:pPr>
        <w:rPr>
          <w:rFonts w:ascii="Times New Roman" w:eastAsia="Arial Unicode MS" w:hAnsi="Times New Roman" w:cs="Times New Roman"/>
          <w:color w:val="auto"/>
        </w:rPr>
      </w:pPr>
    </w:p>
    <w:p w:rsidR="007B195E" w:rsidRPr="002B40B4" w:rsidRDefault="006B05F9" w:rsidP="001E1FE7">
      <w:pPr>
        <w:shd w:val="clear" w:color="auto" w:fill="C0C0C0"/>
        <w:tabs>
          <w:tab w:val="num" w:pos="0"/>
        </w:tabs>
        <w:rPr>
          <w:rFonts w:ascii="Times New Roman" w:eastAsia="Arial Unicode MS" w:hAnsi="Times New Roman" w:cs="Times New Roman"/>
          <w:b/>
          <w:smallCaps/>
          <w:color w:val="auto"/>
        </w:rPr>
      </w:pPr>
      <w:r w:rsidRPr="002B40B4">
        <w:rPr>
          <w:rFonts w:ascii="Times New Roman" w:eastAsia="Arial Unicode MS" w:hAnsi="Times New Roman" w:cs="Times New Roman"/>
          <w:b/>
          <w:smallCaps/>
          <w:color w:val="auto"/>
        </w:rPr>
        <w:t xml:space="preserve">ACADEMIC </w:t>
      </w:r>
      <w:r w:rsidR="002B40B4" w:rsidRPr="002B40B4">
        <w:rPr>
          <w:rFonts w:ascii="Times New Roman" w:eastAsia="Arial Unicode MS" w:hAnsi="Times New Roman" w:cs="Times New Roman"/>
          <w:b/>
          <w:smallCaps/>
          <w:color w:val="auto"/>
        </w:rPr>
        <w:t xml:space="preserve"> </w:t>
      </w:r>
      <w:r w:rsidR="002B40B4">
        <w:rPr>
          <w:rFonts w:ascii="Times New Roman" w:eastAsia="Arial Unicode MS" w:hAnsi="Times New Roman" w:cs="Times New Roman"/>
          <w:b/>
          <w:smallCaps/>
          <w:color w:val="auto"/>
        </w:rPr>
        <w:t xml:space="preserve"> </w:t>
      </w:r>
      <w:r w:rsidRPr="002B40B4">
        <w:rPr>
          <w:rFonts w:ascii="Times New Roman" w:eastAsia="Arial Unicode MS" w:hAnsi="Times New Roman" w:cs="Times New Roman"/>
          <w:b/>
          <w:smallCaps/>
          <w:color w:val="auto"/>
        </w:rPr>
        <w:t>Q</w:t>
      </w:r>
      <w:r w:rsidR="002B40B4" w:rsidRPr="002B40B4">
        <w:rPr>
          <w:rFonts w:ascii="Times New Roman" w:eastAsia="Arial Unicode MS" w:hAnsi="Times New Roman" w:cs="Times New Roman"/>
          <w:b/>
          <w:smallCaps/>
          <w:color w:val="auto"/>
        </w:rPr>
        <w:t>UALIFICATION</w:t>
      </w:r>
      <w:r w:rsidR="007B195E" w:rsidRPr="002B40B4">
        <w:rPr>
          <w:rFonts w:ascii="Times New Roman" w:eastAsia="Arial Unicode MS" w:hAnsi="Times New Roman" w:cs="Times New Roman"/>
          <w:b/>
          <w:smallCaps/>
          <w:color w:val="auto"/>
        </w:rPr>
        <w:t xml:space="preserve">: </w:t>
      </w:r>
    </w:p>
    <w:p w:rsidR="007B195E" w:rsidRPr="00D66016" w:rsidRDefault="007B195E" w:rsidP="001E1FE7">
      <w:pPr>
        <w:rPr>
          <w:rFonts w:ascii="Times New Roman" w:eastAsia="Arial Unicode MS" w:hAnsi="Times New Roman" w:cs="Times New Roman"/>
          <w:b/>
          <w:color w:val="auto"/>
          <w:sz w:val="22"/>
          <w:szCs w:val="22"/>
        </w:rPr>
      </w:pPr>
    </w:p>
    <w:p w:rsidR="007B195E" w:rsidRPr="00365BAB" w:rsidRDefault="007B195E" w:rsidP="00365BAB">
      <w:pPr>
        <w:ind w:left="360" w:firstLine="360"/>
        <w:rPr>
          <w:rFonts w:ascii="Times New Roman" w:eastAsia="Arial Unicode MS" w:hAnsi="Times New Roman" w:cs="Times New Roman"/>
          <w:color w:val="auto"/>
          <w:sz w:val="22"/>
          <w:szCs w:val="22"/>
        </w:rPr>
      </w:pPr>
      <w:r w:rsidRPr="00D66016">
        <w:rPr>
          <w:rFonts w:ascii="Times New Roman" w:eastAsia="Arial Unicode MS" w:hAnsi="Times New Roman" w:cs="Times New Roman"/>
          <w:b/>
          <w:color w:val="auto"/>
          <w:sz w:val="22"/>
          <w:szCs w:val="22"/>
        </w:rPr>
        <w:t>B.</w:t>
      </w:r>
      <w:r w:rsidR="00755C78" w:rsidRPr="00D66016">
        <w:rPr>
          <w:rFonts w:ascii="Times New Roman" w:eastAsia="Arial Unicode MS" w:hAnsi="Times New Roman" w:cs="Times New Roman"/>
          <w:b/>
          <w:color w:val="auto"/>
          <w:sz w:val="22"/>
          <w:szCs w:val="22"/>
        </w:rPr>
        <w:t>T</w:t>
      </w:r>
      <w:r w:rsidRPr="00D66016">
        <w:rPr>
          <w:rFonts w:ascii="Times New Roman" w:eastAsia="Arial Unicode MS" w:hAnsi="Times New Roman" w:cs="Times New Roman"/>
          <w:b/>
          <w:color w:val="auto"/>
          <w:sz w:val="22"/>
          <w:szCs w:val="22"/>
        </w:rPr>
        <w:t>ech</w:t>
      </w:r>
      <w:r w:rsidRPr="00D66016">
        <w:rPr>
          <w:rFonts w:ascii="Times New Roman" w:eastAsia="Arial Unicode MS" w:hAnsi="Times New Roman" w:cs="Times New Roman"/>
          <w:color w:val="auto"/>
          <w:sz w:val="22"/>
          <w:szCs w:val="22"/>
        </w:rPr>
        <w:t xml:space="preserve"> from </w:t>
      </w:r>
      <w:r w:rsidRPr="00D66016">
        <w:rPr>
          <w:rFonts w:ascii="Times New Roman" w:eastAsia="Arial Unicode MS" w:hAnsi="Times New Roman" w:cs="Times New Roman"/>
          <w:b/>
          <w:color w:val="auto"/>
          <w:sz w:val="22"/>
          <w:szCs w:val="22"/>
        </w:rPr>
        <w:t>Uttar Pradesh Technical University</w:t>
      </w:r>
      <w:r w:rsidRPr="00D66016">
        <w:rPr>
          <w:rFonts w:ascii="Times New Roman" w:eastAsia="Arial Unicode MS" w:hAnsi="Times New Roman" w:cs="Times New Roman"/>
          <w:color w:val="auto"/>
          <w:sz w:val="22"/>
          <w:szCs w:val="22"/>
        </w:rPr>
        <w:t xml:space="preserve"> in 2013 with First Division</w:t>
      </w:r>
    </w:p>
    <w:p w:rsidR="00FA6BC3" w:rsidRPr="002B40B4" w:rsidRDefault="00FA6BC3" w:rsidP="00060847">
      <w:pPr>
        <w:shd w:val="clear" w:color="auto" w:fill="C0C0C0"/>
        <w:rPr>
          <w:rFonts w:ascii="Times New Roman" w:eastAsia="Arial Unicode MS" w:hAnsi="Times New Roman" w:cs="Times New Roman"/>
          <w:b/>
          <w:smallCaps/>
          <w:color w:val="auto"/>
        </w:rPr>
      </w:pPr>
      <w:r w:rsidRPr="002B40B4">
        <w:rPr>
          <w:rFonts w:ascii="Times New Roman" w:eastAsia="Arial Unicode MS" w:hAnsi="Times New Roman" w:cs="Times New Roman"/>
          <w:b/>
          <w:smallCaps/>
          <w:color w:val="auto"/>
        </w:rPr>
        <w:lastRenderedPageBreak/>
        <w:t>CERTIFICATIONS:</w:t>
      </w:r>
    </w:p>
    <w:p w:rsidR="00FA6BC3" w:rsidRPr="00D57167" w:rsidRDefault="00FA6BC3" w:rsidP="001E1FE7">
      <w:pPr>
        <w:rPr>
          <w:rFonts w:ascii="Times New Roman" w:eastAsia="Arial Unicode MS" w:hAnsi="Times New Roman" w:cs="Times New Roman"/>
          <w:color w:val="auto"/>
          <w:sz w:val="20"/>
          <w:szCs w:val="20"/>
        </w:rPr>
      </w:pPr>
    </w:p>
    <w:p w:rsidR="00CD5340" w:rsidRPr="002B40B4" w:rsidRDefault="00CD5340" w:rsidP="001E1FE7">
      <w:pPr>
        <w:pStyle w:val="ListParagraph"/>
        <w:numPr>
          <w:ilvl w:val="0"/>
          <w:numId w:val="38"/>
        </w:numPr>
        <w:spacing w:line="276" w:lineRule="auto"/>
        <w:rPr>
          <w:rFonts w:ascii="Times New Roman" w:eastAsia="Arial Unicode MS" w:hAnsi="Times New Roman" w:cs="Times New Roman"/>
          <w:color w:val="auto"/>
          <w:sz w:val="22"/>
          <w:szCs w:val="22"/>
        </w:rPr>
      </w:pPr>
      <w:r w:rsidRPr="002B40B4">
        <w:rPr>
          <w:rFonts w:ascii="Times New Roman" w:eastAsia="Arial Unicode MS" w:hAnsi="Times New Roman" w:cs="Times New Roman"/>
          <w:color w:val="auto"/>
          <w:sz w:val="22"/>
          <w:szCs w:val="22"/>
        </w:rPr>
        <w:t>ISTQB Foundation</w:t>
      </w:r>
      <w:r w:rsidR="00B82809" w:rsidRPr="002B40B4">
        <w:rPr>
          <w:rFonts w:ascii="Times New Roman" w:eastAsia="Arial Unicode MS" w:hAnsi="Times New Roman" w:cs="Times New Roman"/>
          <w:color w:val="auto"/>
          <w:sz w:val="22"/>
          <w:szCs w:val="22"/>
        </w:rPr>
        <w:t xml:space="preserve"> Level Certification from ITB</w:t>
      </w:r>
      <w:r w:rsidR="00053A90" w:rsidRPr="002B40B4">
        <w:rPr>
          <w:rFonts w:ascii="Times New Roman" w:eastAsia="Arial Unicode MS" w:hAnsi="Times New Roman" w:cs="Times New Roman"/>
          <w:color w:val="auto"/>
          <w:sz w:val="22"/>
          <w:szCs w:val="22"/>
        </w:rPr>
        <w:t>.</w:t>
      </w:r>
    </w:p>
    <w:p w:rsidR="00352336" w:rsidRPr="002B40B4" w:rsidRDefault="00352336" w:rsidP="00352336">
      <w:pPr>
        <w:pStyle w:val="ListParagraph"/>
        <w:spacing w:line="276" w:lineRule="auto"/>
        <w:rPr>
          <w:rFonts w:ascii="Times New Roman" w:eastAsia="Arial Unicode MS" w:hAnsi="Times New Roman" w:cs="Times New Roman"/>
          <w:b/>
          <w:color w:val="auto"/>
        </w:rPr>
      </w:pPr>
    </w:p>
    <w:p w:rsidR="005745D8" w:rsidRPr="002B40B4" w:rsidRDefault="00352336" w:rsidP="001E1FE7">
      <w:pPr>
        <w:shd w:val="clear" w:color="auto" w:fill="C0C0C0"/>
        <w:tabs>
          <w:tab w:val="num" w:pos="0"/>
        </w:tabs>
        <w:rPr>
          <w:rFonts w:ascii="Times New Roman" w:eastAsia="Arial Unicode MS" w:hAnsi="Times New Roman" w:cs="Times New Roman"/>
          <w:b/>
          <w:smallCaps/>
          <w:color w:val="auto"/>
        </w:rPr>
      </w:pPr>
      <w:r w:rsidRPr="002B40B4">
        <w:rPr>
          <w:rFonts w:ascii="Times New Roman" w:eastAsia="Arial Unicode MS" w:hAnsi="Times New Roman" w:cs="Times New Roman"/>
          <w:b/>
          <w:smallCaps/>
          <w:color w:val="auto"/>
        </w:rPr>
        <w:t>PERSONAL   DETAILS:</w:t>
      </w:r>
    </w:p>
    <w:p w:rsidR="005745D8" w:rsidRPr="002B40B4" w:rsidRDefault="002B40B4" w:rsidP="002B40B4">
      <w:pPr>
        <w:tabs>
          <w:tab w:val="left" w:pos="1830"/>
        </w:tabs>
        <w:rPr>
          <w:rFonts w:ascii="Times New Roman" w:eastAsia="Arial Unicode MS" w:hAnsi="Times New Roman" w:cs="Times New Roman"/>
          <w:color w:val="auto"/>
        </w:rPr>
      </w:pPr>
      <w:r w:rsidRPr="002B40B4">
        <w:rPr>
          <w:rFonts w:ascii="Times New Roman" w:eastAsia="Arial Unicode MS" w:hAnsi="Times New Roman" w:cs="Times New Roman"/>
          <w:color w:val="auto"/>
        </w:rPr>
        <w:tab/>
      </w:r>
    </w:p>
    <w:p w:rsidR="005745D8" w:rsidRPr="002B40B4" w:rsidRDefault="005745D8" w:rsidP="001E1FE7">
      <w:pPr>
        <w:pStyle w:val="NoSpacing"/>
        <w:spacing w:line="276" w:lineRule="auto"/>
        <w:rPr>
          <w:rFonts w:ascii="Times New Roman" w:eastAsia="Arial Unicode MS" w:hAnsi="Times New Roman"/>
          <w:sz w:val="24"/>
          <w:szCs w:val="24"/>
        </w:rPr>
      </w:pPr>
      <w:r w:rsidRPr="002B40B4">
        <w:rPr>
          <w:rFonts w:ascii="Times New Roman" w:eastAsia="Arial Unicode MS" w:hAnsi="Times New Roman"/>
          <w:sz w:val="24"/>
          <w:szCs w:val="24"/>
        </w:rPr>
        <w:t xml:space="preserve">           </w:t>
      </w:r>
      <w:r w:rsidR="00A3424A" w:rsidRPr="002B40B4">
        <w:rPr>
          <w:rFonts w:ascii="Times New Roman" w:eastAsia="Arial Unicode MS" w:hAnsi="Times New Roman"/>
          <w:sz w:val="24"/>
          <w:szCs w:val="24"/>
        </w:rPr>
        <w:t xml:space="preserve"> </w:t>
      </w:r>
      <w:r w:rsidRPr="002B40B4">
        <w:rPr>
          <w:rFonts w:ascii="Times New Roman" w:eastAsia="Arial Unicode MS" w:hAnsi="Times New Roman"/>
          <w:sz w:val="24"/>
          <w:szCs w:val="24"/>
        </w:rPr>
        <w:t xml:space="preserve"> Date of Birth                </w:t>
      </w:r>
      <w:r w:rsidR="004F30EF" w:rsidRPr="002B40B4">
        <w:rPr>
          <w:rFonts w:ascii="Times New Roman" w:eastAsia="Arial Unicode MS" w:hAnsi="Times New Roman"/>
          <w:sz w:val="24"/>
          <w:szCs w:val="24"/>
        </w:rPr>
        <w:t xml:space="preserve"> </w:t>
      </w:r>
      <w:r w:rsidR="00060847" w:rsidRPr="002B40B4">
        <w:rPr>
          <w:rFonts w:ascii="Times New Roman" w:eastAsia="Arial Unicode MS" w:hAnsi="Times New Roman"/>
          <w:sz w:val="24"/>
          <w:szCs w:val="24"/>
        </w:rPr>
        <w:t xml:space="preserve"> </w:t>
      </w:r>
      <w:r w:rsidRPr="002B40B4">
        <w:rPr>
          <w:rFonts w:ascii="Times New Roman" w:eastAsia="Arial Unicode MS" w:hAnsi="Times New Roman"/>
          <w:sz w:val="24"/>
          <w:szCs w:val="24"/>
        </w:rPr>
        <w:t>:                    08</w:t>
      </w:r>
      <w:r w:rsidRPr="002B40B4">
        <w:rPr>
          <w:rFonts w:ascii="Times New Roman" w:eastAsia="Arial Unicode MS" w:hAnsi="Times New Roman"/>
          <w:sz w:val="24"/>
          <w:szCs w:val="24"/>
          <w:vertAlign w:val="superscript"/>
        </w:rPr>
        <w:t>th</w:t>
      </w:r>
      <w:r w:rsidRPr="002B40B4">
        <w:rPr>
          <w:rFonts w:ascii="Times New Roman" w:eastAsia="Arial Unicode MS" w:hAnsi="Times New Roman"/>
          <w:sz w:val="24"/>
          <w:szCs w:val="24"/>
        </w:rPr>
        <w:t xml:space="preserve"> Aug 1991</w:t>
      </w:r>
    </w:p>
    <w:p w:rsidR="005745D8" w:rsidRPr="002B40B4" w:rsidRDefault="005745D8" w:rsidP="00EA24E1">
      <w:pPr>
        <w:pStyle w:val="NoSpacing"/>
        <w:tabs>
          <w:tab w:val="left" w:pos="6150"/>
        </w:tabs>
        <w:spacing w:line="276" w:lineRule="auto"/>
        <w:rPr>
          <w:rFonts w:ascii="Times New Roman" w:eastAsia="Arial Unicode MS" w:hAnsi="Times New Roman"/>
          <w:sz w:val="24"/>
          <w:szCs w:val="24"/>
        </w:rPr>
      </w:pPr>
      <w:r w:rsidRPr="002B40B4">
        <w:rPr>
          <w:rFonts w:ascii="Times New Roman" w:eastAsia="Arial Unicode MS" w:hAnsi="Times New Roman"/>
          <w:sz w:val="24"/>
          <w:szCs w:val="24"/>
        </w:rPr>
        <w:t xml:space="preserve">            </w:t>
      </w:r>
      <w:r w:rsidR="002B40B4">
        <w:rPr>
          <w:rFonts w:ascii="Times New Roman" w:eastAsia="Arial Unicode MS" w:hAnsi="Times New Roman"/>
          <w:sz w:val="24"/>
          <w:szCs w:val="24"/>
        </w:rPr>
        <w:t xml:space="preserve"> </w:t>
      </w:r>
      <w:r w:rsidRPr="002B40B4">
        <w:rPr>
          <w:rFonts w:ascii="Times New Roman" w:eastAsia="Arial Unicode MS" w:hAnsi="Times New Roman"/>
          <w:sz w:val="24"/>
          <w:szCs w:val="24"/>
        </w:rPr>
        <w:t>Languages                      :                    English, Hindi</w:t>
      </w:r>
      <w:r w:rsidR="00EA24E1" w:rsidRPr="002B40B4">
        <w:rPr>
          <w:rFonts w:ascii="Times New Roman" w:eastAsia="Arial Unicode MS" w:hAnsi="Times New Roman"/>
          <w:sz w:val="24"/>
          <w:szCs w:val="24"/>
        </w:rPr>
        <w:tab/>
      </w:r>
    </w:p>
    <w:p w:rsidR="00EA24E1" w:rsidRPr="002B40B4" w:rsidRDefault="00EA24E1" w:rsidP="00EA24E1">
      <w:pPr>
        <w:pStyle w:val="NoSpacing"/>
        <w:spacing w:line="276" w:lineRule="auto"/>
        <w:rPr>
          <w:rFonts w:ascii="Times New Roman" w:eastAsia="Arial Unicode MS" w:hAnsi="Times New Roman"/>
          <w:sz w:val="24"/>
          <w:szCs w:val="24"/>
        </w:rPr>
      </w:pPr>
      <w:r w:rsidRPr="002B40B4">
        <w:rPr>
          <w:rFonts w:ascii="Times New Roman" w:eastAsia="Arial Unicode MS" w:hAnsi="Times New Roman"/>
          <w:sz w:val="24"/>
          <w:szCs w:val="24"/>
        </w:rPr>
        <w:t xml:space="preserve">    </w:t>
      </w:r>
      <w:r w:rsidRPr="002B40B4">
        <w:rPr>
          <w:rFonts w:ascii="Times New Roman" w:eastAsia="Arial Unicode MS" w:hAnsi="Times New Roman"/>
          <w:sz w:val="24"/>
          <w:szCs w:val="24"/>
        </w:rPr>
        <w:tab/>
      </w:r>
      <w:r w:rsidRPr="002B40B4">
        <w:rPr>
          <w:rFonts w:ascii="Times New Roman" w:eastAsia="Arial Unicode MS" w:hAnsi="Times New Roman"/>
          <w:sz w:val="24"/>
          <w:szCs w:val="24"/>
        </w:rPr>
        <w:tab/>
      </w:r>
      <w:r w:rsidR="002B40B4">
        <w:rPr>
          <w:rFonts w:ascii="Times New Roman" w:eastAsia="Arial Unicode MS" w:hAnsi="Times New Roman"/>
          <w:sz w:val="24"/>
          <w:szCs w:val="24"/>
        </w:rPr>
        <w:t xml:space="preserve"> </w:t>
      </w:r>
      <w:r w:rsidRPr="002B40B4">
        <w:rPr>
          <w:rFonts w:ascii="Times New Roman" w:eastAsia="Arial Unicode MS" w:hAnsi="Times New Roman"/>
          <w:sz w:val="24"/>
          <w:szCs w:val="24"/>
        </w:rPr>
        <w:t>Permanent address         :                    Vill- Khairpur, Post- Rani Ki Sarai, Dist – Azamgarh</w:t>
      </w:r>
    </w:p>
    <w:p w:rsidR="00EA24E1" w:rsidRPr="002B40B4" w:rsidRDefault="00EA24E1" w:rsidP="00EA24E1">
      <w:pPr>
        <w:pStyle w:val="NoSpacing"/>
        <w:tabs>
          <w:tab w:val="left" w:pos="6645"/>
        </w:tabs>
        <w:spacing w:line="276" w:lineRule="auto"/>
        <w:rPr>
          <w:rFonts w:ascii="Times New Roman" w:eastAsia="Arial Unicode MS" w:hAnsi="Times New Roman"/>
          <w:sz w:val="24"/>
          <w:szCs w:val="24"/>
        </w:rPr>
      </w:pPr>
      <w:r w:rsidRPr="002B40B4">
        <w:rPr>
          <w:rFonts w:ascii="Times New Roman" w:eastAsia="Arial Unicode MS" w:hAnsi="Times New Roman"/>
          <w:sz w:val="24"/>
          <w:szCs w:val="24"/>
        </w:rPr>
        <w:t xml:space="preserve">                                            </w:t>
      </w:r>
      <w:r w:rsidR="002B40B4">
        <w:rPr>
          <w:rFonts w:ascii="Times New Roman" w:eastAsia="Arial Unicode MS" w:hAnsi="Times New Roman"/>
          <w:sz w:val="24"/>
          <w:szCs w:val="24"/>
        </w:rPr>
        <w:t xml:space="preserve">                              </w:t>
      </w:r>
      <w:r w:rsidRPr="002B40B4">
        <w:rPr>
          <w:rFonts w:ascii="Times New Roman" w:eastAsia="Arial Unicode MS" w:hAnsi="Times New Roman"/>
          <w:sz w:val="24"/>
          <w:szCs w:val="24"/>
        </w:rPr>
        <w:t>(U.P), Pin – 276207</w:t>
      </w:r>
      <w:r w:rsidRPr="002B40B4">
        <w:rPr>
          <w:rFonts w:ascii="Times New Roman" w:eastAsia="Arial Unicode MS" w:hAnsi="Times New Roman"/>
          <w:sz w:val="24"/>
          <w:szCs w:val="24"/>
        </w:rPr>
        <w:tab/>
      </w:r>
    </w:p>
    <w:p w:rsidR="00EA24E1" w:rsidRPr="002B40B4" w:rsidRDefault="00EA24E1" w:rsidP="00EA24E1">
      <w:pPr>
        <w:shd w:val="clear" w:color="auto" w:fill="C0C0C0"/>
        <w:tabs>
          <w:tab w:val="num" w:pos="0"/>
        </w:tabs>
        <w:rPr>
          <w:rFonts w:ascii="Times New Roman" w:eastAsia="Arial Unicode MS" w:hAnsi="Times New Roman" w:cs="Times New Roman"/>
          <w:smallCaps/>
          <w:color w:val="auto"/>
        </w:rPr>
      </w:pPr>
      <w:r w:rsidRPr="002B40B4">
        <w:rPr>
          <w:rFonts w:ascii="Times New Roman" w:eastAsia="Arial Unicode MS" w:hAnsi="Times New Roman" w:cs="Times New Roman"/>
          <w:b/>
          <w:smallCaps/>
          <w:color w:val="auto"/>
        </w:rPr>
        <w:t>DECLARATION:</w:t>
      </w:r>
    </w:p>
    <w:p w:rsidR="00EA24E1" w:rsidRPr="00D66016" w:rsidRDefault="00EA24E1" w:rsidP="00EA24E1">
      <w:pPr>
        <w:ind w:firstLine="360"/>
        <w:rPr>
          <w:rFonts w:ascii="Times New Roman" w:eastAsia="Arial Unicode MS" w:hAnsi="Times New Roman" w:cs="Times New Roman"/>
          <w:sz w:val="22"/>
          <w:szCs w:val="22"/>
        </w:rPr>
      </w:pPr>
    </w:p>
    <w:p w:rsidR="00EA24E1" w:rsidRPr="00D66016" w:rsidRDefault="00EA24E1" w:rsidP="00EA24E1">
      <w:pPr>
        <w:ind w:left="720"/>
        <w:rPr>
          <w:rFonts w:ascii="Times New Roman" w:eastAsia="Arial Unicode MS" w:hAnsi="Times New Roman" w:cs="Times New Roman"/>
          <w:b/>
          <w:noProof/>
          <w:sz w:val="22"/>
          <w:szCs w:val="22"/>
        </w:rPr>
      </w:pPr>
      <w:r w:rsidRPr="00D66016">
        <w:rPr>
          <w:rFonts w:ascii="Times New Roman" w:eastAsia="Arial Unicode MS" w:hAnsi="Times New Roman" w:cs="Times New Roman"/>
          <w:sz w:val="22"/>
          <w:szCs w:val="22"/>
        </w:rPr>
        <w:t>I hereby solemnly declare that all the above furnished details are true to the best of my knowledge and I bear the responsibility for the correctness of the above mentioned particulars.</w:t>
      </w:r>
    </w:p>
    <w:p w:rsidR="005745D8" w:rsidRPr="00D66016" w:rsidRDefault="005745D8" w:rsidP="001E1FE7">
      <w:pPr>
        <w:rPr>
          <w:rFonts w:ascii="Times New Roman" w:eastAsia="Arial Unicode MS" w:hAnsi="Times New Roman" w:cs="Times New Roman"/>
          <w:sz w:val="22"/>
          <w:szCs w:val="22"/>
        </w:rPr>
      </w:pPr>
    </w:p>
    <w:p w:rsidR="00D66016" w:rsidRDefault="00D66016" w:rsidP="001E1FE7">
      <w:pPr>
        <w:rPr>
          <w:rFonts w:ascii="Times New Roman" w:eastAsia="Arial Unicode MS" w:hAnsi="Times New Roman" w:cs="Times New Roman"/>
          <w:sz w:val="22"/>
          <w:szCs w:val="22"/>
        </w:rPr>
      </w:pPr>
    </w:p>
    <w:p w:rsidR="002D56B2" w:rsidRPr="00D66016" w:rsidRDefault="00D66016" w:rsidP="001E1FE7">
      <w:pPr>
        <w:rPr>
          <w:rFonts w:ascii="Times New Roman" w:eastAsia="Arial Unicode MS" w:hAnsi="Times New Roman" w:cs="Times New Roman"/>
          <w:sz w:val="22"/>
          <w:szCs w:val="22"/>
        </w:rPr>
      </w:pPr>
      <w:r>
        <w:rPr>
          <w:rFonts w:ascii="Times New Roman" w:eastAsia="Arial Unicode MS" w:hAnsi="Times New Roman" w:cs="Times New Roman"/>
          <w:sz w:val="22"/>
          <w:szCs w:val="22"/>
        </w:rPr>
        <w:t xml:space="preserve">Place: - </w:t>
      </w:r>
      <w:r w:rsidR="00AE0D70" w:rsidRPr="00D66016">
        <w:rPr>
          <w:rFonts w:ascii="Times New Roman" w:eastAsia="Arial Unicode MS" w:hAnsi="Times New Roman" w:cs="Times New Roman"/>
          <w:sz w:val="22"/>
          <w:szCs w:val="22"/>
        </w:rPr>
        <w:t>Bangalore</w:t>
      </w:r>
      <w:r w:rsidR="005745D8" w:rsidRPr="00D66016">
        <w:rPr>
          <w:rFonts w:ascii="Times New Roman" w:eastAsia="Arial Unicode MS" w:hAnsi="Times New Roman" w:cs="Times New Roman"/>
          <w:sz w:val="22"/>
          <w:szCs w:val="22"/>
        </w:rPr>
        <w:t xml:space="preserve">                                                                                                                                    </w:t>
      </w:r>
    </w:p>
    <w:p w:rsidR="007935E4" w:rsidRPr="00D66016" w:rsidRDefault="002D56B2" w:rsidP="00D66016">
      <w:pPr>
        <w:rPr>
          <w:rFonts w:ascii="Times New Roman" w:eastAsia="Arial Unicode MS" w:hAnsi="Times New Roman" w:cs="Times New Roman"/>
          <w:sz w:val="22"/>
          <w:szCs w:val="22"/>
        </w:rPr>
      </w:pPr>
      <w:r w:rsidRPr="00D66016">
        <w:rPr>
          <w:rFonts w:ascii="Times New Roman" w:eastAsia="Arial Unicode MS" w:hAnsi="Times New Roman" w:cs="Times New Roman"/>
          <w:sz w:val="22"/>
          <w:szCs w:val="22"/>
        </w:rPr>
        <w:t>Date</w:t>
      </w:r>
      <w:r w:rsidR="00D66016" w:rsidRPr="00D66016">
        <w:rPr>
          <w:rFonts w:ascii="Times New Roman" w:eastAsia="Arial Unicode MS" w:hAnsi="Times New Roman" w:cs="Times New Roman"/>
          <w:sz w:val="22"/>
          <w:szCs w:val="22"/>
        </w:rPr>
        <w:t>:</w:t>
      </w:r>
      <w:r w:rsidR="00D66016">
        <w:rPr>
          <w:rFonts w:ascii="Times New Roman" w:eastAsia="Arial Unicode MS" w:hAnsi="Times New Roman" w:cs="Times New Roman"/>
          <w:sz w:val="22"/>
          <w:szCs w:val="22"/>
        </w:rPr>
        <w:t xml:space="preserve"> -                                                                                                                                          </w:t>
      </w:r>
      <w:r w:rsidR="005745D8" w:rsidRPr="00D66016">
        <w:rPr>
          <w:rFonts w:ascii="Times New Roman" w:eastAsia="Arial Unicode MS" w:hAnsi="Times New Roman" w:cs="Times New Roman"/>
          <w:sz w:val="22"/>
          <w:szCs w:val="22"/>
        </w:rPr>
        <w:t xml:space="preserve"> </w:t>
      </w:r>
      <w:r w:rsidR="005745D8" w:rsidRPr="00D66016">
        <w:rPr>
          <w:rFonts w:ascii="Times New Roman" w:eastAsia="Arial Unicode MS" w:hAnsi="Times New Roman" w:cs="Times New Roman"/>
          <w:b/>
          <w:bCs/>
          <w:sz w:val="22"/>
          <w:szCs w:val="22"/>
        </w:rPr>
        <w:t>Hari Shanker Yadav</w:t>
      </w:r>
    </w:p>
    <w:sectPr w:rsidR="007935E4" w:rsidRPr="00D66016" w:rsidSect="00C21A5D">
      <w:footerReference w:type="even" r:id="rId10"/>
      <w:footerReference w:type="default" r:id="rId11"/>
      <w:type w:val="continuous"/>
      <w:pgSz w:w="12240" w:h="15840"/>
      <w:pgMar w:top="900" w:right="1080" w:bottom="720" w:left="900" w:header="720" w:footer="33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2E42" w:rsidRDefault="00A02E42">
      <w:r>
        <w:separator/>
      </w:r>
    </w:p>
  </w:endnote>
  <w:endnote w:type="continuationSeparator" w:id="0">
    <w:p w:rsidR="00A02E42" w:rsidRDefault="00A02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0F84" w:rsidRDefault="00C5127E" w:rsidP="00FE7DCB">
    <w:pPr>
      <w:pStyle w:val="Footer"/>
      <w:framePr w:wrap="around" w:vAnchor="text" w:hAnchor="margin" w:xAlign="right" w:y="1"/>
      <w:rPr>
        <w:rStyle w:val="PageNumber"/>
      </w:rPr>
    </w:pPr>
    <w:r>
      <w:rPr>
        <w:rStyle w:val="PageNumber"/>
      </w:rPr>
      <w:fldChar w:fldCharType="begin"/>
    </w:r>
    <w:r w:rsidR="00A70F84">
      <w:rPr>
        <w:rStyle w:val="PageNumber"/>
      </w:rPr>
      <w:instrText xml:space="preserve">PAGE  </w:instrText>
    </w:r>
    <w:r>
      <w:rPr>
        <w:rStyle w:val="PageNumber"/>
      </w:rPr>
      <w:fldChar w:fldCharType="separate"/>
    </w:r>
    <w:r w:rsidR="00A70F84">
      <w:rPr>
        <w:rStyle w:val="PageNumber"/>
        <w:noProof/>
      </w:rPr>
      <w:t>1</w:t>
    </w:r>
    <w:r>
      <w:rPr>
        <w:rStyle w:val="PageNumber"/>
      </w:rPr>
      <w:fldChar w:fldCharType="end"/>
    </w:r>
  </w:p>
  <w:p w:rsidR="00A70F84" w:rsidRDefault="00A70F84" w:rsidP="00FE7DC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0F84" w:rsidRPr="00241F1A" w:rsidRDefault="00A70F84" w:rsidP="00FE7DCB">
    <w:pPr>
      <w:jc w:val="center"/>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2E42" w:rsidRDefault="00A02E42">
      <w:r>
        <w:separator/>
      </w:r>
    </w:p>
  </w:footnote>
  <w:footnote w:type="continuationSeparator" w:id="0">
    <w:p w:rsidR="00A02E42" w:rsidRDefault="00A02E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61" type="#_x0000_t75" style="width:3pt;height:9pt" o:bullet="t">
        <v:imagedata r:id="rId1" o:title="bullet1"/>
      </v:shape>
    </w:pict>
  </w:numPicBullet>
  <w:numPicBullet w:numPicBulletId="1">
    <w:pict>
      <v:shape id="_x0000_i2062" type="#_x0000_t75" style="width:10.5pt;height:10.5pt" o:bullet="t">
        <v:imagedata r:id="rId2" o:title="bullet1"/>
      </v:shape>
    </w:pict>
  </w:numPicBullet>
  <w:numPicBullet w:numPicBulletId="2">
    <w:pict>
      <v:shape id="_x0000_i2063" type="#_x0000_t75" style="width:10.5pt;height:10.5pt" o:bullet="t">
        <v:imagedata r:id="rId3" o:title="bullet2"/>
      </v:shape>
    </w:pict>
  </w:numPicBullet>
  <w:numPicBullet w:numPicBulletId="3">
    <w:pict>
      <v:shape id="_x0000_i2064" type="#_x0000_t75" style="width:10.5pt;height:10.5pt" o:bullet="t">
        <v:imagedata r:id="rId4" o:title="bullet3"/>
      </v:shape>
    </w:pict>
  </w:numPicBullet>
  <w:numPicBullet w:numPicBulletId="4">
    <w:pict>
      <v:shape id="_x0000_i2065" type="#_x0000_t75" style="width:4.5pt;height:9pt" o:bullet="t">
        <v:imagedata r:id="rId5" o:title="bullet1"/>
      </v:shape>
    </w:pict>
  </w:numPicBullet>
  <w:numPicBullet w:numPicBulletId="5">
    <w:pict>
      <v:shape id="_x0000_i2066" type="#_x0000_t75" style="width:4.5pt;height:9pt" o:bullet="t">
        <v:imagedata r:id="rId6" o:title="bullet2"/>
      </v:shape>
    </w:pict>
  </w:numPicBullet>
  <w:numPicBullet w:numPicBulletId="6">
    <w:pict>
      <v:shape id="_x0000_i2067" type="#_x0000_t75" style="width:4.5pt;height:9pt" o:bullet="t">
        <v:imagedata r:id="rId7" o:title="bullet3"/>
      </v:shape>
    </w:pict>
  </w:numPicBullet>
  <w:numPicBullet w:numPicBulletId="7">
    <w:pict>
      <v:shape id="_x0000_i2068" type="#_x0000_t75" style="width:10.5pt;height:10.5pt" o:bullet="t">
        <v:imagedata r:id="rId8" o:title="bullet1"/>
      </v:shape>
    </w:pict>
  </w:numPicBullet>
  <w:numPicBullet w:numPicBulletId="8">
    <w:pict>
      <v:shape id="_x0000_i2069" type="#_x0000_t75" style="width:9pt;height:9pt" o:bullet="t">
        <v:imagedata r:id="rId9" o:title="bullet2"/>
      </v:shape>
    </w:pict>
  </w:numPicBullet>
  <w:numPicBullet w:numPicBulletId="9">
    <w:pict>
      <v:shape id="_x0000_i2070" type="#_x0000_t75" style="width:9pt;height:9pt" o:bullet="t">
        <v:imagedata r:id="rId10" o:title="bullet3"/>
      </v:shape>
    </w:pict>
  </w:numPicBullet>
  <w:numPicBullet w:numPicBulletId="10">
    <w:pict>
      <v:shape id="_x0000_i2071" type="#_x0000_t75" style="width:10.5pt;height:10.5pt" o:bullet="t">
        <v:imagedata r:id="rId11" o:title="bullet1"/>
      </v:shape>
    </w:pict>
  </w:numPicBullet>
  <w:numPicBullet w:numPicBulletId="11">
    <w:pict>
      <v:shape id="_x0000_i2072" type="#_x0000_t75" style="width:10.5pt;height:10.5pt" o:bullet="t">
        <v:imagedata r:id="rId12" o:title="bullet2"/>
      </v:shape>
    </w:pict>
  </w:numPicBullet>
  <w:numPicBullet w:numPicBulletId="12">
    <w:pict>
      <v:shape id="_x0000_i2073" type="#_x0000_t75" style="width:10.5pt;height:10.5pt" o:bullet="t">
        <v:imagedata r:id="rId13" o:title="bullet3"/>
      </v:shape>
    </w:pict>
  </w:numPicBullet>
  <w:numPicBullet w:numPicBulletId="13">
    <w:pict>
      <v:shape id="_x0000_i2074" type="#_x0000_t75" style="width:3pt;height:9pt" o:bullet="t">
        <v:imagedata r:id="rId14" o:title="bullet1"/>
      </v:shape>
    </w:pict>
  </w:numPicBullet>
  <w:numPicBullet w:numPicBulletId="14">
    <w:pict>
      <v:shape id="_x0000_i2075" type="#_x0000_t75" style="width:3pt;height:9pt" o:bullet="t">
        <v:imagedata r:id="rId15" o:title="bullet2"/>
      </v:shape>
    </w:pict>
  </w:numPicBullet>
  <w:numPicBullet w:numPicBulletId="15">
    <w:pict>
      <v:shape id="_x0000_i2076" type="#_x0000_t75" style="width:3pt;height:9pt" o:bullet="t">
        <v:imagedata r:id="rId16" o:title="bullet3"/>
      </v:shape>
    </w:pict>
  </w:numPicBullet>
  <w:numPicBullet w:numPicBulletId="16">
    <w:pict>
      <v:shape id="_x0000_i2077" type="#_x0000_t75" style="width:9pt;height:9pt" o:bullet="t">
        <v:imagedata r:id="rId17" o:title="bullet1"/>
      </v:shape>
    </w:pict>
  </w:numPicBullet>
  <w:numPicBullet w:numPicBulletId="17">
    <w:pict>
      <v:shape id="_x0000_i2078" type="#_x0000_t75" style="width:9pt;height:9pt" o:bullet="t">
        <v:imagedata r:id="rId18" o:title="bullet2"/>
      </v:shape>
    </w:pict>
  </w:numPicBullet>
  <w:numPicBullet w:numPicBulletId="18">
    <w:pict>
      <v:shape id="_x0000_i2079" type="#_x0000_t75" style="width:9pt;height:9pt" o:bullet="t">
        <v:imagedata r:id="rId19" o:title="bullet3"/>
      </v:shape>
    </w:pict>
  </w:numPicBullet>
  <w:numPicBullet w:numPicBulletId="19">
    <w:pict>
      <v:shape id="_x0000_i2080" type="#_x0000_t75" style="width:10.5pt;height:10.5pt" o:bullet="t">
        <v:imagedata r:id="rId20" o:title="bullet1"/>
      </v:shape>
    </w:pict>
  </w:numPicBullet>
  <w:numPicBullet w:numPicBulletId="20">
    <w:pict>
      <v:shape id="_x0000_i2081" type="#_x0000_t75" style="width:9pt;height:9pt" o:bullet="t">
        <v:imagedata r:id="rId21" o:title="bullet2"/>
      </v:shape>
    </w:pict>
  </w:numPicBullet>
  <w:numPicBullet w:numPicBulletId="21">
    <w:pict>
      <v:shape id="_x0000_i2082" type="#_x0000_t75" style="width:9pt;height:9pt" o:bullet="t">
        <v:imagedata r:id="rId22" o:title="bullet3"/>
      </v:shape>
    </w:pict>
  </w:numPicBullet>
  <w:numPicBullet w:numPicBulletId="22">
    <w:pict>
      <v:shape id="_x0000_i2083" type="#_x0000_t75" style="width:10.5pt;height:10.5pt" o:bullet="t">
        <v:imagedata r:id="rId23" o:title="bullet1"/>
      </v:shape>
    </w:pict>
  </w:numPicBullet>
  <w:numPicBullet w:numPicBulletId="23">
    <w:pict>
      <v:shape id="_x0000_i2084" type="#_x0000_t75" style="width:9pt;height:9pt" o:bullet="t">
        <v:imagedata r:id="rId24" o:title="bullet2"/>
      </v:shape>
    </w:pict>
  </w:numPicBullet>
  <w:numPicBullet w:numPicBulletId="24">
    <w:pict>
      <v:shape id="_x0000_i2085" type="#_x0000_t75" style="width:9pt;height:9pt" o:bullet="t">
        <v:imagedata r:id="rId25" o:title="bullet3"/>
      </v:shape>
    </w:pict>
  </w:numPicBullet>
  <w:numPicBullet w:numPicBulletId="25">
    <w:pict>
      <v:shape id="_x0000_i2086" type="#_x0000_t75" style="width:10.5pt;height:10.5pt" o:bullet="t">
        <v:imagedata r:id="rId26" o:title="bullet1"/>
      </v:shape>
    </w:pict>
  </w:numPicBullet>
  <w:numPicBullet w:numPicBulletId="26">
    <w:pict>
      <v:shape id="_x0000_i2087" type="#_x0000_t75" style="width:9pt;height:9pt" o:bullet="t">
        <v:imagedata r:id="rId27" o:title="bullet2"/>
      </v:shape>
    </w:pict>
  </w:numPicBullet>
  <w:numPicBullet w:numPicBulletId="27">
    <w:pict>
      <v:shape id="_x0000_i2088" type="#_x0000_t75" style="width:9pt;height:9pt" o:bullet="t">
        <v:imagedata r:id="rId28" o:title="bullet3"/>
      </v:shape>
    </w:pict>
  </w:numPicBullet>
  <w:numPicBullet w:numPicBulletId="28">
    <w:pict>
      <v:shape id="_x0000_i2089" type="#_x0000_t75" style="width:6pt;height:7.5pt" o:bullet="t">
        <v:imagedata r:id="rId29" o:title="bullet1"/>
      </v:shape>
    </w:pict>
  </w:numPicBullet>
  <w:numPicBullet w:numPicBulletId="29">
    <w:pict>
      <v:shape id="_x0000_i2090" type="#_x0000_t75" style="width:6pt;height:7.5pt" o:bullet="t">
        <v:imagedata r:id="rId30" o:title="bullet2"/>
      </v:shape>
    </w:pict>
  </w:numPicBullet>
  <w:numPicBullet w:numPicBulletId="30">
    <w:pict>
      <v:shape id="_x0000_i2091" type="#_x0000_t75" style="width:6pt;height:7.5pt" o:bullet="t">
        <v:imagedata r:id="rId31" o:title="bullet3"/>
      </v:shape>
    </w:pict>
  </w:numPicBullet>
  <w:numPicBullet w:numPicBulletId="31">
    <w:pict>
      <v:shape id="_x0000_i2092" type="#_x0000_t75" style="width:10.5pt;height:10.5pt" o:bullet="t">
        <v:imagedata r:id="rId32" o:title="bullet1"/>
      </v:shape>
    </w:pict>
  </w:numPicBullet>
  <w:numPicBullet w:numPicBulletId="32">
    <w:pict>
      <v:shape id="_x0000_i2093" type="#_x0000_t75" style="width:9pt;height:9pt" o:bullet="t">
        <v:imagedata r:id="rId33" o:title="bullet2"/>
      </v:shape>
    </w:pict>
  </w:numPicBullet>
  <w:numPicBullet w:numPicBulletId="33">
    <w:pict>
      <v:shape id="_x0000_i2094" type="#_x0000_t75" style="width:9pt;height:9pt" o:bullet="t">
        <v:imagedata r:id="rId34" o:title="bullet3"/>
      </v:shape>
    </w:pict>
  </w:numPicBullet>
  <w:numPicBullet w:numPicBulletId="34">
    <w:pict>
      <v:shape id="_x0000_i2095" type="#_x0000_t75" style="width:10.5pt;height:10.5pt" o:bullet="t">
        <v:imagedata r:id="rId35" o:title="bullet1"/>
      </v:shape>
    </w:pict>
  </w:numPicBullet>
  <w:numPicBullet w:numPicBulletId="35">
    <w:pict>
      <v:shape id="_x0000_i2096" type="#_x0000_t75" style="width:9pt;height:9pt" o:bullet="t">
        <v:imagedata r:id="rId36" o:title="bullet2"/>
      </v:shape>
    </w:pict>
  </w:numPicBullet>
  <w:numPicBullet w:numPicBulletId="36">
    <w:pict>
      <v:shape id="_x0000_i2097" type="#_x0000_t75" style="width:9pt;height:9pt" o:bullet="t">
        <v:imagedata r:id="rId37" o:title="bullet3"/>
      </v:shape>
    </w:pict>
  </w:numPicBullet>
  <w:numPicBullet w:numPicBulletId="37">
    <w:pict>
      <v:shape id="_x0000_i2098" type="#_x0000_t75" style="width:10.5pt;height:10.5pt" o:bullet="t">
        <v:imagedata r:id="rId38" o:title="bullet1"/>
      </v:shape>
    </w:pict>
  </w:numPicBullet>
  <w:numPicBullet w:numPicBulletId="38">
    <w:pict>
      <v:shape id="_x0000_i2099" type="#_x0000_t75" style="width:9pt;height:9pt" o:bullet="t">
        <v:imagedata r:id="rId39" o:title="bullet2"/>
      </v:shape>
    </w:pict>
  </w:numPicBullet>
  <w:numPicBullet w:numPicBulletId="39">
    <w:pict>
      <v:shape id="_x0000_i2100" type="#_x0000_t75" style="width:9pt;height:9pt" o:bullet="t">
        <v:imagedata r:id="rId40" o:title="bullet3"/>
      </v:shape>
    </w:pict>
  </w:numPicBullet>
  <w:numPicBullet w:numPicBulletId="40">
    <w:pict>
      <v:shape id="_x0000_i2101" type="#_x0000_t75" style="width:10.5pt;height:10.5pt" o:bullet="t">
        <v:imagedata r:id="rId41" o:title="bullet1"/>
      </v:shape>
    </w:pict>
  </w:numPicBullet>
  <w:numPicBullet w:numPicBulletId="41">
    <w:pict>
      <v:shape id="_x0000_i2102" type="#_x0000_t75" style="width:9pt;height:9pt" o:bullet="t">
        <v:imagedata r:id="rId42" o:title="bullet2"/>
      </v:shape>
    </w:pict>
  </w:numPicBullet>
  <w:numPicBullet w:numPicBulletId="42">
    <w:pict>
      <v:shape id="_x0000_i2103" type="#_x0000_t75" style="width:9pt;height:9pt" o:bullet="t">
        <v:imagedata r:id="rId43" o:title="bullet3"/>
      </v:shape>
    </w:pict>
  </w:numPicBullet>
  <w:numPicBullet w:numPicBulletId="43">
    <w:pict>
      <v:shape id="_x0000_i2104" type="#_x0000_t75" style="width:10.5pt;height:9pt" o:bullet="t">
        <v:imagedata r:id="rId44" o:title="BD21300_"/>
      </v:shape>
    </w:pict>
  </w:numPicBullet>
  <w:numPicBullet w:numPicBulletId="44">
    <w:pict>
      <v:shape id="_x0000_i2105" type="#_x0000_t75" style="width:9pt;height:9pt" o:bullet="t">
        <v:imagedata r:id="rId45" o:title="BD14580_"/>
      </v:shape>
    </w:pict>
  </w:numPicBullet>
  <w:abstractNum w:abstractNumId="0">
    <w:nsid w:val="FFFFFFFE"/>
    <w:multiLevelType w:val="singleLevel"/>
    <w:tmpl w:val="FFFFFFFF"/>
    <w:lvl w:ilvl="0">
      <w:numFmt w:val="decimal"/>
      <w:pStyle w:val="AchievementChar"/>
      <w:lvlText w:val="*"/>
      <w:lvlJc w:val="left"/>
    </w:lvl>
  </w:abstractNum>
  <w:abstractNum w:abstractNumId="1">
    <w:nsid w:val="00000001"/>
    <w:multiLevelType w:val="singleLevel"/>
    <w:tmpl w:val="00000001"/>
    <w:name w:val="WW8Num14"/>
    <w:lvl w:ilvl="0">
      <w:start w:val="1"/>
      <w:numFmt w:val="lowerLetter"/>
      <w:lvlText w:val="%1)"/>
      <w:lvlJc w:val="left"/>
      <w:pPr>
        <w:tabs>
          <w:tab w:val="num" w:pos="360"/>
        </w:tabs>
        <w:ind w:left="360" w:hanging="360"/>
      </w:pPr>
    </w:lvl>
  </w:abstractNum>
  <w:abstractNum w:abstractNumId="2">
    <w:nsid w:val="00000002"/>
    <w:multiLevelType w:val="multilevel"/>
    <w:tmpl w:val="00000002"/>
    <w:name w:val="WW8Num4"/>
    <w:lvl w:ilvl="0">
      <w:start w:val="1"/>
      <w:numFmt w:val="bullet"/>
      <w:lvlText w:val="o"/>
      <w:lvlJc w:val="left"/>
      <w:pPr>
        <w:tabs>
          <w:tab w:val="num" w:pos="360"/>
        </w:tabs>
        <w:ind w:left="360" w:hanging="360"/>
      </w:pPr>
      <w:rPr>
        <w:rFonts w:ascii="Courier New" w:hAnsi="Courier New" w:cs="Courier New"/>
      </w:rPr>
    </w:lvl>
    <w:lvl w:ilvl="1">
      <w:start w:val="1"/>
      <w:numFmt w:val="bullet"/>
      <w:lvlText w:val="o"/>
      <w:lvlJc w:val="left"/>
      <w:pPr>
        <w:tabs>
          <w:tab w:val="num" w:pos="792"/>
        </w:tabs>
        <w:ind w:left="792" w:hanging="360"/>
      </w:pPr>
      <w:rPr>
        <w:rFonts w:ascii="Courier New" w:hAnsi="Courier New" w:cs="Courier New"/>
      </w:rPr>
    </w:lvl>
    <w:lvl w:ilvl="2">
      <w:start w:val="1"/>
      <w:numFmt w:val="bullet"/>
      <w:lvlText w:val=""/>
      <w:lvlJc w:val="left"/>
      <w:pPr>
        <w:tabs>
          <w:tab w:val="num" w:pos="1512"/>
        </w:tabs>
        <w:ind w:left="1512" w:hanging="360"/>
      </w:pPr>
      <w:rPr>
        <w:rFonts w:ascii="Wingdings" w:hAnsi="Wingdings"/>
      </w:rPr>
    </w:lvl>
    <w:lvl w:ilvl="3">
      <w:start w:val="1"/>
      <w:numFmt w:val="bullet"/>
      <w:lvlText w:val=""/>
      <w:lvlJc w:val="left"/>
      <w:pPr>
        <w:tabs>
          <w:tab w:val="num" w:pos="2232"/>
        </w:tabs>
        <w:ind w:left="2232" w:hanging="360"/>
      </w:pPr>
      <w:rPr>
        <w:rFonts w:ascii="Symbol" w:hAnsi="Symbol"/>
      </w:rPr>
    </w:lvl>
    <w:lvl w:ilvl="4">
      <w:start w:val="1"/>
      <w:numFmt w:val="bullet"/>
      <w:lvlText w:val="o"/>
      <w:lvlJc w:val="left"/>
      <w:pPr>
        <w:tabs>
          <w:tab w:val="num" w:pos="2952"/>
        </w:tabs>
        <w:ind w:left="2952" w:hanging="360"/>
      </w:pPr>
      <w:rPr>
        <w:rFonts w:ascii="Courier New" w:hAnsi="Courier New" w:cs="Courier New"/>
      </w:rPr>
    </w:lvl>
    <w:lvl w:ilvl="5">
      <w:start w:val="1"/>
      <w:numFmt w:val="bullet"/>
      <w:lvlText w:val=""/>
      <w:lvlJc w:val="left"/>
      <w:pPr>
        <w:tabs>
          <w:tab w:val="num" w:pos="3672"/>
        </w:tabs>
        <w:ind w:left="3672" w:hanging="360"/>
      </w:pPr>
      <w:rPr>
        <w:rFonts w:ascii="Wingdings" w:hAnsi="Wingdings"/>
      </w:rPr>
    </w:lvl>
    <w:lvl w:ilvl="6">
      <w:start w:val="1"/>
      <w:numFmt w:val="bullet"/>
      <w:lvlText w:val=""/>
      <w:lvlJc w:val="left"/>
      <w:pPr>
        <w:tabs>
          <w:tab w:val="num" w:pos="4392"/>
        </w:tabs>
        <w:ind w:left="4392" w:hanging="360"/>
      </w:pPr>
      <w:rPr>
        <w:rFonts w:ascii="Symbol" w:hAnsi="Symbol"/>
      </w:rPr>
    </w:lvl>
    <w:lvl w:ilvl="7">
      <w:start w:val="1"/>
      <w:numFmt w:val="bullet"/>
      <w:lvlText w:val="o"/>
      <w:lvlJc w:val="left"/>
      <w:pPr>
        <w:tabs>
          <w:tab w:val="num" w:pos="5112"/>
        </w:tabs>
        <w:ind w:left="5112" w:hanging="360"/>
      </w:pPr>
      <w:rPr>
        <w:rFonts w:ascii="Courier New" w:hAnsi="Courier New" w:cs="Courier New"/>
      </w:rPr>
    </w:lvl>
    <w:lvl w:ilvl="8">
      <w:start w:val="1"/>
      <w:numFmt w:val="bullet"/>
      <w:lvlText w:val=""/>
      <w:lvlJc w:val="left"/>
      <w:pPr>
        <w:tabs>
          <w:tab w:val="num" w:pos="5832"/>
        </w:tabs>
        <w:ind w:left="5832" w:hanging="360"/>
      </w:pPr>
      <w:rPr>
        <w:rFonts w:ascii="Wingdings" w:hAnsi="Wingdings"/>
      </w:rPr>
    </w:lvl>
  </w:abstractNum>
  <w:abstractNum w:abstractNumId="3">
    <w:nsid w:val="00000003"/>
    <w:multiLevelType w:val="singleLevel"/>
    <w:tmpl w:val="00000003"/>
    <w:lvl w:ilvl="0">
      <w:start w:val="1"/>
      <w:numFmt w:val="bullet"/>
      <w:lvlText w:val=""/>
      <w:lvlJc w:val="left"/>
      <w:pPr>
        <w:tabs>
          <w:tab w:val="num" w:pos="0"/>
        </w:tabs>
        <w:ind w:left="720" w:hanging="360"/>
      </w:pPr>
      <w:rPr>
        <w:rFonts w:ascii="Symbol" w:hAnsi="Symbol"/>
      </w:rPr>
    </w:lvl>
  </w:abstractNum>
  <w:abstractNum w:abstractNumId="4">
    <w:nsid w:val="00000004"/>
    <w:multiLevelType w:val="singleLevel"/>
    <w:tmpl w:val="00000004"/>
    <w:name w:val="WW8Num10"/>
    <w:lvl w:ilvl="0">
      <w:start w:val="1"/>
      <w:numFmt w:val="lowerLetter"/>
      <w:lvlText w:val="%1)"/>
      <w:lvlJc w:val="left"/>
      <w:pPr>
        <w:tabs>
          <w:tab w:val="num" w:pos="360"/>
        </w:tabs>
        <w:ind w:left="360" w:hanging="360"/>
      </w:pPr>
    </w:lvl>
  </w:abstractNum>
  <w:abstractNum w:abstractNumId="5">
    <w:nsid w:val="00000005"/>
    <w:multiLevelType w:val="singleLevel"/>
    <w:tmpl w:val="00000005"/>
    <w:lvl w:ilvl="0">
      <w:start w:val="1"/>
      <w:numFmt w:val="bullet"/>
      <w:lvlText w:val=""/>
      <w:lvlJc w:val="left"/>
      <w:pPr>
        <w:tabs>
          <w:tab w:val="num" w:pos="0"/>
        </w:tabs>
        <w:ind w:left="720" w:hanging="360"/>
      </w:pPr>
      <w:rPr>
        <w:rFonts w:ascii="Symbol" w:hAnsi="Symbol"/>
      </w:rPr>
    </w:lvl>
  </w:abstractNum>
  <w:abstractNum w:abstractNumId="6">
    <w:nsid w:val="00000008"/>
    <w:multiLevelType w:val="singleLevel"/>
    <w:tmpl w:val="00000008"/>
    <w:name w:val="WW8Num30"/>
    <w:lvl w:ilvl="0">
      <w:start w:val="1"/>
      <w:numFmt w:val="bullet"/>
      <w:lvlText w:val=""/>
      <w:lvlJc w:val="left"/>
      <w:pPr>
        <w:tabs>
          <w:tab w:val="num" w:pos="0"/>
        </w:tabs>
        <w:ind w:left="720" w:hanging="360"/>
      </w:pPr>
      <w:rPr>
        <w:rFonts w:ascii="Symbol" w:hAnsi="Symbol"/>
      </w:rPr>
    </w:lvl>
  </w:abstractNum>
  <w:abstractNum w:abstractNumId="7">
    <w:nsid w:val="049E5EDB"/>
    <w:multiLevelType w:val="hybridMultilevel"/>
    <w:tmpl w:val="528C5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6175CA8"/>
    <w:multiLevelType w:val="hybridMultilevel"/>
    <w:tmpl w:val="BA447312"/>
    <w:lvl w:ilvl="0" w:tplc="0409000B">
      <w:start w:val="1"/>
      <w:numFmt w:val="bullet"/>
      <w:lvlText w:val=""/>
      <w:lvlJc w:val="left"/>
      <w:pPr>
        <w:ind w:left="1080" w:hanging="360"/>
      </w:pPr>
      <w:rPr>
        <w:rFonts w:ascii="Wingdings" w:hAnsi="Wingdings"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82473D4"/>
    <w:multiLevelType w:val="hybridMultilevel"/>
    <w:tmpl w:val="CC9868E0"/>
    <w:lvl w:ilvl="0" w:tplc="0409000B">
      <w:start w:val="1"/>
      <w:numFmt w:val="bullet"/>
      <w:lvlText w:val=""/>
      <w:lvlJc w:val="left"/>
      <w:pPr>
        <w:ind w:left="1080" w:hanging="360"/>
      </w:pPr>
      <w:rPr>
        <w:rFonts w:ascii="Wingdings" w:hAnsi="Wingdings"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B4E71ED"/>
    <w:multiLevelType w:val="hybridMultilevel"/>
    <w:tmpl w:val="C870F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BAC0795"/>
    <w:multiLevelType w:val="hybridMultilevel"/>
    <w:tmpl w:val="69EC09CE"/>
    <w:lvl w:ilvl="0" w:tplc="99E8E7B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E546429"/>
    <w:multiLevelType w:val="multilevel"/>
    <w:tmpl w:val="BD90ED36"/>
    <w:lvl w:ilvl="0">
      <w:start w:val="1"/>
      <w:numFmt w:val="bullet"/>
      <w:lvlText w:val=""/>
      <w:lvlJc w:val="left"/>
      <w:pPr>
        <w:tabs>
          <w:tab w:val="num" w:pos="720"/>
        </w:tabs>
        <w:ind w:left="360" w:firstLine="0"/>
      </w:pPr>
      <w:rPr>
        <w:rFonts w:ascii="Wingdings" w:hAnsi="Wingdings" w:hint="default"/>
        <w:sz w:val="20"/>
        <w:szCs w:val="20"/>
      </w:rPr>
    </w:lvl>
    <w:lvl w:ilvl="1">
      <w:start w:val="1"/>
      <w:numFmt w:val="bullet"/>
      <w:lvlText w:val=""/>
      <w:lvlPicBulletId w:val="32"/>
      <w:lvlJc w:val="left"/>
      <w:pPr>
        <w:tabs>
          <w:tab w:val="num" w:pos="1080"/>
        </w:tabs>
        <w:ind w:left="1080" w:hanging="360"/>
      </w:pPr>
      <w:rPr>
        <w:rFonts w:ascii="Wingdings" w:hAnsi="Wingdings" w:hint="default"/>
      </w:rPr>
    </w:lvl>
    <w:lvl w:ilvl="2">
      <w:start w:val="1"/>
      <w:numFmt w:val="bullet"/>
      <w:lvlText w:val=""/>
      <w:lvlPicBulletId w:val="33"/>
      <w:lvlJc w:val="left"/>
      <w:pPr>
        <w:tabs>
          <w:tab w:val="num" w:pos="1440"/>
        </w:tabs>
        <w:ind w:left="1440" w:hanging="360"/>
      </w:pPr>
      <w:rPr>
        <w:rFonts w:ascii="Wingdings" w:hAnsi="Wingdings" w:hint="default"/>
        <w:sz w:val="16"/>
        <w:szCs w:val="16"/>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3">
    <w:nsid w:val="1445574A"/>
    <w:multiLevelType w:val="hybridMultilevel"/>
    <w:tmpl w:val="0CD4A3CA"/>
    <w:lvl w:ilvl="0" w:tplc="D55227D6">
      <w:start w:val="1"/>
      <w:numFmt w:val="bullet"/>
      <w:lvlText w:val=""/>
      <w:lvlJc w:val="left"/>
      <w:pPr>
        <w:tabs>
          <w:tab w:val="num" w:pos="72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75959FE"/>
    <w:multiLevelType w:val="hybridMultilevel"/>
    <w:tmpl w:val="32F2C296"/>
    <w:lvl w:ilvl="0" w:tplc="99E8E7BA">
      <w:start w:val="1"/>
      <w:numFmt w:val="bullet"/>
      <w:lvlText w:val=""/>
      <w:lvlJc w:val="left"/>
      <w:pPr>
        <w:ind w:left="1080" w:hanging="360"/>
      </w:pPr>
      <w:rPr>
        <w:rFonts w:ascii="Wingdings" w:hAnsi="Wingdings"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8017659"/>
    <w:multiLevelType w:val="hybridMultilevel"/>
    <w:tmpl w:val="211A26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EB5FF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2D2F182C"/>
    <w:multiLevelType w:val="hybridMultilevel"/>
    <w:tmpl w:val="FE26A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0474A83"/>
    <w:multiLevelType w:val="hybridMultilevel"/>
    <w:tmpl w:val="9E6E7450"/>
    <w:lvl w:ilvl="0" w:tplc="0409000B">
      <w:start w:val="1"/>
      <w:numFmt w:val="bullet"/>
      <w:lvlText w:val=""/>
      <w:lvlJc w:val="left"/>
      <w:pPr>
        <w:ind w:left="1080" w:hanging="360"/>
      </w:pPr>
      <w:rPr>
        <w:rFonts w:ascii="Wingdings" w:hAnsi="Wingdings"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1A54946"/>
    <w:multiLevelType w:val="hybridMultilevel"/>
    <w:tmpl w:val="D408D6BA"/>
    <w:lvl w:ilvl="0" w:tplc="35BCB5AC">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9331BA8"/>
    <w:multiLevelType w:val="hybridMultilevel"/>
    <w:tmpl w:val="897CD920"/>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164682A"/>
    <w:multiLevelType w:val="hybridMultilevel"/>
    <w:tmpl w:val="D556BDA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3583B32"/>
    <w:multiLevelType w:val="hybridMultilevel"/>
    <w:tmpl w:val="96CA65D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4D86623"/>
    <w:multiLevelType w:val="hybridMultilevel"/>
    <w:tmpl w:val="0EE2591E"/>
    <w:lvl w:ilvl="0" w:tplc="99E8E7B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6D93E85"/>
    <w:multiLevelType w:val="hybridMultilevel"/>
    <w:tmpl w:val="6F4657B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D6A239D"/>
    <w:multiLevelType w:val="hybridMultilevel"/>
    <w:tmpl w:val="3862584C"/>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0951B9E"/>
    <w:multiLevelType w:val="hybridMultilevel"/>
    <w:tmpl w:val="633EB61A"/>
    <w:lvl w:ilvl="0" w:tplc="D55227D6">
      <w:start w:val="1"/>
      <w:numFmt w:val="bullet"/>
      <w:lvlText w:val=""/>
      <w:lvlJc w:val="left"/>
      <w:pPr>
        <w:tabs>
          <w:tab w:val="num" w:pos="72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12533A3"/>
    <w:multiLevelType w:val="hybridMultilevel"/>
    <w:tmpl w:val="88B041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8517722"/>
    <w:multiLevelType w:val="hybridMultilevel"/>
    <w:tmpl w:val="641E4D9E"/>
    <w:lvl w:ilvl="0" w:tplc="D55227D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5E54E9"/>
    <w:multiLevelType w:val="hybridMultilevel"/>
    <w:tmpl w:val="47E6A486"/>
    <w:lvl w:ilvl="0" w:tplc="D55227D6">
      <w:start w:val="1"/>
      <w:numFmt w:val="bullet"/>
      <w:lvlText w:val=""/>
      <w:lvlJc w:val="left"/>
      <w:pPr>
        <w:tabs>
          <w:tab w:val="num" w:pos="72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07B0DDF"/>
    <w:multiLevelType w:val="hybridMultilevel"/>
    <w:tmpl w:val="E410F852"/>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nsid w:val="622566B0"/>
    <w:multiLevelType w:val="hybridMultilevel"/>
    <w:tmpl w:val="94806D38"/>
    <w:lvl w:ilvl="0" w:tplc="40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2">
    <w:nsid w:val="643F0845"/>
    <w:multiLevelType w:val="hybridMultilevel"/>
    <w:tmpl w:val="ED289E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34">
    <w:nsid w:val="68792988"/>
    <w:multiLevelType w:val="hybridMultilevel"/>
    <w:tmpl w:val="FB8CDF1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nsid w:val="6B335E28"/>
    <w:multiLevelType w:val="hybridMultilevel"/>
    <w:tmpl w:val="402096E0"/>
    <w:lvl w:ilvl="0" w:tplc="99E8E7BA">
      <w:start w:val="1"/>
      <w:numFmt w:val="bullet"/>
      <w:lvlText w:val=""/>
      <w:lvlJc w:val="left"/>
      <w:pPr>
        <w:tabs>
          <w:tab w:val="num" w:pos="720"/>
        </w:tabs>
        <w:ind w:left="720" w:hanging="360"/>
      </w:pPr>
      <w:rPr>
        <w:rFonts w:ascii="Wingdings" w:hAnsi="Wingdings" w:hint="default"/>
        <w:sz w:val="20"/>
        <w:szCs w:val="20"/>
      </w:rPr>
    </w:lvl>
    <w:lvl w:ilvl="1" w:tplc="04090005">
      <w:start w:val="1"/>
      <w:numFmt w:val="bullet"/>
      <w:lvlText w:val=""/>
      <w:lvlJc w:val="left"/>
      <w:pPr>
        <w:tabs>
          <w:tab w:val="num" w:pos="1440"/>
        </w:tabs>
        <w:ind w:left="1440" w:hanging="360"/>
      </w:pPr>
      <w:rPr>
        <w:rFonts w:ascii="Wingdings" w:hAnsi="Wingdings" w:hint="default"/>
        <w:sz w:val="20"/>
        <w:szCs w:val="20"/>
      </w:rPr>
    </w:lvl>
    <w:lvl w:ilvl="2" w:tplc="99E8E7BA">
      <w:start w:val="1"/>
      <w:numFmt w:val="bullet"/>
      <w:lvlText w:val=""/>
      <w:lvlJc w:val="left"/>
      <w:pPr>
        <w:tabs>
          <w:tab w:val="num" w:pos="360"/>
        </w:tabs>
        <w:ind w:left="360" w:hanging="360"/>
      </w:pPr>
      <w:rPr>
        <w:rFonts w:ascii="Wingdings" w:hAnsi="Wingdings" w:hint="default"/>
        <w:sz w:val="20"/>
        <w:szCs w:val="20"/>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D6A4161"/>
    <w:multiLevelType w:val="hybridMultilevel"/>
    <w:tmpl w:val="BE962B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nsid w:val="6F4C0050"/>
    <w:multiLevelType w:val="hybridMultilevel"/>
    <w:tmpl w:val="60D64AF2"/>
    <w:lvl w:ilvl="0" w:tplc="04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nsid w:val="75156511"/>
    <w:multiLevelType w:val="hybridMultilevel"/>
    <w:tmpl w:val="1F984F5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A3C14EB"/>
    <w:multiLevelType w:val="hybridMultilevel"/>
    <w:tmpl w:val="798699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AE171B"/>
    <w:multiLevelType w:val="hybridMultilevel"/>
    <w:tmpl w:val="4D6C91FE"/>
    <w:lvl w:ilvl="0" w:tplc="99E8E7B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701E7E"/>
    <w:multiLevelType w:val="hybridMultilevel"/>
    <w:tmpl w:val="D8AAA862"/>
    <w:lvl w:ilvl="0" w:tplc="0409000B">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D463ADE"/>
    <w:multiLevelType w:val="hybridMultilevel"/>
    <w:tmpl w:val="CC42A45A"/>
    <w:lvl w:ilvl="0" w:tplc="F8F68542">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AchievementChar"/>
        <w:lvlText w:val=""/>
        <w:legacy w:legacy="1" w:legacySpace="0" w:legacyIndent="240"/>
        <w:lvlJc w:val="left"/>
        <w:pPr>
          <w:ind w:left="240" w:hanging="240"/>
        </w:pPr>
        <w:rPr>
          <w:rFonts w:ascii="Wingdings" w:hAnsi="Wingdings"/>
          <w:sz w:val="12"/>
        </w:rPr>
      </w:lvl>
    </w:lvlOverride>
  </w:num>
  <w:num w:numId="2">
    <w:abstractNumId w:val="33"/>
  </w:num>
  <w:num w:numId="3">
    <w:abstractNumId w:val="12"/>
  </w:num>
  <w:num w:numId="4">
    <w:abstractNumId w:val="38"/>
  </w:num>
  <w:num w:numId="5">
    <w:abstractNumId w:val="34"/>
  </w:num>
  <w:num w:numId="6">
    <w:abstractNumId w:val="21"/>
  </w:num>
  <w:num w:numId="7">
    <w:abstractNumId w:val="27"/>
  </w:num>
  <w:num w:numId="8">
    <w:abstractNumId w:val="26"/>
  </w:num>
  <w:num w:numId="9">
    <w:abstractNumId w:val="16"/>
  </w:num>
  <w:num w:numId="10">
    <w:abstractNumId w:val="29"/>
  </w:num>
  <w:num w:numId="11">
    <w:abstractNumId w:val="13"/>
  </w:num>
  <w:num w:numId="12">
    <w:abstractNumId w:val="36"/>
  </w:num>
  <w:num w:numId="13">
    <w:abstractNumId w:val="32"/>
  </w:num>
  <w:num w:numId="14">
    <w:abstractNumId w:val="31"/>
  </w:num>
  <w:num w:numId="15">
    <w:abstractNumId w:val="24"/>
  </w:num>
  <w:num w:numId="16">
    <w:abstractNumId w:val="28"/>
  </w:num>
  <w:num w:numId="17">
    <w:abstractNumId w:val="10"/>
  </w:num>
  <w:num w:numId="18">
    <w:abstractNumId w:val="7"/>
  </w:num>
  <w:num w:numId="19">
    <w:abstractNumId w:val="30"/>
  </w:num>
  <w:num w:numId="20">
    <w:abstractNumId w:val="22"/>
  </w:num>
  <w:num w:numId="21">
    <w:abstractNumId w:val="37"/>
  </w:num>
  <w:num w:numId="22">
    <w:abstractNumId w:val="20"/>
  </w:num>
  <w:num w:numId="23">
    <w:abstractNumId w:val="39"/>
  </w:num>
  <w:num w:numId="24">
    <w:abstractNumId w:val="2"/>
  </w:num>
  <w:num w:numId="25">
    <w:abstractNumId w:val="3"/>
  </w:num>
  <w:num w:numId="26">
    <w:abstractNumId w:val="5"/>
  </w:num>
  <w:num w:numId="27">
    <w:abstractNumId w:val="6"/>
  </w:num>
  <w:num w:numId="28">
    <w:abstractNumId w:val="17"/>
  </w:num>
  <w:num w:numId="29">
    <w:abstractNumId w:val="35"/>
  </w:num>
  <w:num w:numId="30">
    <w:abstractNumId w:val="19"/>
  </w:num>
  <w:num w:numId="31">
    <w:abstractNumId w:val="25"/>
  </w:num>
  <w:num w:numId="32">
    <w:abstractNumId w:val="11"/>
  </w:num>
  <w:num w:numId="33">
    <w:abstractNumId w:val="40"/>
  </w:num>
  <w:num w:numId="34">
    <w:abstractNumId w:val="14"/>
  </w:num>
  <w:num w:numId="35">
    <w:abstractNumId w:val="41"/>
  </w:num>
  <w:num w:numId="36">
    <w:abstractNumId w:val="23"/>
  </w:num>
  <w:num w:numId="37">
    <w:abstractNumId w:val="1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5"/>
  </w:num>
  <w:num w:numId="39">
    <w:abstractNumId w:val="42"/>
  </w:num>
  <w:num w:numId="40">
    <w:abstractNumId w:val="8"/>
  </w:num>
  <w:num w:numId="41">
    <w:abstractNumId w:val="9"/>
  </w:num>
  <w:num w:numId="42">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efaultTableStyle w:val="TableTheme"/>
  <w:characterSpacingControl w:val="doNotCompress"/>
  <w:footnotePr>
    <w:footnote w:id="-1"/>
    <w:footnote w:id="0"/>
  </w:footnotePr>
  <w:endnotePr>
    <w:endnote w:id="-1"/>
    <w:endnote w:id="0"/>
  </w:endnotePr>
  <w:compat>
    <w:compatSetting w:name="compatibilityMode" w:uri="http://schemas.microsoft.com/office/word" w:val="12"/>
  </w:compat>
  <w:rsids>
    <w:rsidRoot w:val="00FE7DCB"/>
    <w:rsid w:val="00001CD2"/>
    <w:rsid w:val="00003414"/>
    <w:rsid w:val="0000423D"/>
    <w:rsid w:val="000044B4"/>
    <w:rsid w:val="00004C52"/>
    <w:rsid w:val="00005815"/>
    <w:rsid w:val="0000687A"/>
    <w:rsid w:val="0000774B"/>
    <w:rsid w:val="000109E9"/>
    <w:rsid w:val="00011C3D"/>
    <w:rsid w:val="00015ABA"/>
    <w:rsid w:val="00015D2A"/>
    <w:rsid w:val="0001601C"/>
    <w:rsid w:val="00016589"/>
    <w:rsid w:val="00016703"/>
    <w:rsid w:val="000228DD"/>
    <w:rsid w:val="00022B6C"/>
    <w:rsid w:val="00023355"/>
    <w:rsid w:val="00025790"/>
    <w:rsid w:val="000279AF"/>
    <w:rsid w:val="00030B87"/>
    <w:rsid w:val="00030F64"/>
    <w:rsid w:val="0003119D"/>
    <w:rsid w:val="00031B3E"/>
    <w:rsid w:val="0003472D"/>
    <w:rsid w:val="00034CC4"/>
    <w:rsid w:val="00035E5C"/>
    <w:rsid w:val="00036061"/>
    <w:rsid w:val="00040F37"/>
    <w:rsid w:val="0004687C"/>
    <w:rsid w:val="00050204"/>
    <w:rsid w:val="000538FB"/>
    <w:rsid w:val="00053A1D"/>
    <w:rsid w:val="00053A90"/>
    <w:rsid w:val="00054A09"/>
    <w:rsid w:val="00054E2A"/>
    <w:rsid w:val="000607ED"/>
    <w:rsid w:val="00060847"/>
    <w:rsid w:val="00062214"/>
    <w:rsid w:val="00063C16"/>
    <w:rsid w:val="00065033"/>
    <w:rsid w:val="00065086"/>
    <w:rsid w:val="000703DA"/>
    <w:rsid w:val="000721FF"/>
    <w:rsid w:val="00073B71"/>
    <w:rsid w:val="00080B39"/>
    <w:rsid w:val="000823FD"/>
    <w:rsid w:val="000828A4"/>
    <w:rsid w:val="00082D15"/>
    <w:rsid w:val="00084EC4"/>
    <w:rsid w:val="00085167"/>
    <w:rsid w:val="00085C35"/>
    <w:rsid w:val="00090512"/>
    <w:rsid w:val="0009207D"/>
    <w:rsid w:val="00093041"/>
    <w:rsid w:val="00093EF4"/>
    <w:rsid w:val="000A0847"/>
    <w:rsid w:val="000A25C8"/>
    <w:rsid w:val="000A34F1"/>
    <w:rsid w:val="000A3861"/>
    <w:rsid w:val="000A46BF"/>
    <w:rsid w:val="000A572F"/>
    <w:rsid w:val="000A59DF"/>
    <w:rsid w:val="000A6294"/>
    <w:rsid w:val="000A7977"/>
    <w:rsid w:val="000A7E3D"/>
    <w:rsid w:val="000A7EB4"/>
    <w:rsid w:val="000A7FE6"/>
    <w:rsid w:val="000B1E62"/>
    <w:rsid w:val="000B2C39"/>
    <w:rsid w:val="000B334D"/>
    <w:rsid w:val="000B3AE8"/>
    <w:rsid w:val="000B3F26"/>
    <w:rsid w:val="000B41EF"/>
    <w:rsid w:val="000B41F6"/>
    <w:rsid w:val="000B42CB"/>
    <w:rsid w:val="000B6C90"/>
    <w:rsid w:val="000C121D"/>
    <w:rsid w:val="000C205E"/>
    <w:rsid w:val="000C23C4"/>
    <w:rsid w:val="000C776E"/>
    <w:rsid w:val="000C7AB3"/>
    <w:rsid w:val="000D07E0"/>
    <w:rsid w:val="000D22BC"/>
    <w:rsid w:val="000D36B9"/>
    <w:rsid w:val="000D3E2F"/>
    <w:rsid w:val="000D5584"/>
    <w:rsid w:val="000D67DE"/>
    <w:rsid w:val="000D7B30"/>
    <w:rsid w:val="000E0384"/>
    <w:rsid w:val="000E469F"/>
    <w:rsid w:val="000E57FF"/>
    <w:rsid w:val="000F1FED"/>
    <w:rsid w:val="001003B1"/>
    <w:rsid w:val="001013FA"/>
    <w:rsid w:val="001015FF"/>
    <w:rsid w:val="001032AB"/>
    <w:rsid w:val="00103B14"/>
    <w:rsid w:val="00103F46"/>
    <w:rsid w:val="00104A5E"/>
    <w:rsid w:val="00104A9F"/>
    <w:rsid w:val="00105C46"/>
    <w:rsid w:val="00105F4C"/>
    <w:rsid w:val="001068FD"/>
    <w:rsid w:val="00106B04"/>
    <w:rsid w:val="0011159B"/>
    <w:rsid w:val="00112924"/>
    <w:rsid w:val="00112EAA"/>
    <w:rsid w:val="001137E8"/>
    <w:rsid w:val="001141FE"/>
    <w:rsid w:val="00114388"/>
    <w:rsid w:val="00115284"/>
    <w:rsid w:val="001153AA"/>
    <w:rsid w:val="00115D29"/>
    <w:rsid w:val="0011763F"/>
    <w:rsid w:val="00120AF6"/>
    <w:rsid w:val="00120CBF"/>
    <w:rsid w:val="00122B34"/>
    <w:rsid w:val="00122E9B"/>
    <w:rsid w:val="0012403C"/>
    <w:rsid w:val="001245FD"/>
    <w:rsid w:val="00125052"/>
    <w:rsid w:val="001261A3"/>
    <w:rsid w:val="00130988"/>
    <w:rsid w:val="00130A09"/>
    <w:rsid w:val="00131197"/>
    <w:rsid w:val="00131DBB"/>
    <w:rsid w:val="00131DE8"/>
    <w:rsid w:val="0013336B"/>
    <w:rsid w:val="0013729D"/>
    <w:rsid w:val="001375A9"/>
    <w:rsid w:val="001375FC"/>
    <w:rsid w:val="0014183B"/>
    <w:rsid w:val="00142131"/>
    <w:rsid w:val="00142924"/>
    <w:rsid w:val="00144AF2"/>
    <w:rsid w:val="0015008F"/>
    <w:rsid w:val="00151D0F"/>
    <w:rsid w:val="00152BBA"/>
    <w:rsid w:val="00154593"/>
    <w:rsid w:val="00155A18"/>
    <w:rsid w:val="00155E16"/>
    <w:rsid w:val="0016166B"/>
    <w:rsid w:val="00163A66"/>
    <w:rsid w:val="001645F3"/>
    <w:rsid w:val="001701C8"/>
    <w:rsid w:val="001715A8"/>
    <w:rsid w:val="00171DEF"/>
    <w:rsid w:val="00172550"/>
    <w:rsid w:val="00172A95"/>
    <w:rsid w:val="001730C1"/>
    <w:rsid w:val="00175A9A"/>
    <w:rsid w:val="0017610F"/>
    <w:rsid w:val="00177A13"/>
    <w:rsid w:val="00183545"/>
    <w:rsid w:val="00183A3D"/>
    <w:rsid w:val="0018437A"/>
    <w:rsid w:val="00185680"/>
    <w:rsid w:val="00186F38"/>
    <w:rsid w:val="00190C1D"/>
    <w:rsid w:val="0019396A"/>
    <w:rsid w:val="00194215"/>
    <w:rsid w:val="00194FAE"/>
    <w:rsid w:val="00196263"/>
    <w:rsid w:val="00197640"/>
    <w:rsid w:val="00197E0B"/>
    <w:rsid w:val="001A075F"/>
    <w:rsid w:val="001A0C27"/>
    <w:rsid w:val="001A170D"/>
    <w:rsid w:val="001A5EA2"/>
    <w:rsid w:val="001A7052"/>
    <w:rsid w:val="001A7940"/>
    <w:rsid w:val="001B05D4"/>
    <w:rsid w:val="001B2487"/>
    <w:rsid w:val="001B3FC5"/>
    <w:rsid w:val="001B7ACF"/>
    <w:rsid w:val="001C06EB"/>
    <w:rsid w:val="001C242B"/>
    <w:rsid w:val="001C29B2"/>
    <w:rsid w:val="001C5CFA"/>
    <w:rsid w:val="001C7DA8"/>
    <w:rsid w:val="001D083B"/>
    <w:rsid w:val="001D14F7"/>
    <w:rsid w:val="001D21E7"/>
    <w:rsid w:val="001D3C7D"/>
    <w:rsid w:val="001D474A"/>
    <w:rsid w:val="001D6491"/>
    <w:rsid w:val="001D7CD1"/>
    <w:rsid w:val="001E0B49"/>
    <w:rsid w:val="001E1220"/>
    <w:rsid w:val="001E1224"/>
    <w:rsid w:val="001E1FE7"/>
    <w:rsid w:val="001E2C7B"/>
    <w:rsid w:val="001E2D6B"/>
    <w:rsid w:val="001E6176"/>
    <w:rsid w:val="001E6648"/>
    <w:rsid w:val="001F0888"/>
    <w:rsid w:val="001F17E8"/>
    <w:rsid w:val="001F449C"/>
    <w:rsid w:val="001F47BB"/>
    <w:rsid w:val="001F4ADF"/>
    <w:rsid w:val="001F4AF6"/>
    <w:rsid w:val="001F624C"/>
    <w:rsid w:val="001F63EB"/>
    <w:rsid w:val="001F654B"/>
    <w:rsid w:val="001F6B5E"/>
    <w:rsid w:val="001F6B6A"/>
    <w:rsid w:val="001F710F"/>
    <w:rsid w:val="00200691"/>
    <w:rsid w:val="00200F96"/>
    <w:rsid w:val="0020180C"/>
    <w:rsid w:val="002021A0"/>
    <w:rsid w:val="0020222D"/>
    <w:rsid w:val="00202F6E"/>
    <w:rsid w:val="002062BF"/>
    <w:rsid w:val="00207AB2"/>
    <w:rsid w:val="00207E31"/>
    <w:rsid w:val="002141AF"/>
    <w:rsid w:val="002143F9"/>
    <w:rsid w:val="00216CFA"/>
    <w:rsid w:val="00217951"/>
    <w:rsid w:val="00221A6C"/>
    <w:rsid w:val="00230C7C"/>
    <w:rsid w:val="0023459C"/>
    <w:rsid w:val="002415F3"/>
    <w:rsid w:val="00241F1A"/>
    <w:rsid w:val="00242483"/>
    <w:rsid w:val="0024585F"/>
    <w:rsid w:val="00246A83"/>
    <w:rsid w:val="00247427"/>
    <w:rsid w:val="002479C9"/>
    <w:rsid w:val="00250633"/>
    <w:rsid w:val="00252D03"/>
    <w:rsid w:val="002533CC"/>
    <w:rsid w:val="00256173"/>
    <w:rsid w:val="00257168"/>
    <w:rsid w:val="0025793F"/>
    <w:rsid w:val="002600F9"/>
    <w:rsid w:val="002604BF"/>
    <w:rsid w:val="00261B2A"/>
    <w:rsid w:val="00261E89"/>
    <w:rsid w:val="00262026"/>
    <w:rsid w:val="00264183"/>
    <w:rsid w:val="00264A43"/>
    <w:rsid w:val="00264A7E"/>
    <w:rsid w:val="002658FA"/>
    <w:rsid w:val="00271280"/>
    <w:rsid w:val="00272A7C"/>
    <w:rsid w:val="00272F08"/>
    <w:rsid w:val="00275352"/>
    <w:rsid w:val="002759B7"/>
    <w:rsid w:val="00276424"/>
    <w:rsid w:val="00276E18"/>
    <w:rsid w:val="00277327"/>
    <w:rsid w:val="002777D3"/>
    <w:rsid w:val="0028005B"/>
    <w:rsid w:val="002816E8"/>
    <w:rsid w:val="00281BDE"/>
    <w:rsid w:val="00281F60"/>
    <w:rsid w:val="00281FB3"/>
    <w:rsid w:val="00282B03"/>
    <w:rsid w:val="00282F55"/>
    <w:rsid w:val="00283D22"/>
    <w:rsid w:val="00284BFF"/>
    <w:rsid w:val="00286575"/>
    <w:rsid w:val="00287757"/>
    <w:rsid w:val="002913C8"/>
    <w:rsid w:val="00291BD8"/>
    <w:rsid w:val="00291F37"/>
    <w:rsid w:val="0029371B"/>
    <w:rsid w:val="002939C2"/>
    <w:rsid w:val="00293C62"/>
    <w:rsid w:val="0029414C"/>
    <w:rsid w:val="002942C2"/>
    <w:rsid w:val="002952BD"/>
    <w:rsid w:val="0029734C"/>
    <w:rsid w:val="00297866"/>
    <w:rsid w:val="002A0751"/>
    <w:rsid w:val="002A0CB0"/>
    <w:rsid w:val="002A52C2"/>
    <w:rsid w:val="002A5C3F"/>
    <w:rsid w:val="002A5CA5"/>
    <w:rsid w:val="002B236E"/>
    <w:rsid w:val="002B335C"/>
    <w:rsid w:val="002B40B4"/>
    <w:rsid w:val="002B47C7"/>
    <w:rsid w:val="002B6A22"/>
    <w:rsid w:val="002B6C34"/>
    <w:rsid w:val="002B7733"/>
    <w:rsid w:val="002C2EB7"/>
    <w:rsid w:val="002C307C"/>
    <w:rsid w:val="002C67B6"/>
    <w:rsid w:val="002D316B"/>
    <w:rsid w:val="002D56B2"/>
    <w:rsid w:val="002E09F5"/>
    <w:rsid w:val="002E2915"/>
    <w:rsid w:val="002E2EE4"/>
    <w:rsid w:val="002E48F6"/>
    <w:rsid w:val="002E5C38"/>
    <w:rsid w:val="002E6720"/>
    <w:rsid w:val="002F14EC"/>
    <w:rsid w:val="002F3D1E"/>
    <w:rsid w:val="002F4331"/>
    <w:rsid w:val="002F59F2"/>
    <w:rsid w:val="002F6731"/>
    <w:rsid w:val="002F6EAE"/>
    <w:rsid w:val="002F791B"/>
    <w:rsid w:val="00301A9D"/>
    <w:rsid w:val="003036BE"/>
    <w:rsid w:val="003068EA"/>
    <w:rsid w:val="00307225"/>
    <w:rsid w:val="003072B0"/>
    <w:rsid w:val="00314279"/>
    <w:rsid w:val="0031477E"/>
    <w:rsid w:val="00316000"/>
    <w:rsid w:val="00316EB5"/>
    <w:rsid w:val="00317BC1"/>
    <w:rsid w:val="00320377"/>
    <w:rsid w:val="00323531"/>
    <w:rsid w:val="00326396"/>
    <w:rsid w:val="00326873"/>
    <w:rsid w:val="00330685"/>
    <w:rsid w:val="00331BA8"/>
    <w:rsid w:val="00332221"/>
    <w:rsid w:val="0033284B"/>
    <w:rsid w:val="0033335B"/>
    <w:rsid w:val="003334DC"/>
    <w:rsid w:val="0033667E"/>
    <w:rsid w:val="003369FF"/>
    <w:rsid w:val="00337364"/>
    <w:rsid w:val="00347496"/>
    <w:rsid w:val="0035228E"/>
    <w:rsid w:val="00352336"/>
    <w:rsid w:val="00357426"/>
    <w:rsid w:val="00357D71"/>
    <w:rsid w:val="00360A39"/>
    <w:rsid w:val="00360F00"/>
    <w:rsid w:val="003614BD"/>
    <w:rsid w:val="00361690"/>
    <w:rsid w:val="00362583"/>
    <w:rsid w:val="003627B3"/>
    <w:rsid w:val="00363300"/>
    <w:rsid w:val="00364CDF"/>
    <w:rsid w:val="00365280"/>
    <w:rsid w:val="00365AAF"/>
    <w:rsid w:val="00365BAB"/>
    <w:rsid w:val="003670B6"/>
    <w:rsid w:val="00367374"/>
    <w:rsid w:val="00367550"/>
    <w:rsid w:val="0036763A"/>
    <w:rsid w:val="00370063"/>
    <w:rsid w:val="00370808"/>
    <w:rsid w:val="0037135F"/>
    <w:rsid w:val="003733D7"/>
    <w:rsid w:val="0037639E"/>
    <w:rsid w:val="0038040E"/>
    <w:rsid w:val="00380546"/>
    <w:rsid w:val="00380778"/>
    <w:rsid w:val="00380806"/>
    <w:rsid w:val="00382095"/>
    <w:rsid w:val="00384CE7"/>
    <w:rsid w:val="003857BA"/>
    <w:rsid w:val="00387080"/>
    <w:rsid w:val="0039058A"/>
    <w:rsid w:val="00390F70"/>
    <w:rsid w:val="00393087"/>
    <w:rsid w:val="003934AB"/>
    <w:rsid w:val="0039356A"/>
    <w:rsid w:val="0039552D"/>
    <w:rsid w:val="003A4C48"/>
    <w:rsid w:val="003B0241"/>
    <w:rsid w:val="003B037D"/>
    <w:rsid w:val="003B106C"/>
    <w:rsid w:val="003B28A7"/>
    <w:rsid w:val="003B2E19"/>
    <w:rsid w:val="003B3464"/>
    <w:rsid w:val="003B465F"/>
    <w:rsid w:val="003B5D7B"/>
    <w:rsid w:val="003B646E"/>
    <w:rsid w:val="003B6D79"/>
    <w:rsid w:val="003B7E4E"/>
    <w:rsid w:val="003B7FCE"/>
    <w:rsid w:val="003C19B5"/>
    <w:rsid w:val="003C3A16"/>
    <w:rsid w:val="003C5996"/>
    <w:rsid w:val="003C5EC6"/>
    <w:rsid w:val="003C65E5"/>
    <w:rsid w:val="003C7B34"/>
    <w:rsid w:val="003D1464"/>
    <w:rsid w:val="003D1CB5"/>
    <w:rsid w:val="003D28FA"/>
    <w:rsid w:val="003D2DC6"/>
    <w:rsid w:val="003D33F1"/>
    <w:rsid w:val="003D4E6C"/>
    <w:rsid w:val="003D7279"/>
    <w:rsid w:val="003D7E6F"/>
    <w:rsid w:val="003E1D1F"/>
    <w:rsid w:val="003E2642"/>
    <w:rsid w:val="003E356A"/>
    <w:rsid w:val="003E45D4"/>
    <w:rsid w:val="003E6258"/>
    <w:rsid w:val="003F1222"/>
    <w:rsid w:val="003F3C67"/>
    <w:rsid w:val="003F4A8B"/>
    <w:rsid w:val="003F65A7"/>
    <w:rsid w:val="003F7691"/>
    <w:rsid w:val="003F7999"/>
    <w:rsid w:val="003F7B09"/>
    <w:rsid w:val="00403F00"/>
    <w:rsid w:val="00404519"/>
    <w:rsid w:val="004133BC"/>
    <w:rsid w:val="00414447"/>
    <w:rsid w:val="00414BD7"/>
    <w:rsid w:val="00415ABF"/>
    <w:rsid w:val="00415F5F"/>
    <w:rsid w:val="00417A94"/>
    <w:rsid w:val="00417FCF"/>
    <w:rsid w:val="004214A6"/>
    <w:rsid w:val="00421864"/>
    <w:rsid w:val="00422C3A"/>
    <w:rsid w:val="00424B47"/>
    <w:rsid w:val="00425044"/>
    <w:rsid w:val="00425DE1"/>
    <w:rsid w:val="00426280"/>
    <w:rsid w:val="00427109"/>
    <w:rsid w:val="004275DC"/>
    <w:rsid w:val="00427C50"/>
    <w:rsid w:val="00430451"/>
    <w:rsid w:val="00430AD5"/>
    <w:rsid w:val="00430B3B"/>
    <w:rsid w:val="00430DF2"/>
    <w:rsid w:val="004311C2"/>
    <w:rsid w:val="004333B5"/>
    <w:rsid w:val="0043554A"/>
    <w:rsid w:val="00436803"/>
    <w:rsid w:val="00441EF9"/>
    <w:rsid w:val="00442A84"/>
    <w:rsid w:val="00446C46"/>
    <w:rsid w:val="00450526"/>
    <w:rsid w:val="0045114B"/>
    <w:rsid w:val="00451561"/>
    <w:rsid w:val="0045213E"/>
    <w:rsid w:val="00452FCB"/>
    <w:rsid w:val="00454057"/>
    <w:rsid w:val="00454D46"/>
    <w:rsid w:val="00455D6A"/>
    <w:rsid w:val="00457E1F"/>
    <w:rsid w:val="004611EE"/>
    <w:rsid w:val="004619E4"/>
    <w:rsid w:val="00463128"/>
    <w:rsid w:val="004648D7"/>
    <w:rsid w:val="00466A3E"/>
    <w:rsid w:val="00466F30"/>
    <w:rsid w:val="004676E4"/>
    <w:rsid w:val="00467C76"/>
    <w:rsid w:val="0047090D"/>
    <w:rsid w:val="0047249E"/>
    <w:rsid w:val="00472935"/>
    <w:rsid w:val="00473980"/>
    <w:rsid w:val="00473A81"/>
    <w:rsid w:val="00473E93"/>
    <w:rsid w:val="00475B69"/>
    <w:rsid w:val="00475D52"/>
    <w:rsid w:val="004772A8"/>
    <w:rsid w:val="00477FAC"/>
    <w:rsid w:val="00482DBC"/>
    <w:rsid w:val="0048301A"/>
    <w:rsid w:val="00485D15"/>
    <w:rsid w:val="00486450"/>
    <w:rsid w:val="00490B6D"/>
    <w:rsid w:val="004922C0"/>
    <w:rsid w:val="00494ED9"/>
    <w:rsid w:val="004952A7"/>
    <w:rsid w:val="00495851"/>
    <w:rsid w:val="00496993"/>
    <w:rsid w:val="00496AD1"/>
    <w:rsid w:val="00497C39"/>
    <w:rsid w:val="004A0DEC"/>
    <w:rsid w:val="004A0ED8"/>
    <w:rsid w:val="004A139A"/>
    <w:rsid w:val="004A18D2"/>
    <w:rsid w:val="004A2FDE"/>
    <w:rsid w:val="004A3B75"/>
    <w:rsid w:val="004A4667"/>
    <w:rsid w:val="004A48CA"/>
    <w:rsid w:val="004A515B"/>
    <w:rsid w:val="004A5A5F"/>
    <w:rsid w:val="004A6FEA"/>
    <w:rsid w:val="004A7B9F"/>
    <w:rsid w:val="004B406B"/>
    <w:rsid w:val="004B5461"/>
    <w:rsid w:val="004B7B40"/>
    <w:rsid w:val="004C1380"/>
    <w:rsid w:val="004C2904"/>
    <w:rsid w:val="004C2949"/>
    <w:rsid w:val="004C42E2"/>
    <w:rsid w:val="004C46B5"/>
    <w:rsid w:val="004C5F16"/>
    <w:rsid w:val="004C723C"/>
    <w:rsid w:val="004C7E71"/>
    <w:rsid w:val="004D0911"/>
    <w:rsid w:val="004D3425"/>
    <w:rsid w:val="004D34A3"/>
    <w:rsid w:val="004D3F5B"/>
    <w:rsid w:val="004E07C7"/>
    <w:rsid w:val="004E0A82"/>
    <w:rsid w:val="004E12A2"/>
    <w:rsid w:val="004E2CAB"/>
    <w:rsid w:val="004E30A1"/>
    <w:rsid w:val="004E3903"/>
    <w:rsid w:val="004E49E4"/>
    <w:rsid w:val="004E65EA"/>
    <w:rsid w:val="004E7A49"/>
    <w:rsid w:val="004F2A3F"/>
    <w:rsid w:val="004F2CBA"/>
    <w:rsid w:val="004F30EF"/>
    <w:rsid w:val="004F38F2"/>
    <w:rsid w:val="004F3969"/>
    <w:rsid w:val="004F4955"/>
    <w:rsid w:val="004F55C5"/>
    <w:rsid w:val="004F55DF"/>
    <w:rsid w:val="004F637D"/>
    <w:rsid w:val="00501D80"/>
    <w:rsid w:val="005024DB"/>
    <w:rsid w:val="005026C6"/>
    <w:rsid w:val="0050296B"/>
    <w:rsid w:val="00503F49"/>
    <w:rsid w:val="005070CB"/>
    <w:rsid w:val="005071F6"/>
    <w:rsid w:val="005106B9"/>
    <w:rsid w:val="00511103"/>
    <w:rsid w:val="0051216C"/>
    <w:rsid w:val="00513C17"/>
    <w:rsid w:val="005157D1"/>
    <w:rsid w:val="0051613A"/>
    <w:rsid w:val="005162C8"/>
    <w:rsid w:val="00520CF4"/>
    <w:rsid w:val="00520E02"/>
    <w:rsid w:val="00521262"/>
    <w:rsid w:val="00521E51"/>
    <w:rsid w:val="00524EBE"/>
    <w:rsid w:val="00527380"/>
    <w:rsid w:val="00527FAA"/>
    <w:rsid w:val="00530023"/>
    <w:rsid w:val="00531029"/>
    <w:rsid w:val="00531087"/>
    <w:rsid w:val="0053120D"/>
    <w:rsid w:val="00531C34"/>
    <w:rsid w:val="005322B3"/>
    <w:rsid w:val="00533AB4"/>
    <w:rsid w:val="0053408B"/>
    <w:rsid w:val="005344E0"/>
    <w:rsid w:val="00535D7C"/>
    <w:rsid w:val="00537AD6"/>
    <w:rsid w:val="00541485"/>
    <w:rsid w:val="0054192F"/>
    <w:rsid w:val="00541C10"/>
    <w:rsid w:val="00543BC3"/>
    <w:rsid w:val="005457B7"/>
    <w:rsid w:val="005514D4"/>
    <w:rsid w:val="00552C5C"/>
    <w:rsid w:val="005561AB"/>
    <w:rsid w:val="00557BBE"/>
    <w:rsid w:val="00560368"/>
    <w:rsid w:val="00560E03"/>
    <w:rsid w:val="00561C78"/>
    <w:rsid w:val="00561CEB"/>
    <w:rsid w:val="0056329B"/>
    <w:rsid w:val="00565C00"/>
    <w:rsid w:val="005673B5"/>
    <w:rsid w:val="00570295"/>
    <w:rsid w:val="0057042E"/>
    <w:rsid w:val="00570CAC"/>
    <w:rsid w:val="00571C45"/>
    <w:rsid w:val="00572EAF"/>
    <w:rsid w:val="00573AA3"/>
    <w:rsid w:val="005745D8"/>
    <w:rsid w:val="00574A04"/>
    <w:rsid w:val="00576C25"/>
    <w:rsid w:val="00585CBB"/>
    <w:rsid w:val="00585F89"/>
    <w:rsid w:val="005865B0"/>
    <w:rsid w:val="00586625"/>
    <w:rsid w:val="0058684F"/>
    <w:rsid w:val="005903F6"/>
    <w:rsid w:val="0059054D"/>
    <w:rsid w:val="00591E46"/>
    <w:rsid w:val="005924DB"/>
    <w:rsid w:val="00592AFC"/>
    <w:rsid w:val="00594572"/>
    <w:rsid w:val="00594F66"/>
    <w:rsid w:val="005A08B8"/>
    <w:rsid w:val="005A15CF"/>
    <w:rsid w:val="005A18EF"/>
    <w:rsid w:val="005A3032"/>
    <w:rsid w:val="005A305F"/>
    <w:rsid w:val="005A3247"/>
    <w:rsid w:val="005A4352"/>
    <w:rsid w:val="005A4B3A"/>
    <w:rsid w:val="005B394F"/>
    <w:rsid w:val="005B5EBA"/>
    <w:rsid w:val="005B5F4B"/>
    <w:rsid w:val="005B6B7A"/>
    <w:rsid w:val="005B7606"/>
    <w:rsid w:val="005B79D3"/>
    <w:rsid w:val="005B7ECC"/>
    <w:rsid w:val="005C347D"/>
    <w:rsid w:val="005C51A7"/>
    <w:rsid w:val="005C7DD5"/>
    <w:rsid w:val="005D1495"/>
    <w:rsid w:val="005D1708"/>
    <w:rsid w:val="005D1F3E"/>
    <w:rsid w:val="005D291B"/>
    <w:rsid w:val="005D4890"/>
    <w:rsid w:val="005D4E42"/>
    <w:rsid w:val="005D5F34"/>
    <w:rsid w:val="005D6184"/>
    <w:rsid w:val="005D76BD"/>
    <w:rsid w:val="005D7F1C"/>
    <w:rsid w:val="005E144F"/>
    <w:rsid w:val="005E2A8A"/>
    <w:rsid w:val="005E3FC5"/>
    <w:rsid w:val="005E459B"/>
    <w:rsid w:val="005E545C"/>
    <w:rsid w:val="005E603E"/>
    <w:rsid w:val="005E66CD"/>
    <w:rsid w:val="005E77BC"/>
    <w:rsid w:val="005F1AFA"/>
    <w:rsid w:val="005F1BAF"/>
    <w:rsid w:val="005F2309"/>
    <w:rsid w:val="005F2406"/>
    <w:rsid w:val="005F2CBC"/>
    <w:rsid w:val="005F3950"/>
    <w:rsid w:val="005F3E50"/>
    <w:rsid w:val="005F40E7"/>
    <w:rsid w:val="005F435F"/>
    <w:rsid w:val="005F43C1"/>
    <w:rsid w:val="005F4F58"/>
    <w:rsid w:val="005F5DA0"/>
    <w:rsid w:val="005F5EBF"/>
    <w:rsid w:val="00601F7E"/>
    <w:rsid w:val="0060449F"/>
    <w:rsid w:val="00605BBB"/>
    <w:rsid w:val="00605E04"/>
    <w:rsid w:val="00607DBF"/>
    <w:rsid w:val="006109CE"/>
    <w:rsid w:val="00613252"/>
    <w:rsid w:val="006132DB"/>
    <w:rsid w:val="0061408C"/>
    <w:rsid w:val="006142D4"/>
    <w:rsid w:val="00614FB0"/>
    <w:rsid w:val="0062044E"/>
    <w:rsid w:val="00620836"/>
    <w:rsid w:val="00620CF5"/>
    <w:rsid w:val="00621CD5"/>
    <w:rsid w:val="006232F4"/>
    <w:rsid w:val="00623E8D"/>
    <w:rsid w:val="00626E38"/>
    <w:rsid w:val="00627BB7"/>
    <w:rsid w:val="006321E6"/>
    <w:rsid w:val="006331E3"/>
    <w:rsid w:val="00635848"/>
    <w:rsid w:val="006401D0"/>
    <w:rsid w:val="00640319"/>
    <w:rsid w:val="00641A80"/>
    <w:rsid w:val="00642306"/>
    <w:rsid w:val="00642B5F"/>
    <w:rsid w:val="006439F0"/>
    <w:rsid w:val="006468AD"/>
    <w:rsid w:val="00651059"/>
    <w:rsid w:val="00651C7F"/>
    <w:rsid w:val="00652613"/>
    <w:rsid w:val="00652BEA"/>
    <w:rsid w:val="00653DE9"/>
    <w:rsid w:val="006571B7"/>
    <w:rsid w:val="0065781B"/>
    <w:rsid w:val="00657CD8"/>
    <w:rsid w:val="0066127A"/>
    <w:rsid w:val="00661D35"/>
    <w:rsid w:val="006626F3"/>
    <w:rsid w:val="00662EBC"/>
    <w:rsid w:val="00665674"/>
    <w:rsid w:val="00670B6F"/>
    <w:rsid w:val="00671002"/>
    <w:rsid w:val="00672A78"/>
    <w:rsid w:val="00673C4D"/>
    <w:rsid w:val="00674A1B"/>
    <w:rsid w:val="00674FC9"/>
    <w:rsid w:val="00675971"/>
    <w:rsid w:val="00676076"/>
    <w:rsid w:val="00677D16"/>
    <w:rsid w:val="00682602"/>
    <w:rsid w:val="00683EC0"/>
    <w:rsid w:val="00685124"/>
    <w:rsid w:val="00685F3D"/>
    <w:rsid w:val="00686911"/>
    <w:rsid w:val="00687425"/>
    <w:rsid w:val="00693275"/>
    <w:rsid w:val="00694375"/>
    <w:rsid w:val="00695093"/>
    <w:rsid w:val="00695608"/>
    <w:rsid w:val="00695E80"/>
    <w:rsid w:val="0069624C"/>
    <w:rsid w:val="006A0436"/>
    <w:rsid w:val="006A0C67"/>
    <w:rsid w:val="006A15F4"/>
    <w:rsid w:val="006A1AE2"/>
    <w:rsid w:val="006A2475"/>
    <w:rsid w:val="006A24A3"/>
    <w:rsid w:val="006A3E18"/>
    <w:rsid w:val="006A6ECD"/>
    <w:rsid w:val="006A7414"/>
    <w:rsid w:val="006A78D0"/>
    <w:rsid w:val="006B05F9"/>
    <w:rsid w:val="006B081D"/>
    <w:rsid w:val="006B135D"/>
    <w:rsid w:val="006B2357"/>
    <w:rsid w:val="006B27A3"/>
    <w:rsid w:val="006B671C"/>
    <w:rsid w:val="006B7095"/>
    <w:rsid w:val="006B7593"/>
    <w:rsid w:val="006C2194"/>
    <w:rsid w:val="006C2C0B"/>
    <w:rsid w:val="006C5390"/>
    <w:rsid w:val="006D0184"/>
    <w:rsid w:val="006D3D57"/>
    <w:rsid w:val="006D4DA9"/>
    <w:rsid w:val="006D5256"/>
    <w:rsid w:val="006E1625"/>
    <w:rsid w:val="006E2141"/>
    <w:rsid w:val="006E21E5"/>
    <w:rsid w:val="006E2A07"/>
    <w:rsid w:val="006E3A57"/>
    <w:rsid w:val="006E43A1"/>
    <w:rsid w:val="006E60D2"/>
    <w:rsid w:val="006E672F"/>
    <w:rsid w:val="006F1BCD"/>
    <w:rsid w:val="006F2F4D"/>
    <w:rsid w:val="006F34B2"/>
    <w:rsid w:val="006F4510"/>
    <w:rsid w:val="006F4A8C"/>
    <w:rsid w:val="006F4CB7"/>
    <w:rsid w:val="006F5EE7"/>
    <w:rsid w:val="006F63FB"/>
    <w:rsid w:val="006F6692"/>
    <w:rsid w:val="006F7967"/>
    <w:rsid w:val="006F7BE6"/>
    <w:rsid w:val="00702501"/>
    <w:rsid w:val="00704457"/>
    <w:rsid w:val="00705D41"/>
    <w:rsid w:val="0070601B"/>
    <w:rsid w:val="0070603A"/>
    <w:rsid w:val="007064C3"/>
    <w:rsid w:val="00707D10"/>
    <w:rsid w:val="00712AC7"/>
    <w:rsid w:val="0071303B"/>
    <w:rsid w:val="00716988"/>
    <w:rsid w:val="00720AC4"/>
    <w:rsid w:val="00721C6A"/>
    <w:rsid w:val="00721F58"/>
    <w:rsid w:val="00725B81"/>
    <w:rsid w:val="00727179"/>
    <w:rsid w:val="00730335"/>
    <w:rsid w:val="007304F6"/>
    <w:rsid w:val="007321CD"/>
    <w:rsid w:val="00734459"/>
    <w:rsid w:val="00735414"/>
    <w:rsid w:val="00735EB5"/>
    <w:rsid w:val="00736281"/>
    <w:rsid w:val="00736416"/>
    <w:rsid w:val="00736BBE"/>
    <w:rsid w:val="00736D4C"/>
    <w:rsid w:val="007404D2"/>
    <w:rsid w:val="00740B6A"/>
    <w:rsid w:val="00741B75"/>
    <w:rsid w:val="0074235A"/>
    <w:rsid w:val="0074349E"/>
    <w:rsid w:val="00745824"/>
    <w:rsid w:val="0074584C"/>
    <w:rsid w:val="00747345"/>
    <w:rsid w:val="00747407"/>
    <w:rsid w:val="0074754B"/>
    <w:rsid w:val="007525AD"/>
    <w:rsid w:val="007542EA"/>
    <w:rsid w:val="007543B7"/>
    <w:rsid w:val="00754629"/>
    <w:rsid w:val="007548D6"/>
    <w:rsid w:val="00755C78"/>
    <w:rsid w:val="0075650E"/>
    <w:rsid w:val="00756D45"/>
    <w:rsid w:val="00756EF2"/>
    <w:rsid w:val="007628B4"/>
    <w:rsid w:val="00765462"/>
    <w:rsid w:val="0076581D"/>
    <w:rsid w:val="00765C95"/>
    <w:rsid w:val="007716F1"/>
    <w:rsid w:val="00773D37"/>
    <w:rsid w:val="00775F08"/>
    <w:rsid w:val="00777B3B"/>
    <w:rsid w:val="00780B79"/>
    <w:rsid w:val="0078122F"/>
    <w:rsid w:val="007814CC"/>
    <w:rsid w:val="00781E41"/>
    <w:rsid w:val="00781E9D"/>
    <w:rsid w:val="00781FB3"/>
    <w:rsid w:val="00783663"/>
    <w:rsid w:val="0079284B"/>
    <w:rsid w:val="007935E4"/>
    <w:rsid w:val="00795B75"/>
    <w:rsid w:val="00796F1D"/>
    <w:rsid w:val="0079724D"/>
    <w:rsid w:val="00797691"/>
    <w:rsid w:val="00797C92"/>
    <w:rsid w:val="007A0087"/>
    <w:rsid w:val="007A0888"/>
    <w:rsid w:val="007A0F18"/>
    <w:rsid w:val="007A1C3B"/>
    <w:rsid w:val="007A2914"/>
    <w:rsid w:val="007A54C5"/>
    <w:rsid w:val="007A65A7"/>
    <w:rsid w:val="007A70B7"/>
    <w:rsid w:val="007B06AB"/>
    <w:rsid w:val="007B084C"/>
    <w:rsid w:val="007B0FE9"/>
    <w:rsid w:val="007B195E"/>
    <w:rsid w:val="007B1B2A"/>
    <w:rsid w:val="007B1F91"/>
    <w:rsid w:val="007B44B5"/>
    <w:rsid w:val="007B453E"/>
    <w:rsid w:val="007B6EC9"/>
    <w:rsid w:val="007B6F73"/>
    <w:rsid w:val="007C28AB"/>
    <w:rsid w:val="007C2D19"/>
    <w:rsid w:val="007C5BE4"/>
    <w:rsid w:val="007C5E62"/>
    <w:rsid w:val="007C7F48"/>
    <w:rsid w:val="007D2EB9"/>
    <w:rsid w:val="007D30D1"/>
    <w:rsid w:val="007D473C"/>
    <w:rsid w:val="007D6551"/>
    <w:rsid w:val="007D6D65"/>
    <w:rsid w:val="007E0B29"/>
    <w:rsid w:val="007E1FE1"/>
    <w:rsid w:val="007E22B9"/>
    <w:rsid w:val="007E6BE6"/>
    <w:rsid w:val="007E6EF1"/>
    <w:rsid w:val="007F0938"/>
    <w:rsid w:val="007F0BD2"/>
    <w:rsid w:val="007F1093"/>
    <w:rsid w:val="007F15AA"/>
    <w:rsid w:val="007F3321"/>
    <w:rsid w:val="007F3568"/>
    <w:rsid w:val="007F363C"/>
    <w:rsid w:val="007F44A7"/>
    <w:rsid w:val="007F4639"/>
    <w:rsid w:val="007F589E"/>
    <w:rsid w:val="007F6C01"/>
    <w:rsid w:val="007F6D5D"/>
    <w:rsid w:val="007F6D8E"/>
    <w:rsid w:val="007F6EAE"/>
    <w:rsid w:val="00800A01"/>
    <w:rsid w:val="00801C21"/>
    <w:rsid w:val="008033FC"/>
    <w:rsid w:val="0080443A"/>
    <w:rsid w:val="00804696"/>
    <w:rsid w:val="00810644"/>
    <w:rsid w:val="00810E8C"/>
    <w:rsid w:val="00813788"/>
    <w:rsid w:val="00813BEB"/>
    <w:rsid w:val="008145E7"/>
    <w:rsid w:val="00814DDD"/>
    <w:rsid w:val="00817134"/>
    <w:rsid w:val="0082047B"/>
    <w:rsid w:val="00822C5B"/>
    <w:rsid w:val="00823F4E"/>
    <w:rsid w:val="00825D19"/>
    <w:rsid w:val="00826283"/>
    <w:rsid w:val="00827903"/>
    <w:rsid w:val="00830903"/>
    <w:rsid w:val="00832260"/>
    <w:rsid w:val="00832415"/>
    <w:rsid w:val="00832DD7"/>
    <w:rsid w:val="008335AE"/>
    <w:rsid w:val="00834939"/>
    <w:rsid w:val="00835781"/>
    <w:rsid w:val="0083581B"/>
    <w:rsid w:val="00836189"/>
    <w:rsid w:val="008368FC"/>
    <w:rsid w:val="00837ADA"/>
    <w:rsid w:val="0084149F"/>
    <w:rsid w:val="00842044"/>
    <w:rsid w:val="008514F0"/>
    <w:rsid w:val="00852D36"/>
    <w:rsid w:val="00854C17"/>
    <w:rsid w:val="00856638"/>
    <w:rsid w:val="008568E3"/>
    <w:rsid w:val="00857895"/>
    <w:rsid w:val="00857BB5"/>
    <w:rsid w:val="00861BA9"/>
    <w:rsid w:val="00862AA4"/>
    <w:rsid w:val="00863C83"/>
    <w:rsid w:val="00863C8C"/>
    <w:rsid w:val="008645C7"/>
    <w:rsid w:val="00871C43"/>
    <w:rsid w:val="00872D37"/>
    <w:rsid w:val="0087317E"/>
    <w:rsid w:val="008738B9"/>
    <w:rsid w:val="00876F9E"/>
    <w:rsid w:val="00877B8B"/>
    <w:rsid w:val="008802CB"/>
    <w:rsid w:val="00880509"/>
    <w:rsid w:val="00880FFD"/>
    <w:rsid w:val="0088116E"/>
    <w:rsid w:val="0088177C"/>
    <w:rsid w:val="00885319"/>
    <w:rsid w:val="00885AEB"/>
    <w:rsid w:val="00886EB9"/>
    <w:rsid w:val="008879FF"/>
    <w:rsid w:val="0089073D"/>
    <w:rsid w:val="00891B36"/>
    <w:rsid w:val="00892B41"/>
    <w:rsid w:val="00892DA0"/>
    <w:rsid w:val="00896253"/>
    <w:rsid w:val="008966A1"/>
    <w:rsid w:val="008966C0"/>
    <w:rsid w:val="008969D7"/>
    <w:rsid w:val="008A0603"/>
    <w:rsid w:val="008A075F"/>
    <w:rsid w:val="008A1825"/>
    <w:rsid w:val="008A2407"/>
    <w:rsid w:val="008A544F"/>
    <w:rsid w:val="008A7415"/>
    <w:rsid w:val="008A7A5B"/>
    <w:rsid w:val="008A7E2A"/>
    <w:rsid w:val="008B0AB2"/>
    <w:rsid w:val="008B0D62"/>
    <w:rsid w:val="008B2690"/>
    <w:rsid w:val="008B3D53"/>
    <w:rsid w:val="008B3DB4"/>
    <w:rsid w:val="008B3EE2"/>
    <w:rsid w:val="008B5561"/>
    <w:rsid w:val="008C15AC"/>
    <w:rsid w:val="008C16E6"/>
    <w:rsid w:val="008C1A7C"/>
    <w:rsid w:val="008C2477"/>
    <w:rsid w:val="008C3DD1"/>
    <w:rsid w:val="008C4E3E"/>
    <w:rsid w:val="008C75FC"/>
    <w:rsid w:val="008C7662"/>
    <w:rsid w:val="008D0476"/>
    <w:rsid w:val="008D26B5"/>
    <w:rsid w:val="008D33B8"/>
    <w:rsid w:val="008D3C92"/>
    <w:rsid w:val="008D5B5D"/>
    <w:rsid w:val="008D7385"/>
    <w:rsid w:val="008D76CE"/>
    <w:rsid w:val="008E0EB9"/>
    <w:rsid w:val="008E43CE"/>
    <w:rsid w:val="008E529E"/>
    <w:rsid w:val="008E7272"/>
    <w:rsid w:val="008F046A"/>
    <w:rsid w:val="008F05FB"/>
    <w:rsid w:val="008F19BB"/>
    <w:rsid w:val="008F2087"/>
    <w:rsid w:val="008F34C3"/>
    <w:rsid w:val="008F4DE0"/>
    <w:rsid w:val="008F569A"/>
    <w:rsid w:val="009005C7"/>
    <w:rsid w:val="009079BA"/>
    <w:rsid w:val="009115AE"/>
    <w:rsid w:val="009126E7"/>
    <w:rsid w:val="0091296D"/>
    <w:rsid w:val="00913653"/>
    <w:rsid w:val="009156DA"/>
    <w:rsid w:val="00915BEE"/>
    <w:rsid w:val="00916C85"/>
    <w:rsid w:val="00917B0C"/>
    <w:rsid w:val="00917C8E"/>
    <w:rsid w:val="00917F82"/>
    <w:rsid w:val="00922BDA"/>
    <w:rsid w:val="0092604F"/>
    <w:rsid w:val="009314C7"/>
    <w:rsid w:val="009327BF"/>
    <w:rsid w:val="00932FA6"/>
    <w:rsid w:val="00934722"/>
    <w:rsid w:val="00942F87"/>
    <w:rsid w:val="00943615"/>
    <w:rsid w:val="00947CA6"/>
    <w:rsid w:val="00950217"/>
    <w:rsid w:val="00952DE9"/>
    <w:rsid w:val="009530D4"/>
    <w:rsid w:val="009542F9"/>
    <w:rsid w:val="00957FD0"/>
    <w:rsid w:val="00962CA4"/>
    <w:rsid w:val="00965691"/>
    <w:rsid w:val="0096599C"/>
    <w:rsid w:val="00965C9E"/>
    <w:rsid w:val="00966FD4"/>
    <w:rsid w:val="00967079"/>
    <w:rsid w:val="00971420"/>
    <w:rsid w:val="0097197C"/>
    <w:rsid w:val="00971E47"/>
    <w:rsid w:val="009743E1"/>
    <w:rsid w:val="00974B01"/>
    <w:rsid w:val="00977083"/>
    <w:rsid w:val="00977587"/>
    <w:rsid w:val="00981D12"/>
    <w:rsid w:val="00984C5A"/>
    <w:rsid w:val="00985543"/>
    <w:rsid w:val="009856DA"/>
    <w:rsid w:val="00985B29"/>
    <w:rsid w:val="009866F7"/>
    <w:rsid w:val="00986708"/>
    <w:rsid w:val="00987D21"/>
    <w:rsid w:val="00990320"/>
    <w:rsid w:val="00992A80"/>
    <w:rsid w:val="00993EC9"/>
    <w:rsid w:val="00994207"/>
    <w:rsid w:val="009952F6"/>
    <w:rsid w:val="00995456"/>
    <w:rsid w:val="0099573B"/>
    <w:rsid w:val="009971B0"/>
    <w:rsid w:val="009A03F0"/>
    <w:rsid w:val="009A393E"/>
    <w:rsid w:val="009A4035"/>
    <w:rsid w:val="009A47CD"/>
    <w:rsid w:val="009A5414"/>
    <w:rsid w:val="009A68DF"/>
    <w:rsid w:val="009A69EA"/>
    <w:rsid w:val="009B01BD"/>
    <w:rsid w:val="009B0EE0"/>
    <w:rsid w:val="009B1B1C"/>
    <w:rsid w:val="009B6093"/>
    <w:rsid w:val="009B7406"/>
    <w:rsid w:val="009B7B8D"/>
    <w:rsid w:val="009B7E22"/>
    <w:rsid w:val="009C0308"/>
    <w:rsid w:val="009C10AD"/>
    <w:rsid w:val="009C1DD6"/>
    <w:rsid w:val="009C3F21"/>
    <w:rsid w:val="009C5073"/>
    <w:rsid w:val="009C5838"/>
    <w:rsid w:val="009D087B"/>
    <w:rsid w:val="009D0DF2"/>
    <w:rsid w:val="009D35F2"/>
    <w:rsid w:val="009D39A3"/>
    <w:rsid w:val="009D3FB5"/>
    <w:rsid w:val="009D4298"/>
    <w:rsid w:val="009D4AB0"/>
    <w:rsid w:val="009D4BAF"/>
    <w:rsid w:val="009D748F"/>
    <w:rsid w:val="009E06F3"/>
    <w:rsid w:val="009E1068"/>
    <w:rsid w:val="009E14BE"/>
    <w:rsid w:val="009E199E"/>
    <w:rsid w:val="009E2CA4"/>
    <w:rsid w:val="009E5A66"/>
    <w:rsid w:val="009E6281"/>
    <w:rsid w:val="009F0816"/>
    <w:rsid w:val="009F13E7"/>
    <w:rsid w:val="009F238E"/>
    <w:rsid w:val="009F28B6"/>
    <w:rsid w:val="009F2E5E"/>
    <w:rsid w:val="009F4B2E"/>
    <w:rsid w:val="009F7059"/>
    <w:rsid w:val="00A00296"/>
    <w:rsid w:val="00A0120A"/>
    <w:rsid w:val="00A02C40"/>
    <w:rsid w:val="00A02E42"/>
    <w:rsid w:val="00A0671E"/>
    <w:rsid w:val="00A06B10"/>
    <w:rsid w:val="00A07BDD"/>
    <w:rsid w:val="00A10397"/>
    <w:rsid w:val="00A11C8F"/>
    <w:rsid w:val="00A12C62"/>
    <w:rsid w:val="00A141E1"/>
    <w:rsid w:val="00A15B22"/>
    <w:rsid w:val="00A162EC"/>
    <w:rsid w:val="00A1646D"/>
    <w:rsid w:val="00A1651B"/>
    <w:rsid w:val="00A17146"/>
    <w:rsid w:val="00A20784"/>
    <w:rsid w:val="00A21549"/>
    <w:rsid w:val="00A21A70"/>
    <w:rsid w:val="00A21BB9"/>
    <w:rsid w:val="00A21CEE"/>
    <w:rsid w:val="00A2217A"/>
    <w:rsid w:val="00A22677"/>
    <w:rsid w:val="00A23471"/>
    <w:rsid w:val="00A23A72"/>
    <w:rsid w:val="00A247AF"/>
    <w:rsid w:val="00A250C8"/>
    <w:rsid w:val="00A26806"/>
    <w:rsid w:val="00A27871"/>
    <w:rsid w:val="00A30D7E"/>
    <w:rsid w:val="00A30F76"/>
    <w:rsid w:val="00A31462"/>
    <w:rsid w:val="00A3424A"/>
    <w:rsid w:val="00A35223"/>
    <w:rsid w:val="00A36A94"/>
    <w:rsid w:val="00A36EF2"/>
    <w:rsid w:val="00A378DA"/>
    <w:rsid w:val="00A450FD"/>
    <w:rsid w:val="00A460F6"/>
    <w:rsid w:val="00A478B0"/>
    <w:rsid w:val="00A47E18"/>
    <w:rsid w:val="00A50147"/>
    <w:rsid w:val="00A529B8"/>
    <w:rsid w:val="00A544CC"/>
    <w:rsid w:val="00A565C3"/>
    <w:rsid w:val="00A567BD"/>
    <w:rsid w:val="00A57125"/>
    <w:rsid w:val="00A57402"/>
    <w:rsid w:val="00A578D9"/>
    <w:rsid w:val="00A61AFD"/>
    <w:rsid w:val="00A621BE"/>
    <w:rsid w:val="00A6239A"/>
    <w:rsid w:val="00A650A9"/>
    <w:rsid w:val="00A660F7"/>
    <w:rsid w:val="00A66A13"/>
    <w:rsid w:val="00A70948"/>
    <w:rsid w:val="00A70F84"/>
    <w:rsid w:val="00A71720"/>
    <w:rsid w:val="00A74C23"/>
    <w:rsid w:val="00A75B74"/>
    <w:rsid w:val="00A77899"/>
    <w:rsid w:val="00A80CC2"/>
    <w:rsid w:val="00A83015"/>
    <w:rsid w:val="00A83647"/>
    <w:rsid w:val="00A84834"/>
    <w:rsid w:val="00A851AF"/>
    <w:rsid w:val="00A8559C"/>
    <w:rsid w:val="00A85996"/>
    <w:rsid w:val="00A85C83"/>
    <w:rsid w:val="00A85C98"/>
    <w:rsid w:val="00A860FC"/>
    <w:rsid w:val="00A90500"/>
    <w:rsid w:val="00A91B82"/>
    <w:rsid w:val="00A92374"/>
    <w:rsid w:val="00A92592"/>
    <w:rsid w:val="00A95A3A"/>
    <w:rsid w:val="00A97482"/>
    <w:rsid w:val="00AA258A"/>
    <w:rsid w:val="00AA504E"/>
    <w:rsid w:val="00AA6968"/>
    <w:rsid w:val="00AB149E"/>
    <w:rsid w:val="00AB14EF"/>
    <w:rsid w:val="00AB2D8A"/>
    <w:rsid w:val="00AB460B"/>
    <w:rsid w:val="00AB49A7"/>
    <w:rsid w:val="00AB4A56"/>
    <w:rsid w:val="00AB4FBA"/>
    <w:rsid w:val="00AB56DC"/>
    <w:rsid w:val="00AB6410"/>
    <w:rsid w:val="00AB7215"/>
    <w:rsid w:val="00AC51F3"/>
    <w:rsid w:val="00AC5C90"/>
    <w:rsid w:val="00AC789D"/>
    <w:rsid w:val="00AC7CCB"/>
    <w:rsid w:val="00AD0575"/>
    <w:rsid w:val="00AD0AF0"/>
    <w:rsid w:val="00AD0C90"/>
    <w:rsid w:val="00AD1670"/>
    <w:rsid w:val="00AD1BE2"/>
    <w:rsid w:val="00AD3E1B"/>
    <w:rsid w:val="00AD4E27"/>
    <w:rsid w:val="00AD4EEF"/>
    <w:rsid w:val="00AD581D"/>
    <w:rsid w:val="00AD5DA8"/>
    <w:rsid w:val="00AD7472"/>
    <w:rsid w:val="00AD78BB"/>
    <w:rsid w:val="00AE020A"/>
    <w:rsid w:val="00AE0D70"/>
    <w:rsid w:val="00AE108F"/>
    <w:rsid w:val="00AE1E9B"/>
    <w:rsid w:val="00AE224F"/>
    <w:rsid w:val="00AE2483"/>
    <w:rsid w:val="00AE2819"/>
    <w:rsid w:val="00AE3412"/>
    <w:rsid w:val="00AE421F"/>
    <w:rsid w:val="00AE4396"/>
    <w:rsid w:val="00AE4862"/>
    <w:rsid w:val="00AE4E30"/>
    <w:rsid w:val="00AE73AB"/>
    <w:rsid w:val="00AE73CA"/>
    <w:rsid w:val="00AF0517"/>
    <w:rsid w:val="00AF0895"/>
    <w:rsid w:val="00AF08F9"/>
    <w:rsid w:val="00AF1D20"/>
    <w:rsid w:val="00AF1DB7"/>
    <w:rsid w:val="00AF33C9"/>
    <w:rsid w:val="00AF35E5"/>
    <w:rsid w:val="00AF45DA"/>
    <w:rsid w:val="00AF4FE4"/>
    <w:rsid w:val="00B01349"/>
    <w:rsid w:val="00B02F1B"/>
    <w:rsid w:val="00B113E3"/>
    <w:rsid w:val="00B1165C"/>
    <w:rsid w:val="00B116D0"/>
    <w:rsid w:val="00B16DA9"/>
    <w:rsid w:val="00B1790A"/>
    <w:rsid w:val="00B20CBC"/>
    <w:rsid w:val="00B21B7A"/>
    <w:rsid w:val="00B21DC9"/>
    <w:rsid w:val="00B234F4"/>
    <w:rsid w:val="00B25C80"/>
    <w:rsid w:val="00B25CA0"/>
    <w:rsid w:val="00B26D20"/>
    <w:rsid w:val="00B26F4F"/>
    <w:rsid w:val="00B31626"/>
    <w:rsid w:val="00B3164A"/>
    <w:rsid w:val="00B35988"/>
    <w:rsid w:val="00B35F57"/>
    <w:rsid w:val="00B3622D"/>
    <w:rsid w:val="00B369EA"/>
    <w:rsid w:val="00B36B9C"/>
    <w:rsid w:val="00B37218"/>
    <w:rsid w:val="00B3745F"/>
    <w:rsid w:val="00B40440"/>
    <w:rsid w:val="00B41409"/>
    <w:rsid w:val="00B421C4"/>
    <w:rsid w:val="00B425B5"/>
    <w:rsid w:val="00B43F2B"/>
    <w:rsid w:val="00B449A7"/>
    <w:rsid w:val="00B45E00"/>
    <w:rsid w:val="00B471BA"/>
    <w:rsid w:val="00B50C1D"/>
    <w:rsid w:val="00B50E0A"/>
    <w:rsid w:val="00B50FEA"/>
    <w:rsid w:val="00B52CBD"/>
    <w:rsid w:val="00B5364A"/>
    <w:rsid w:val="00B55984"/>
    <w:rsid w:val="00B55C77"/>
    <w:rsid w:val="00B5698E"/>
    <w:rsid w:val="00B60918"/>
    <w:rsid w:val="00B610D9"/>
    <w:rsid w:val="00B64038"/>
    <w:rsid w:val="00B648D9"/>
    <w:rsid w:val="00B64C8A"/>
    <w:rsid w:val="00B64CD8"/>
    <w:rsid w:val="00B64E33"/>
    <w:rsid w:val="00B71563"/>
    <w:rsid w:val="00B72068"/>
    <w:rsid w:val="00B7242B"/>
    <w:rsid w:val="00B72A65"/>
    <w:rsid w:val="00B75017"/>
    <w:rsid w:val="00B75B51"/>
    <w:rsid w:val="00B765CE"/>
    <w:rsid w:val="00B80856"/>
    <w:rsid w:val="00B80C33"/>
    <w:rsid w:val="00B80C4F"/>
    <w:rsid w:val="00B823C7"/>
    <w:rsid w:val="00B82809"/>
    <w:rsid w:val="00B83019"/>
    <w:rsid w:val="00B83E7B"/>
    <w:rsid w:val="00B84936"/>
    <w:rsid w:val="00B8574C"/>
    <w:rsid w:val="00B85918"/>
    <w:rsid w:val="00B85E26"/>
    <w:rsid w:val="00B864D3"/>
    <w:rsid w:val="00B87D2F"/>
    <w:rsid w:val="00B901F6"/>
    <w:rsid w:val="00B91FEC"/>
    <w:rsid w:val="00B92FD2"/>
    <w:rsid w:val="00B939A9"/>
    <w:rsid w:val="00B93A3D"/>
    <w:rsid w:val="00B93C51"/>
    <w:rsid w:val="00B96415"/>
    <w:rsid w:val="00B96EEE"/>
    <w:rsid w:val="00B97844"/>
    <w:rsid w:val="00BA03A6"/>
    <w:rsid w:val="00BA14DE"/>
    <w:rsid w:val="00BA1DB7"/>
    <w:rsid w:val="00BA24FF"/>
    <w:rsid w:val="00BA3090"/>
    <w:rsid w:val="00BA3366"/>
    <w:rsid w:val="00BA3665"/>
    <w:rsid w:val="00BA4130"/>
    <w:rsid w:val="00BA6905"/>
    <w:rsid w:val="00BB0949"/>
    <w:rsid w:val="00BB1494"/>
    <w:rsid w:val="00BB1E65"/>
    <w:rsid w:val="00BB295C"/>
    <w:rsid w:val="00BB4220"/>
    <w:rsid w:val="00BB45D0"/>
    <w:rsid w:val="00BB4C3B"/>
    <w:rsid w:val="00BB5538"/>
    <w:rsid w:val="00BB5E8D"/>
    <w:rsid w:val="00BB622E"/>
    <w:rsid w:val="00BB7A0F"/>
    <w:rsid w:val="00BC035A"/>
    <w:rsid w:val="00BC145C"/>
    <w:rsid w:val="00BC4463"/>
    <w:rsid w:val="00BC68FB"/>
    <w:rsid w:val="00BC6C75"/>
    <w:rsid w:val="00BC75D2"/>
    <w:rsid w:val="00BD03AB"/>
    <w:rsid w:val="00BD1EE0"/>
    <w:rsid w:val="00BD2F4D"/>
    <w:rsid w:val="00BD3031"/>
    <w:rsid w:val="00BD321F"/>
    <w:rsid w:val="00BD559D"/>
    <w:rsid w:val="00BE2527"/>
    <w:rsid w:val="00BE2745"/>
    <w:rsid w:val="00BE2FDF"/>
    <w:rsid w:val="00BE31D8"/>
    <w:rsid w:val="00BE49A1"/>
    <w:rsid w:val="00BE4D2E"/>
    <w:rsid w:val="00BE56E7"/>
    <w:rsid w:val="00BE7735"/>
    <w:rsid w:val="00BF0C5C"/>
    <w:rsid w:val="00BF0D82"/>
    <w:rsid w:val="00BF3546"/>
    <w:rsid w:val="00BF53CD"/>
    <w:rsid w:val="00BF5EDF"/>
    <w:rsid w:val="00BF6EC5"/>
    <w:rsid w:val="00BF757A"/>
    <w:rsid w:val="00BF7AE5"/>
    <w:rsid w:val="00C000F0"/>
    <w:rsid w:val="00C00B21"/>
    <w:rsid w:val="00C01048"/>
    <w:rsid w:val="00C0155D"/>
    <w:rsid w:val="00C01B3A"/>
    <w:rsid w:val="00C03AFE"/>
    <w:rsid w:val="00C05999"/>
    <w:rsid w:val="00C05EBE"/>
    <w:rsid w:val="00C06109"/>
    <w:rsid w:val="00C11F06"/>
    <w:rsid w:val="00C12FE5"/>
    <w:rsid w:val="00C135D9"/>
    <w:rsid w:val="00C13DB8"/>
    <w:rsid w:val="00C16522"/>
    <w:rsid w:val="00C20FC3"/>
    <w:rsid w:val="00C21A5D"/>
    <w:rsid w:val="00C21B70"/>
    <w:rsid w:val="00C2205F"/>
    <w:rsid w:val="00C2257A"/>
    <w:rsid w:val="00C24B4E"/>
    <w:rsid w:val="00C251B9"/>
    <w:rsid w:val="00C25970"/>
    <w:rsid w:val="00C271E5"/>
    <w:rsid w:val="00C3330C"/>
    <w:rsid w:val="00C3435A"/>
    <w:rsid w:val="00C343C6"/>
    <w:rsid w:val="00C34BDC"/>
    <w:rsid w:val="00C34C8C"/>
    <w:rsid w:val="00C361C0"/>
    <w:rsid w:val="00C36486"/>
    <w:rsid w:val="00C36E1F"/>
    <w:rsid w:val="00C40164"/>
    <w:rsid w:val="00C41D82"/>
    <w:rsid w:val="00C43397"/>
    <w:rsid w:val="00C44493"/>
    <w:rsid w:val="00C46144"/>
    <w:rsid w:val="00C46656"/>
    <w:rsid w:val="00C470E8"/>
    <w:rsid w:val="00C47472"/>
    <w:rsid w:val="00C50260"/>
    <w:rsid w:val="00C5127E"/>
    <w:rsid w:val="00C52377"/>
    <w:rsid w:val="00C526CC"/>
    <w:rsid w:val="00C5366D"/>
    <w:rsid w:val="00C53EF6"/>
    <w:rsid w:val="00C57CD2"/>
    <w:rsid w:val="00C61E1C"/>
    <w:rsid w:val="00C63265"/>
    <w:rsid w:val="00C661D5"/>
    <w:rsid w:val="00C7078E"/>
    <w:rsid w:val="00C71058"/>
    <w:rsid w:val="00C7252A"/>
    <w:rsid w:val="00C72730"/>
    <w:rsid w:val="00C7319A"/>
    <w:rsid w:val="00C739EE"/>
    <w:rsid w:val="00C742AB"/>
    <w:rsid w:val="00C749D1"/>
    <w:rsid w:val="00C7577D"/>
    <w:rsid w:val="00C83867"/>
    <w:rsid w:val="00C83A99"/>
    <w:rsid w:val="00C83E39"/>
    <w:rsid w:val="00C84D9D"/>
    <w:rsid w:val="00C856E9"/>
    <w:rsid w:val="00C87248"/>
    <w:rsid w:val="00C874C3"/>
    <w:rsid w:val="00C901C4"/>
    <w:rsid w:val="00C92A71"/>
    <w:rsid w:val="00C93D5D"/>
    <w:rsid w:val="00C93F8D"/>
    <w:rsid w:val="00C96AB1"/>
    <w:rsid w:val="00CA1E61"/>
    <w:rsid w:val="00CA3545"/>
    <w:rsid w:val="00CA4E8C"/>
    <w:rsid w:val="00CA69EA"/>
    <w:rsid w:val="00CA7B74"/>
    <w:rsid w:val="00CB084E"/>
    <w:rsid w:val="00CB0D9D"/>
    <w:rsid w:val="00CB5401"/>
    <w:rsid w:val="00CB66DE"/>
    <w:rsid w:val="00CB6CAE"/>
    <w:rsid w:val="00CB6EEC"/>
    <w:rsid w:val="00CB74B7"/>
    <w:rsid w:val="00CB7D80"/>
    <w:rsid w:val="00CC0105"/>
    <w:rsid w:val="00CC1AA4"/>
    <w:rsid w:val="00CC2289"/>
    <w:rsid w:val="00CC3553"/>
    <w:rsid w:val="00CC416F"/>
    <w:rsid w:val="00CC41C4"/>
    <w:rsid w:val="00CC47E9"/>
    <w:rsid w:val="00CC4EAA"/>
    <w:rsid w:val="00CC515C"/>
    <w:rsid w:val="00CC6379"/>
    <w:rsid w:val="00CC6CD4"/>
    <w:rsid w:val="00CC79EB"/>
    <w:rsid w:val="00CD2DE0"/>
    <w:rsid w:val="00CD3AF3"/>
    <w:rsid w:val="00CD4368"/>
    <w:rsid w:val="00CD4E82"/>
    <w:rsid w:val="00CD5340"/>
    <w:rsid w:val="00CD5E21"/>
    <w:rsid w:val="00CD62B8"/>
    <w:rsid w:val="00CD6D62"/>
    <w:rsid w:val="00CD7FA5"/>
    <w:rsid w:val="00CE0616"/>
    <w:rsid w:val="00CE0B31"/>
    <w:rsid w:val="00CE2313"/>
    <w:rsid w:val="00CE2AB9"/>
    <w:rsid w:val="00CE351B"/>
    <w:rsid w:val="00CE7245"/>
    <w:rsid w:val="00CE7391"/>
    <w:rsid w:val="00CF0A4E"/>
    <w:rsid w:val="00CF295A"/>
    <w:rsid w:val="00CF2BE5"/>
    <w:rsid w:val="00CF2DCC"/>
    <w:rsid w:val="00CF3F46"/>
    <w:rsid w:val="00CF431C"/>
    <w:rsid w:val="00CF5193"/>
    <w:rsid w:val="00CF74B0"/>
    <w:rsid w:val="00D008F8"/>
    <w:rsid w:val="00D0118E"/>
    <w:rsid w:val="00D01691"/>
    <w:rsid w:val="00D022F8"/>
    <w:rsid w:val="00D02653"/>
    <w:rsid w:val="00D02DFE"/>
    <w:rsid w:val="00D031DC"/>
    <w:rsid w:val="00D04808"/>
    <w:rsid w:val="00D05DE8"/>
    <w:rsid w:val="00D079F0"/>
    <w:rsid w:val="00D07CE2"/>
    <w:rsid w:val="00D1001B"/>
    <w:rsid w:val="00D104D5"/>
    <w:rsid w:val="00D106D0"/>
    <w:rsid w:val="00D10B0D"/>
    <w:rsid w:val="00D10C17"/>
    <w:rsid w:val="00D10E8C"/>
    <w:rsid w:val="00D11899"/>
    <w:rsid w:val="00D13360"/>
    <w:rsid w:val="00D13A21"/>
    <w:rsid w:val="00D13ADF"/>
    <w:rsid w:val="00D14367"/>
    <w:rsid w:val="00D15577"/>
    <w:rsid w:val="00D218C7"/>
    <w:rsid w:val="00D22392"/>
    <w:rsid w:val="00D2289B"/>
    <w:rsid w:val="00D23386"/>
    <w:rsid w:val="00D23458"/>
    <w:rsid w:val="00D23759"/>
    <w:rsid w:val="00D24051"/>
    <w:rsid w:val="00D242D7"/>
    <w:rsid w:val="00D243D3"/>
    <w:rsid w:val="00D27145"/>
    <w:rsid w:val="00D30F9D"/>
    <w:rsid w:val="00D327DB"/>
    <w:rsid w:val="00D33A00"/>
    <w:rsid w:val="00D37135"/>
    <w:rsid w:val="00D37F6D"/>
    <w:rsid w:val="00D40784"/>
    <w:rsid w:val="00D42407"/>
    <w:rsid w:val="00D42835"/>
    <w:rsid w:val="00D43C05"/>
    <w:rsid w:val="00D45A3C"/>
    <w:rsid w:val="00D4636B"/>
    <w:rsid w:val="00D46850"/>
    <w:rsid w:val="00D468B7"/>
    <w:rsid w:val="00D46A30"/>
    <w:rsid w:val="00D4778E"/>
    <w:rsid w:val="00D51CEF"/>
    <w:rsid w:val="00D52436"/>
    <w:rsid w:val="00D52781"/>
    <w:rsid w:val="00D57167"/>
    <w:rsid w:val="00D5792C"/>
    <w:rsid w:val="00D57B06"/>
    <w:rsid w:val="00D61287"/>
    <w:rsid w:val="00D623AA"/>
    <w:rsid w:val="00D62769"/>
    <w:rsid w:val="00D6477B"/>
    <w:rsid w:val="00D66016"/>
    <w:rsid w:val="00D711AB"/>
    <w:rsid w:val="00D71A50"/>
    <w:rsid w:val="00D7600D"/>
    <w:rsid w:val="00D8086D"/>
    <w:rsid w:val="00D8163B"/>
    <w:rsid w:val="00D81FBB"/>
    <w:rsid w:val="00D84708"/>
    <w:rsid w:val="00D86920"/>
    <w:rsid w:val="00D878B8"/>
    <w:rsid w:val="00D92125"/>
    <w:rsid w:val="00D92C05"/>
    <w:rsid w:val="00D94C17"/>
    <w:rsid w:val="00D97B63"/>
    <w:rsid w:val="00DA3872"/>
    <w:rsid w:val="00DA46F2"/>
    <w:rsid w:val="00DA4DAF"/>
    <w:rsid w:val="00DA53C8"/>
    <w:rsid w:val="00DB0D63"/>
    <w:rsid w:val="00DB25B6"/>
    <w:rsid w:val="00DB291B"/>
    <w:rsid w:val="00DB2D54"/>
    <w:rsid w:val="00DB378D"/>
    <w:rsid w:val="00DB3CA0"/>
    <w:rsid w:val="00DB4624"/>
    <w:rsid w:val="00DB5292"/>
    <w:rsid w:val="00DB5EB1"/>
    <w:rsid w:val="00DB5EB4"/>
    <w:rsid w:val="00DC03DC"/>
    <w:rsid w:val="00DC07A3"/>
    <w:rsid w:val="00DC1051"/>
    <w:rsid w:val="00DC276A"/>
    <w:rsid w:val="00DC29F1"/>
    <w:rsid w:val="00DC3163"/>
    <w:rsid w:val="00DC40D0"/>
    <w:rsid w:val="00DC4B55"/>
    <w:rsid w:val="00DC511E"/>
    <w:rsid w:val="00DC5EE3"/>
    <w:rsid w:val="00DC7DD1"/>
    <w:rsid w:val="00DD1018"/>
    <w:rsid w:val="00DD1BFB"/>
    <w:rsid w:val="00DD1E96"/>
    <w:rsid w:val="00DD6D2F"/>
    <w:rsid w:val="00DD737E"/>
    <w:rsid w:val="00DE4239"/>
    <w:rsid w:val="00DE4FB0"/>
    <w:rsid w:val="00DE5156"/>
    <w:rsid w:val="00DE706B"/>
    <w:rsid w:val="00DF034F"/>
    <w:rsid w:val="00DF1383"/>
    <w:rsid w:val="00DF1AE0"/>
    <w:rsid w:val="00DF3804"/>
    <w:rsid w:val="00DF4265"/>
    <w:rsid w:val="00DF4C25"/>
    <w:rsid w:val="00E00964"/>
    <w:rsid w:val="00E05F3D"/>
    <w:rsid w:val="00E0645B"/>
    <w:rsid w:val="00E068FD"/>
    <w:rsid w:val="00E10053"/>
    <w:rsid w:val="00E108F8"/>
    <w:rsid w:val="00E11583"/>
    <w:rsid w:val="00E12BA5"/>
    <w:rsid w:val="00E1349C"/>
    <w:rsid w:val="00E13A7A"/>
    <w:rsid w:val="00E13EF6"/>
    <w:rsid w:val="00E142E6"/>
    <w:rsid w:val="00E1556E"/>
    <w:rsid w:val="00E16A2C"/>
    <w:rsid w:val="00E16ED6"/>
    <w:rsid w:val="00E21D43"/>
    <w:rsid w:val="00E2289F"/>
    <w:rsid w:val="00E23FA6"/>
    <w:rsid w:val="00E24594"/>
    <w:rsid w:val="00E24E62"/>
    <w:rsid w:val="00E256A7"/>
    <w:rsid w:val="00E26827"/>
    <w:rsid w:val="00E27784"/>
    <w:rsid w:val="00E301E1"/>
    <w:rsid w:val="00E33692"/>
    <w:rsid w:val="00E3479A"/>
    <w:rsid w:val="00E36A45"/>
    <w:rsid w:val="00E40CB2"/>
    <w:rsid w:val="00E40DBE"/>
    <w:rsid w:val="00E41527"/>
    <w:rsid w:val="00E42364"/>
    <w:rsid w:val="00E4311E"/>
    <w:rsid w:val="00E43AC4"/>
    <w:rsid w:val="00E45C85"/>
    <w:rsid w:val="00E47707"/>
    <w:rsid w:val="00E50A54"/>
    <w:rsid w:val="00E5263F"/>
    <w:rsid w:val="00E526FB"/>
    <w:rsid w:val="00E531DB"/>
    <w:rsid w:val="00E532A7"/>
    <w:rsid w:val="00E536D6"/>
    <w:rsid w:val="00E53B6F"/>
    <w:rsid w:val="00E54EB1"/>
    <w:rsid w:val="00E56C39"/>
    <w:rsid w:val="00E60DAF"/>
    <w:rsid w:val="00E61D4E"/>
    <w:rsid w:val="00E62327"/>
    <w:rsid w:val="00E625F6"/>
    <w:rsid w:val="00E62614"/>
    <w:rsid w:val="00E62DDB"/>
    <w:rsid w:val="00E62E1B"/>
    <w:rsid w:val="00E64419"/>
    <w:rsid w:val="00E656C1"/>
    <w:rsid w:val="00E657D9"/>
    <w:rsid w:val="00E663F7"/>
    <w:rsid w:val="00E66830"/>
    <w:rsid w:val="00E67459"/>
    <w:rsid w:val="00E704EB"/>
    <w:rsid w:val="00E74810"/>
    <w:rsid w:val="00E75D8E"/>
    <w:rsid w:val="00E76C84"/>
    <w:rsid w:val="00E77592"/>
    <w:rsid w:val="00E77731"/>
    <w:rsid w:val="00E779CC"/>
    <w:rsid w:val="00E802C9"/>
    <w:rsid w:val="00E80926"/>
    <w:rsid w:val="00E812D9"/>
    <w:rsid w:val="00E83024"/>
    <w:rsid w:val="00E843E7"/>
    <w:rsid w:val="00E84AA0"/>
    <w:rsid w:val="00E87030"/>
    <w:rsid w:val="00E909F2"/>
    <w:rsid w:val="00E938DA"/>
    <w:rsid w:val="00E93AA5"/>
    <w:rsid w:val="00E9457E"/>
    <w:rsid w:val="00E946C3"/>
    <w:rsid w:val="00E95D69"/>
    <w:rsid w:val="00E96DA8"/>
    <w:rsid w:val="00EA1241"/>
    <w:rsid w:val="00EA18C1"/>
    <w:rsid w:val="00EA24E1"/>
    <w:rsid w:val="00EA571C"/>
    <w:rsid w:val="00EA60F3"/>
    <w:rsid w:val="00EA627B"/>
    <w:rsid w:val="00EA7075"/>
    <w:rsid w:val="00EA7A1A"/>
    <w:rsid w:val="00EB00D0"/>
    <w:rsid w:val="00EB4459"/>
    <w:rsid w:val="00EB6231"/>
    <w:rsid w:val="00EC139E"/>
    <w:rsid w:val="00EC1488"/>
    <w:rsid w:val="00EC37C1"/>
    <w:rsid w:val="00EC4302"/>
    <w:rsid w:val="00EC5436"/>
    <w:rsid w:val="00EC6C83"/>
    <w:rsid w:val="00EC7A06"/>
    <w:rsid w:val="00ED1D5F"/>
    <w:rsid w:val="00ED20CA"/>
    <w:rsid w:val="00ED3CB0"/>
    <w:rsid w:val="00ED4A5D"/>
    <w:rsid w:val="00ED50AA"/>
    <w:rsid w:val="00ED5DD6"/>
    <w:rsid w:val="00EE20B8"/>
    <w:rsid w:val="00EE3B14"/>
    <w:rsid w:val="00EE3F98"/>
    <w:rsid w:val="00EE49FA"/>
    <w:rsid w:val="00EE6125"/>
    <w:rsid w:val="00EE7CC7"/>
    <w:rsid w:val="00EF26F5"/>
    <w:rsid w:val="00EF307C"/>
    <w:rsid w:val="00EF61E8"/>
    <w:rsid w:val="00EF73B0"/>
    <w:rsid w:val="00F021C9"/>
    <w:rsid w:val="00F05A17"/>
    <w:rsid w:val="00F06627"/>
    <w:rsid w:val="00F07D3A"/>
    <w:rsid w:val="00F122C3"/>
    <w:rsid w:val="00F13170"/>
    <w:rsid w:val="00F14D5A"/>
    <w:rsid w:val="00F14E62"/>
    <w:rsid w:val="00F150EE"/>
    <w:rsid w:val="00F155C1"/>
    <w:rsid w:val="00F159FD"/>
    <w:rsid w:val="00F15CD6"/>
    <w:rsid w:val="00F15DD1"/>
    <w:rsid w:val="00F17DC7"/>
    <w:rsid w:val="00F21A9E"/>
    <w:rsid w:val="00F2313E"/>
    <w:rsid w:val="00F255AA"/>
    <w:rsid w:val="00F267CA"/>
    <w:rsid w:val="00F267D2"/>
    <w:rsid w:val="00F26B1D"/>
    <w:rsid w:val="00F279FC"/>
    <w:rsid w:val="00F30229"/>
    <w:rsid w:val="00F303FC"/>
    <w:rsid w:val="00F30849"/>
    <w:rsid w:val="00F30A84"/>
    <w:rsid w:val="00F32AD1"/>
    <w:rsid w:val="00F33E2D"/>
    <w:rsid w:val="00F34395"/>
    <w:rsid w:val="00F35F1B"/>
    <w:rsid w:val="00F37BAC"/>
    <w:rsid w:val="00F37EB0"/>
    <w:rsid w:val="00F4703B"/>
    <w:rsid w:val="00F474AA"/>
    <w:rsid w:val="00F478D1"/>
    <w:rsid w:val="00F5123A"/>
    <w:rsid w:val="00F51C47"/>
    <w:rsid w:val="00F521FB"/>
    <w:rsid w:val="00F53443"/>
    <w:rsid w:val="00F556B4"/>
    <w:rsid w:val="00F60B90"/>
    <w:rsid w:val="00F60D2C"/>
    <w:rsid w:val="00F61F14"/>
    <w:rsid w:val="00F6271A"/>
    <w:rsid w:val="00F62C59"/>
    <w:rsid w:val="00F648A5"/>
    <w:rsid w:val="00F65D23"/>
    <w:rsid w:val="00F65FB8"/>
    <w:rsid w:val="00F6606A"/>
    <w:rsid w:val="00F66B39"/>
    <w:rsid w:val="00F66D71"/>
    <w:rsid w:val="00F66F84"/>
    <w:rsid w:val="00F7116E"/>
    <w:rsid w:val="00F7200E"/>
    <w:rsid w:val="00F7210F"/>
    <w:rsid w:val="00F7381B"/>
    <w:rsid w:val="00F74F4D"/>
    <w:rsid w:val="00F7663B"/>
    <w:rsid w:val="00F82607"/>
    <w:rsid w:val="00F8272A"/>
    <w:rsid w:val="00F82732"/>
    <w:rsid w:val="00F82CE9"/>
    <w:rsid w:val="00F84137"/>
    <w:rsid w:val="00F86458"/>
    <w:rsid w:val="00F90B89"/>
    <w:rsid w:val="00F910AA"/>
    <w:rsid w:val="00F92799"/>
    <w:rsid w:val="00F92CEB"/>
    <w:rsid w:val="00F93EB9"/>
    <w:rsid w:val="00F94BCF"/>
    <w:rsid w:val="00F952F9"/>
    <w:rsid w:val="00F95374"/>
    <w:rsid w:val="00F96D7D"/>
    <w:rsid w:val="00FA11F6"/>
    <w:rsid w:val="00FA1FB2"/>
    <w:rsid w:val="00FA23C3"/>
    <w:rsid w:val="00FA2732"/>
    <w:rsid w:val="00FA3346"/>
    <w:rsid w:val="00FA3951"/>
    <w:rsid w:val="00FA4226"/>
    <w:rsid w:val="00FA505E"/>
    <w:rsid w:val="00FA5368"/>
    <w:rsid w:val="00FA5E44"/>
    <w:rsid w:val="00FA6230"/>
    <w:rsid w:val="00FA6733"/>
    <w:rsid w:val="00FA689F"/>
    <w:rsid w:val="00FA6BC3"/>
    <w:rsid w:val="00FA70F4"/>
    <w:rsid w:val="00FB08B4"/>
    <w:rsid w:val="00FB49AE"/>
    <w:rsid w:val="00FB4AE9"/>
    <w:rsid w:val="00FB617B"/>
    <w:rsid w:val="00FB6605"/>
    <w:rsid w:val="00FB73B4"/>
    <w:rsid w:val="00FC113A"/>
    <w:rsid w:val="00FC32E5"/>
    <w:rsid w:val="00FC49B0"/>
    <w:rsid w:val="00FC4D40"/>
    <w:rsid w:val="00FC62CA"/>
    <w:rsid w:val="00FC65B4"/>
    <w:rsid w:val="00FC72D7"/>
    <w:rsid w:val="00FD036A"/>
    <w:rsid w:val="00FD1B68"/>
    <w:rsid w:val="00FD565B"/>
    <w:rsid w:val="00FD5997"/>
    <w:rsid w:val="00FD5DDD"/>
    <w:rsid w:val="00FD6F30"/>
    <w:rsid w:val="00FD7286"/>
    <w:rsid w:val="00FD75C4"/>
    <w:rsid w:val="00FD7E08"/>
    <w:rsid w:val="00FE0D10"/>
    <w:rsid w:val="00FE2C3E"/>
    <w:rsid w:val="00FE2D51"/>
    <w:rsid w:val="00FE4EE4"/>
    <w:rsid w:val="00FE54BB"/>
    <w:rsid w:val="00FE59EA"/>
    <w:rsid w:val="00FE689F"/>
    <w:rsid w:val="00FE7179"/>
    <w:rsid w:val="00FE7DCB"/>
    <w:rsid w:val="00FF025E"/>
    <w:rsid w:val="00FF332A"/>
    <w:rsid w:val="00FF3995"/>
    <w:rsid w:val="00FF5368"/>
    <w:rsid w:val="00FF5465"/>
    <w:rsid w:val="00FF5A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te-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C5390"/>
    <w:rPr>
      <w:rFonts w:ascii="Trebuchet MS" w:hAnsi="Trebuchet MS" w:cs="Arial"/>
      <w:color w:val="000000"/>
      <w:sz w:val="24"/>
      <w:szCs w:val="24"/>
      <w:lang w:bidi="ar-SA"/>
    </w:rPr>
  </w:style>
  <w:style w:type="paragraph" w:styleId="Heading1">
    <w:name w:val="heading 1"/>
    <w:basedOn w:val="Normal"/>
    <w:next w:val="Normal"/>
    <w:qFormat/>
    <w:rsid w:val="006C5390"/>
    <w:pPr>
      <w:keepNext/>
      <w:spacing w:before="240" w:after="60"/>
      <w:outlineLvl w:val="0"/>
    </w:pPr>
    <w:rPr>
      <w:b/>
      <w:bCs/>
      <w:kern w:val="32"/>
      <w:sz w:val="32"/>
      <w:szCs w:val="32"/>
    </w:rPr>
  </w:style>
  <w:style w:type="paragraph" w:styleId="Heading2">
    <w:name w:val="heading 2"/>
    <w:basedOn w:val="Normal"/>
    <w:next w:val="Normal"/>
    <w:qFormat/>
    <w:rsid w:val="006C5390"/>
    <w:pPr>
      <w:keepNext/>
      <w:spacing w:before="240" w:after="60"/>
      <w:outlineLvl w:val="1"/>
    </w:pPr>
    <w:rPr>
      <w:sz w:val="28"/>
      <w:szCs w:val="28"/>
    </w:rPr>
  </w:style>
  <w:style w:type="paragraph" w:styleId="Heading3">
    <w:name w:val="heading 3"/>
    <w:basedOn w:val="Normal"/>
    <w:next w:val="Normal"/>
    <w:qFormat/>
    <w:rsid w:val="006C5390"/>
    <w:pPr>
      <w:keepNext/>
      <w:spacing w:before="240" w:after="60"/>
      <w:outlineLvl w:val="2"/>
    </w:pPr>
    <w:rPr>
      <w:sz w:val="26"/>
      <w:szCs w:val="26"/>
    </w:rPr>
  </w:style>
  <w:style w:type="paragraph" w:styleId="Heading4">
    <w:name w:val="heading 4"/>
    <w:basedOn w:val="Normal"/>
    <w:next w:val="Normal"/>
    <w:qFormat/>
    <w:rsid w:val="006C5390"/>
    <w:pPr>
      <w:keepNext/>
      <w:autoSpaceDE w:val="0"/>
      <w:autoSpaceDN w:val="0"/>
      <w:outlineLvl w:val="3"/>
    </w:pPr>
    <w:rPr>
      <w:sz w:val="28"/>
      <w:szCs w:val="28"/>
    </w:rPr>
  </w:style>
  <w:style w:type="paragraph" w:styleId="Heading5">
    <w:name w:val="heading 5"/>
    <w:basedOn w:val="Normal"/>
    <w:next w:val="Normal"/>
    <w:qFormat/>
    <w:rsid w:val="006C5390"/>
    <w:pPr>
      <w:spacing w:before="240" w:after="60"/>
      <w:outlineLvl w:val="4"/>
    </w:pPr>
    <w:rPr>
      <w:sz w:val="26"/>
      <w:szCs w:val="26"/>
    </w:rPr>
  </w:style>
  <w:style w:type="paragraph" w:styleId="Heading6">
    <w:name w:val="heading 6"/>
    <w:basedOn w:val="Normal"/>
    <w:next w:val="Normal"/>
    <w:qFormat/>
    <w:rsid w:val="006C5390"/>
    <w:pPr>
      <w:spacing w:before="240" w:after="60"/>
      <w:outlineLvl w:val="5"/>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C5390"/>
    <w:rPr>
      <w:color w:val="990000"/>
      <w:u w:val="single"/>
    </w:rPr>
  </w:style>
  <w:style w:type="paragraph" w:styleId="Footer">
    <w:name w:val="footer"/>
    <w:basedOn w:val="Normal"/>
    <w:rsid w:val="00FE7DCB"/>
    <w:pPr>
      <w:tabs>
        <w:tab w:val="center" w:pos="4320"/>
        <w:tab w:val="right" w:pos="8640"/>
      </w:tabs>
    </w:pPr>
  </w:style>
  <w:style w:type="character" w:styleId="PageNumber">
    <w:name w:val="page number"/>
    <w:basedOn w:val="DefaultParagraphFont"/>
    <w:rsid w:val="00FE7DCB"/>
  </w:style>
  <w:style w:type="paragraph" w:customStyle="1" w:styleId="AchievementChar">
    <w:name w:val="Achievement Char"/>
    <w:basedOn w:val="BodyText"/>
    <w:link w:val="AchievementCharChar"/>
    <w:rsid w:val="00FE7DCB"/>
    <w:pPr>
      <w:numPr>
        <w:numId w:val="1"/>
      </w:numPr>
      <w:spacing w:after="60" w:line="240" w:lineRule="atLeast"/>
      <w:jc w:val="both"/>
    </w:pPr>
    <w:rPr>
      <w:rFonts w:ascii="Garamond" w:hAnsi="Garamond"/>
      <w:sz w:val="22"/>
      <w:szCs w:val="20"/>
    </w:rPr>
  </w:style>
  <w:style w:type="character" w:customStyle="1" w:styleId="AchievementCharChar">
    <w:name w:val="Achievement Char Char"/>
    <w:basedOn w:val="DefaultParagraphFont"/>
    <w:link w:val="AchievementChar"/>
    <w:rsid w:val="00FE7DCB"/>
    <w:rPr>
      <w:rFonts w:ascii="Garamond" w:hAnsi="Garamond" w:cs="Arial"/>
      <w:color w:val="000000"/>
      <w:sz w:val="22"/>
      <w:lang w:val="en-US" w:eastAsia="en-US" w:bidi="ar-SA"/>
    </w:rPr>
  </w:style>
  <w:style w:type="paragraph" w:customStyle="1" w:styleId="Char">
    <w:name w:val="Char"/>
    <w:basedOn w:val="Normal"/>
    <w:rsid w:val="00FE7DCB"/>
    <w:pPr>
      <w:spacing w:before="60" w:after="160" w:line="240" w:lineRule="exact"/>
    </w:pPr>
    <w:rPr>
      <w:rFonts w:ascii="Verdana" w:hAnsi="Verdana"/>
      <w:color w:val="FF00FF"/>
      <w:sz w:val="20"/>
      <w:lang w:val="en-GB"/>
    </w:rPr>
  </w:style>
  <w:style w:type="paragraph" w:styleId="BodyText2">
    <w:name w:val="Body Text 2"/>
    <w:basedOn w:val="Normal"/>
    <w:rsid w:val="00FE7DCB"/>
    <w:pPr>
      <w:spacing w:after="120" w:line="480" w:lineRule="auto"/>
    </w:pPr>
  </w:style>
  <w:style w:type="paragraph" w:styleId="BodyText">
    <w:name w:val="Body Text"/>
    <w:basedOn w:val="Normal"/>
    <w:rsid w:val="00FE7DCB"/>
    <w:pPr>
      <w:spacing w:after="120"/>
    </w:pPr>
  </w:style>
  <w:style w:type="paragraph" w:customStyle="1" w:styleId="Achievement">
    <w:name w:val="Achievement"/>
    <w:basedOn w:val="BodyText"/>
    <w:rsid w:val="009866F7"/>
    <w:pPr>
      <w:numPr>
        <w:numId w:val="2"/>
      </w:numPr>
      <w:spacing w:after="60" w:line="220" w:lineRule="atLeast"/>
      <w:jc w:val="both"/>
    </w:pPr>
    <w:rPr>
      <w:rFonts w:ascii="Arial" w:eastAsia="Batang" w:hAnsi="Arial"/>
      <w:spacing w:val="-5"/>
      <w:sz w:val="20"/>
      <w:szCs w:val="20"/>
    </w:rPr>
  </w:style>
  <w:style w:type="paragraph" w:customStyle="1" w:styleId="Char6">
    <w:name w:val="Char6"/>
    <w:basedOn w:val="Normal"/>
    <w:rsid w:val="00380778"/>
    <w:pPr>
      <w:spacing w:before="60" w:after="160" w:line="240" w:lineRule="exact"/>
    </w:pPr>
    <w:rPr>
      <w:rFonts w:ascii="Verdana" w:hAnsi="Verdana"/>
      <w:color w:val="FF00FF"/>
      <w:sz w:val="20"/>
      <w:lang w:val="en-GB"/>
    </w:rPr>
  </w:style>
  <w:style w:type="paragraph" w:styleId="ListParagraph">
    <w:name w:val="List Paragraph"/>
    <w:basedOn w:val="Normal"/>
    <w:uiPriority w:val="34"/>
    <w:qFormat/>
    <w:rsid w:val="00C7319A"/>
    <w:pPr>
      <w:widowControl w:val="0"/>
      <w:autoSpaceDE w:val="0"/>
      <w:autoSpaceDN w:val="0"/>
      <w:adjustRightInd w:val="0"/>
      <w:ind w:left="720"/>
    </w:pPr>
    <w:rPr>
      <w:rFonts w:ascii="Verdana" w:hAnsi="Verdana" w:cs="Verdana"/>
    </w:rPr>
  </w:style>
  <w:style w:type="paragraph" w:styleId="BodyTextIndent">
    <w:name w:val="Body Text Indent"/>
    <w:basedOn w:val="Normal"/>
    <w:rsid w:val="00084EC4"/>
    <w:pPr>
      <w:spacing w:after="120"/>
      <w:ind w:left="360"/>
    </w:pPr>
  </w:style>
  <w:style w:type="paragraph" w:styleId="BodyTextIndent3">
    <w:name w:val="Body Text Indent 3"/>
    <w:basedOn w:val="Normal"/>
    <w:rsid w:val="00084EC4"/>
    <w:pPr>
      <w:spacing w:after="120"/>
      <w:ind w:left="360"/>
    </w:pPr>
    <w:rPr>
      <w:sz w:val="16"/>
      <w:szCs w:val="16"/>
    </w:rPr>
  </w:style>
  <w:style w:type="character" w:styleId="FollowedHyperlink">
    <w:name w:val="FollowedHyperlink"/>
    <w:basedOn w:val="DefaultParagraphFont"/>
    <w:rsid w:val="006C5390"/>
    <w:rPr>
      <w:color w:val="006666"/>
      <w:u w:val="single"/>
    </w:rPr>
  </w:style>
  <w:style w:type="paragraph" w:styleId="Header">
    <w:name w:val="header"/>
    <w:basedOn w:val="Normal"/>
    <w:rsid w:val="00241F1A"/>
    <w:pPr>
      <w:tabs>
        <w:tab w:val="center" w:pos="4320"/>
        <w:tab w:val="right" w:pos="8640"/>
      </w:tabs>
    </w:pPr>
  </w:style>
  <w:style w:type="paragraph" w:styleId="BalloonText">
    <w:name w:val="Balloon Text"/>
    <w:basedOn w:val="Normal"/>
    <w:semiHidden/>
    <w:rsid w:val="004275DC"/>
    <w:rPr>
      <w:rFonts w:ascii="Tahoma" w:hAnsi="Tahoma" w:cs="Tahoma"/>
      <w:sz w:val="16"/>
      <w:szCs w:val="16"/>
    </w:rPr>
  </w:style>
  <w:style w:type="character" w:customStyle="1" w:styleId="Typewriter">
    <w:name w:val="Typewriter"/>
    <w:rsid w:val="00DF3804"/>
    <w:rPr>
      <w:rFonts w:ascii="Courier New" w:hAnsi="Courier New"/>
      <w:sz w:val="20"/>
    </w:rPr>
  </w:style>
  <w:style w:type="paragraph" w:styleId="FootnoteText">
    <w:name w:val="footnote text"/>
    <w:basedOn w:val="Normal"/>
    <w:semiHidden/>
    <w:rsid w:val="00104A9F"/>
    <w:rPr>
      <w:sz w:val="20"/>
      <w:szCs w:val="20"/>
    </w:rPr>
  </w:style>
  <w:style w:type="character" w:styleId="FootnoteReference">
    <w:name w:val="footnote reference"/>
    <w:basedOn w:val="DefaultParagraphFont"/>
    <w:semiHidden/>
    <w:rsid w:val="00104A9F"/>
    <w:rPr>
      <w:vertAlign w:val="superscript"/>
    </w:rPr>
  </w:style>
  <w:style w:type="character" w:styleId="CommentReference">
    <w:name w:val="annotation reference"/>
    <w:basedOn w:val="DefaultParagraphFont"/>
    <w:rsid w:val="00E4311E"/>
    <w:rPr>
      <w:sz w:val="16"/>
      <w:szCs w:val="16"/>
    </w:rPr>
  </w:style>
  <w:style w:type="paragraph" w:styleId="CommentText">
    <w:name w:val="annotation text"/>
    <w:basedOn w:val="Normal"/>
    <w:link w:val="CommentTextChar"/>
    <w:rsid w:val="00E4311E"/>
    <w:rPr>
      <w:sz w:val="20"/>
      <w:szCs w:val="20"/>
    </w:rPr>
  </w:style>
  <w:style w:type="character" w:customStyle="1" w:styleId="CommentTextChar">
    <w:name w:val="Comment Text Char"/>
    <w:basedOn w:val="DefaultParagraphFont"/>
    <w:link w:val="CommentText"/>
    <w:rsid w:val="00E4311E"/>
  </w:style>
  <w:style w:type="paragraph" w:styleId="CommentSubject">
    <w:name w:val="annotation subject"/>
    <w:basedOn w:val="CommentText"/>
    <w:next w:val="CommentText"/>
    <w:link w:val="CommentSubjectChar"/>
    <w:rsid w:val="00E4311E"/>
    <w:rPr>
      <w:b/>
      <w:bCs/>
    </w:rPr>
  </w:style>
  <w:style w:type="character" w:customStyle="1" w:styleId="CommentSubjectChar">
    <w:name w:val="Comment Subject Char"/>
    <w:basedOn w:val="CommentTextChar"/>
    <w:link w:val="CommentSubject"/>
    <w:rsid w:val="00E4311E"/>
    <w:rPr>
      <w:b/>
      <w:bCs/>
    </w:rPr>
  </w:style>
  <w:style w:type="paragraph" w:customStyle="1" w:styleId="CVhead">
    <w:name w:val="CV head"/>
    <w:basedOn w:val="BodyText"/>
    <w:rsid w:val="009C1DD6"/>
    <w:pPr>
      <w:ind w:left="720"/>
    </w:pPr>
    <w:rPr>
      <w:rFonts w:ascii="Georgia" w:hAnsi="Georgia"/>
      <w:b/>
      <w:sz w:val="20"/>
      <w:szCs w:val="20"/>
      <w:lang w:val="en-GB"/>
    </w:rPr>
  </w:style>
  <w:style w:type="table" w:styleId="TableTheme">
    <w:name w:val="Table Theme"/>
    <w:basedOn w:val="TableNormal"/>
    <w:rsid w:val="006C5390"/>
    <w:tblPr>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Pr>
  </w:style>
  <w:style w:type="paragraph" w:customStyle="1" w:styleId="CharCharCharCharChar">
    <w:name w:val="Char Char Char Char Char"/>
    <w:basedOn w:val="Normal"/>
    <w:rsid w:val="00D62769"/>
    <w:pPr>
      <w:spacing w:before="60" w:after="160" w:line="240" w:lineRule="exact"/>
    </w:pPr>
    <w:rPr>
      <w:rFonts w:ascii="Verdana" w:hAnsi="Verdana"/>
      <w:color w:val="FF00FF"/>
      <w:sz w:val="20"/>
      <w:lang w:val="en-GB"/>
    </w:rPr>
  </w:style>
  <w:style w:type="paragraph" w:customStyle="1" w:styleId="CharCharCharChar">
    <w:name w:val="Char Char Char Char"/>
    <w:basedOn w:val="Normal"/>
    <w:rsid w:val="00671002"/>
    <w:pPr>
      <w:spacing w:before="60" w:after="160" w:line="240" w:lineRule="exact"/>
    </w:pPr>
    <w:rPr>
      <w:rFonts w:ascii="Verdana" w:hAnsi="Verdana"/>
      <w:color w:val="FF00FF"/>
      <w:sz w:val="20"/>
      <w:lang w:val="en-GB"/>
    </w:rPr>
  </w:style>
  <w:style w:type="paragraph" w:customStyle="1" w:styleId="CharCharChar1Char">
    <w:name w:val="Char Char Char1 Char"/>
    <w:basedOn w:val="Normal"/>
    <w:rsid w:val="00987D21"/>
    <w:pPr>
      <w:spacing w:before="60" w:after="160" w:line="240" w:lineRule="exact"/>
    </w:pPr>
    <w:rPr>
      <w:rFonts w:ascii="Verdana" w:hAnsi="Verdana"/>
      <w:color w:val="FF00FF"/>
      <w:sz w:val="20"/>
      <w:lang w:val="en-GB"/>
    </w:rPr>
  </w:style>
  <w:style w:type="paragraph" w:customStyle="1" w:styleId="Default">
    <w:name w:val="Default"/>
    <w:rsid w:val="0074349E"/>
    <w:pPr>
      <w:autoSpaceDE w:val="0"/>
      <w:autoSpaceDN w:val="0"/>
      <w:adjustRightInd w:val="0"/>
    </w:pPr>
    <w:rPr>
      <w:color w:val="000000"/>
      <w:sz w:val="24"/>
      <w:szCs w:val="24"/>
      <w:lang w:bidi="ar-SA"/>
    </w:rPr>
  </w:style>
  <w:style w:type="paragraph" w:styleId="NormalWeb">
    <w:name w:val="Normal (Web)"/>
    <w:basedOn w:val="Normal"/>
    <w:uiPriority w:val="99"/>
    <w:rsid w:val="008D33B8"/>
    <w:rPr>
      <w:rFonts w:ascii="Times New Roman" w:hAnsi="Times New Roman" w:cs="Times New Roman"/>
      <w:color w:val="auto"/>
      <w:lang w:val="en-GB"/>
    </w:rPr>
  </w:style>
  <w:style w:type="paragraph" w:styleId="NoSpacing">
    <w:name w:val="No Spacing"/>
    <w:uiPriority w:val="1"/>
    <w:qFormat/>
    <w:rsid w:val="002062BF"/>
    <w:rPr>
      <w:rFonts w:ascii="Calibri" w:eastAsia="Calibri" w:hAnsi="Calibri"/>
      <w:sz w:val="22"/>
      <w:szCs w:val="22"/>
      <w:lang w:val="en-IN" w:bidi="ar-SA"/>
    </w:rPr>
  </w:style>
  <w:style w:type="table" w:styleId="TableGrid">
    <w:name w:val="Table Grid"/>
    <w:basedOn w:val="TableNormal"/>
    <w:uiPriority w:val="59"/>
    <w:rsid w:val="0013729D"/>
    <w:rPr>
      <w:rFonts w:asciiTheme="minorHAnsi" w:eastAsiaTheme="minorHAnsi" w:hAnsiTheme="minorHAnsi" w:cstheme="minorBidi"/>
      <w:sz w:val="22"/>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13729D"/>
  </w:style>
  <w:style w:type="paragraph" w:customStyle="1" w:styleId="ResumeBodyBullet2">
    <w:name w:val="Resume_Body_Bullet2"/>
    <w:basedOn w:val="Normal"/>
    <w:rsid w:val="0013729D"/>
    <w:pPr>
      <w:tabs>
        <w:tab w:val="num" w:pos="360"/>
      </w:tabs>
      <w:suppressAutoHyphens/>
      <w:spacing w:before="60"/>
      <w:ind w:left="245" w:right="245" w:hanging="245"/>
    </w:pPr>
    <w:rPr>
      <w:rFonts w:ascii="Tahoma" w:eastAsia="SimSun" w:hAnsi="Tahoma" w:cs="Times New Roman"/>
      <w:b/>
      <w:bCs/>
      <w:color w:val="auto"/>
      <w:sz w:val="20"/>
      <w:lang w:val="en-GB" w:eastAsia="ar-SA"/>
    </w:rPr>
  </w:style>
  <w:style w:type="character" w:styleId="Strong">
    <w:name w:val="Strong"/>
    <w:uiPriority w:val="22"/>
    <w:qFormat/>
    <w:rsid w:val="003B7FCE"/>
    <w:rPr>
      <w:b/>
      <w:bCs/>
    </w:rPr>
  </w:style>
  <w:style w:type="character" w:customStyle="1" w:styleId="apple-style-span">
    <w:name w:val="apple-style-span"/>
    <w:basedOn w:val="DefaultParagraphFont"/>
    <w:rsid w:val="005903F6"/>
  </w:style>
  <w:style w:type="paragraph" w:styleId="PlainText">
    <w:name w:val="Plain Text"/>
    <w:basedOn w:val="Normal"/>
    <w:link w:val="PlainTextChar"/>
    <w:rsid w:val="00D4778E"/>
    <w:rPr>
      <w:rFonts w:ascii="Courier New" w:hAnsi="Courier New" w:cs="Times New Roman"/>
      <w:color w:val="auto"/>
      <w:sz w:val="20"/>
      <w:szCs w:val="20"/>
    </w:rPr>
  </w:style>
  <w:style w:type="character" w:customStyle="1" w:styleId="PlainTextChar">
    <w:name w:val="Plain Text Char"/>
    <w:basedOn w:val="DefaultParagraphFont"/>
    <w:link w:val="PlainText"/>
    <w:rsid w:val="00D4778E"/>
    <w:rPr>
      <w:rFonts w:ascii="Courier New" w:hAnsi="Courier New"/>
      <w:lang w:bidi="ar-SA"/>
    </w:rPr>
  </w:style>
  <w:style w:type="paragraph" w:customStyle="1" w:styleId="CharCharChar">
    <w:name w:val="Char Char Char"/>
    <w:basedOn w:val="Normal"/>
    <w:rsid w:val="00D4778E"/>
    <w:pPr>
      <w:spacing w:before="120" w:after="120" w:line="240" w:lineRule="exact"/>
      <w:jc w:val="both"/>
    </w:pPr>
    <w:rPr>
      <w:rFonts w:ascii="Verdana" w:hAnsi="Verdana" w:cs="Times New Roman"/>
      <w:color w:val="auto"/>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te-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C5390"/>
    <w:rPr>
      <w:rFonts w:ascii="Trebuchet MS" w:hAnsi="Trebuchet MS" w:cs="Arial"/>
      <w:color w:val="000000"/>
      <w:sz w:val="24"/>
      <w:szCs w:val="24"/>
      <w:lang w:bidi="ar-SA"/>
    </w:rPr>
  </w:style>
  <w:style w:type="paragraph" w:styleId="Heading1">
    <w:name w:val="heading 1"/>
    <w:basedOn w:val="Normal"/>
    <w:next w:val="Normal"/>
    <w:qFormat/>
    <w:rsid w:val="006C5390"/>
    <w:pPr>
      <w:keepNext/>
      <w:spacing w:before="240" w:after="60"/>
      <w:outlineLvl w:val="0"/>
    </w:pPr>
    <w:rPr>
      <w:b/>
      <w:bCs/>
      <w:kern w:val="32"/>
      <w:sz w:val="32"/>
      <w:szCs w:val="32"/>
    </w:rPr>
  </w:style>
  <w:style w:type="paragraph" w:styleId="Heading2">
    <w:name w:val="heading 2"/>
    <w:basedOn w:val="Normal"/>
    <w:next w:val="Normal"/>
    <w:qFormat/>
    <w:rsid w:val="006C5390"/>
    <w:pPr>
      <w:keepNext/>
      <w:spacing w:before="240" w:after="60"/>
      <w:outlineLvl w:val="1"/>
    </w:pPr>
    <w:rPr>
      <w:sz w:val="28"/>
      <w:szCs w:val="28"/>
    </w:rPr>
  </w:style>
  <w:style w:type="paragraph" w:styleId="Heading3">
    <w:name w:val="heading 3"/>
    <w:basedOn w:val="Normal"/>
    <w:next w:val="Normal"/>
    <w:qFormat/>
    <w:rsid w:val="006C5390"/>
    <w:pPr>
      <w:keepNext/>
      <w:spacing w:before="240" w:after="60"/>
      <w:outlineLvl w:val="2"/>
    </w:pPr>
    <w:rPr>
      <w:sz w:val="26"/>
      <w:szCs w:val="26"/>
    </w:rPr>
  </w:style>
  <w:style w:type="paragraph" w:styleId="Heading4">
    <w:name w:val="heading 4"/>
    <w:basedOn w:val="Normal"/>
    <w:next w:val="Normal"/>
    <w:qFormat/>
    <w:rsid w:val="006C5390"/>
    <w:pPr>
      <w:keepNext/>
      <w:autoSpaceDE w:val="0"/>
      <w:autoSpaceDN w:val="0"/>
      <w:outlineLvl w:val="3"/>
    </w:pPr>
    <w:rPr>
      <w:sz w:val="28"/>
      <w:szCs w:val="28"/>
    </w:rPr>
  </w:style>
  <w:style w:type="paragraph" w:styleId="Heading5">
    <w:name w:val="heading 5"/>
    <w:basedOn w:val="Normal"/>
    <w:next w:val="Normal"/>
    <w:qFormat/>
    <w:rsid w:val="006C5390"/>
    <w:pPr>
      <w:spacing w:before="240" w:after="60"/>
      <w:outlineLvl w:val="4"/>
    </w:pPr>
    <w:rPr>
      <w:sz w:val="26"/>
      <w:szCs w:val="26"/>
    </w:rPr>
  </w:style>
  <w:style w:type="paragraph" w:styleId="Heading6">
    <w:name w:val="heading 6"/>
    <w:basedOn w:val="Normal"/>
    <w:next w:val="Normal"/>
    <w:qFormat/>
    <w:rsid w:val="006C5390"/>
    <w:pPr>
      <w:spacing w:before="240" w:after="60"/>
      <w:outlineLvl w:val="5"/>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C5390"/>
    <w:rPr>
      <w:color w:val="990000"/>
      <w:u w:val="single"/>
    </w:rPr>
  </w:style>
  <w:style w:type="paragraph" w:styleId="Footer">
    <w:name w:val="footer"/>
    <w:basedOn w:val="Normal"/>
    <w:rsid w:val="00FE7DCB"/>
    <w:pPr>
      <w:tabs>
        <w:tab w:val="center" w:pos="4320"/>
        <w:tab w:val="right" w:pos="8640"/>
      </w:tabs>
    </w:pPr>
  </w:style>
  <w:style w:type="character" w:styleId="PageNumber">
    <w:name w:val="page number"/>
    <w:basedOn w:val="DefaultParagraphFont"/>
    <w:rsid w:val="00FE7DCB"/>
  </w:style>
  <w:style w:type="paragraph" w:customStyle="1" w:styleId="AchievementChar">
    <w:name w:val="Achievement Char"/>
    <w:basedOn w:val="BodyText"/>
    <w:link w:val="AchievementCharChar"/>
    <w:rsid w:val="00FE7DCB"/>
    <w:pPr>
      <w:numPr>
        <w:numId w:val="1"/>
      </w:numPr>
      <w:spacing w:after="60" w:line="240" w:lineRule="atLeast"/>
      <w:jc w:val="both"/>
    </w:pPr>
    <w:rPr>
      <w:rFonts w:ascii="Garamond" w:hAnsi="Garamond"/>
      <w:sz w:val="22"/>
      <w:szCs w:val="20"/>
    </w:rPr>
  </w:style>
  <w:style w:type="character" w:customStyle="1" w:styleId="AchievementCharChar">
    <w:name w:val="Achievement Char Char"/>
    <w:basedOn w:val="DefaultParagraphFont"/>
    <w:link w:val="AchievementChar"/>
    <w:rsid w:val="00FE7DCB"/>
    <w:rPr>
      <w:rFonts w:ascii="Garamond" w:hAnsi="Garamond" w:cs="Arial"/>
      <w:color w:val="000000"/>
      <w:sz w:val="22"/>
      <w:lang w:val="en-US" w:eastAsia="en-US" w:bidi="ar-SA"/>
    </w:rPr>
  </w:style>
  <w:style w:type="paragraph" w:customStyle="1" w:styleId="Char">
    <w:name w:val="Char"/>
    <w:basedOn w:val="Normal"/>
    <w:rsid w:val="00FE7DCB"/>
    <w:pPr>
      <w:spacing w:before="60" w:after="160" w:line="240" w:lineRule="exact"/>
    </w:pPr>
    <w:rPr>
      <w:rFonts w:ascii="Verdana" w:hAnsi="Verdana"/>
      <w:color w:val="FF00FF"/>
      <w:sz w:val="20"/>
      <w:lang w:val="en-GB"/>
    </w:rPr>
  </w:style>
  <w:style w:type="paragraph" w:styleId="BodyText2">
    <w:name w:val="Body Text 2"/>
    <w:basedOn w:val="Normal"/>
    <w:rsid w:val="00FE7DCB"/>
    <w:pPr>
      <w:spacing w:after="120" w:line="480" w:lineRule="auto"/>
    </w:pPr>
  </w:style>
  <w:style w:type="paragraph" w:styleId="BodyText">
    <w:name w:val="Body Text"/>
    <w:basedOn w:val="Normal"/>
    <w:rsid w:val="00FE7DCB"/>
    <w:pPr>
      <w:spacing w:after="120"/>
    </w:pPr>
  </w:style>
  <w:style w:type="paragraph" w:customStyle="1" w:styleId="Achievement">
    <w:name w:val="Achievement"/>
    <w:basedOn w:val="BodyText"/>
    <w:rsid w:val="009866F7"/>
    <w:pPr>
      <w:numPr>
        <w:numId w:val="2"/>
      </w:numPr>
      <w:spacing w:after="60" w:line="220" w:lineRule="atLeast"/>
      <w:jc w:val="both"/>
    </w:pPr>
    <w:rPr>
      <w:rFonts w:ascii="Arial" w:eastAsia="Batang" w:hAnsi="Arial"/>
      <w:spacing w:val="-5"/>
      <w:sz w:val="20"/>
      <w:szCs w:val="20"/>
    </w:rPr>
  </w:style>
  <w:style w:type="paragraph" w:customStyle="1" w:styleId="Char6">
    <w:name w:val="Char6"/>
    <w:basedOn w:val="Normal"/>
    <w:rsid w:val="00380778"/>
    <w:pPr>
      <w:spacing w:before="60" w:after="160" w:line="240" w:lineRule="exact"/>
    </w:pPr>
    <w:rPr>
      <w:rFonts w:ascii="Verdana" w:hAnsi="Verdana"/>
      <w:color w:val="FF00FF"/>
      <w:sz w:val="20"/>
      <w:lang w:val="en-GB"/>
    </w:rPr>
  </w:style>
  <w:style w:type="paragraph" w:styleId="ListParagraph">
    <w:name w:val="List Paragraph"/>
    <w:basedOn w:val="Normal"/>
    <w:uiPriority w:val="34"/>
    <w:qFormat/>
    <w:rsid w:val="00C7319A"/>
    <w:pPr>
      <w:widowControl w:val="0"/>
      <w:autoSpaceDE w:val="0"/>
      <w:autoSpaceDN w:val="0"/>
      <w:adjustRightInd w:val="0"/>
      <w:ind w:left="720"/>
    </w:pPr>
    <w:rPr>
      <w:rFonts w:ascii="Verdana" w:hAnsi="Verdana" w:cs="Verdana"/>
    </w:rPr>
  </w:style>
  <w:style w:type="paragraph" w:styleId="BodyTextIndent">
    <w:name w:val="Body Text Indent"/>
    <w:basedOn w:val="Normal"/>
    <w:rsid w:val="00084EC4"/>
    <w:pPr>
      <w:spacing w:after="120"/>
      <w:ind w:left="360"/>
    </w:pPr>
  </w:style>
  <w:style w:type="paragraph" w:styleId="BodyTextIndent3">
    <w:name w:val="Body Text Indent 3"/>
    <w:basedOn w:val="Normal"/>
    <w:rsid w:val="00084EC4"/>
    <w:pPr>
      <w:spacing w:after="120"/>
      <w:ind w:left="360"/>
    </w:pPr>
    <w:rPr>
      <w:sz w:val="16"/>
      <w:szCs w:val="16"/>
    </w:rPr>
  </w:style>
  <w:style w:type="character" w:styleId="FollowedHyperlink">
    <w:name w:val="FollowedHyperlink"/>
    <w:basedOn w:val="DefaultParagraphFont"/>
    <w:rsid w:val="006C5390"/>
    <w:rPr>
      <w:color w:val="006666"/>
      <w:u w:val="single"/>
    </w:rPr>
  </w:style>
  <w:style w:type="paragraph" w:styleId="Header">
    <w:name w:val="header"/>
    <w:basedOn w:val="Normal"/>
    <w:rsid w:val="00241F1A"/>
    <w:pPr>
      <w:tabs>
        <w:tab w:val="center" w:pos="4320"/>
        <w:tab w:val="right" w:pos="8640"/>
      </w:tabs>
    </w:pPr>
  </w:style>
  <w:style w:type="paragraph" w:styleId="BalloonText">
    <w:name w:val="Balloon Text"/>
    <w:basedOn w:val="Normal"/>
    <w:semiHidden/>
    <w:rsid w:val="004275DC"/>
    <w:rPr>
      <w:rFonts w:ascii="Tahoma" w:hAnsi="Tahoma" w:cs="Tahoma"/>
      <w:sz w:val="16"/>
      <w:szCs w:val="16"/>
    </w:rPr>
  </w:style>
  <w:style w:type="character" w:customStyle="1" w:styleId="Typewriter">
    <w:name w:val="Typewriter"/>
    <w:rsid w:val="00DF3804"/>
    <w:rPr>
      <w:rFonts w:ascii="Courier New" w:hAnsi="Courier New"/>
      <w:sz w:val="20"/>
    </w:rPr>
  </w:style>
  <w:style w:type="paragraph" w:styleId="FootnoteText">
    <w:name w:val="footnote text"/>
    <w:basedOn w:val="Normal"/>
    <w:semiHidden/>
    <w:rsid w:val="00104A9F"/>
    <w:rPr>
      <w:sz w:val="20"/>
      <w:szCs w:val="20"/>
    </w:rPr>
  </w:style>
  <w:style w:type="character" w:styleId="FootnoteReference">
    <w:name w:val="footnote reference"/>
    <w:basedOn w:val="DefaultParagraphFont"/>
    <w:semiHidden/>
    <w:rsid w:val="00104A9F"/>
    <w:rPr>
      <w:vertAlign w:val="superscript"/>
    </w:rPr>
  </w:style>
  <w:style w:type="character" w:styleId="CommentReference">
    <w:name w:val="annotation reference"/>
    <w:basedOn w:val="DefaultParagraphFont"/>
    <w:rsid w:val="00E4311E"/>
    <w:rPr>
      <w:sz w:val="16"/>
      <w:szCs w:val="16"/>
    </w:rPr>
  </w:style>
  <w:style w:type="paragraph" w:styleId="CommentText">
    <w:name w:val="annotation text"/>
    <w:basedOn w:val="Normal"/>
    <w:link w:val="CommentTextChar"/>
    <w:rsid w:val="00E4311E"/>
    <w:rPr>
      <w:sz w:val="20"/>
      <w:szCs w:val="20"/>
    </w:rPr>
  </w:style>
  <w:style w:type="character" w:customStyle="1" w:styleId="CommentTextChar">
    <w:name w:val="Comment Text Char"/>
    <w:basedOn w:val="DefaultParagraphFont"/>
    <w:link w:val="CommentText"/>
    <w:rsid w:val="00E4311E"/>
  </w:style>
  <w:style w:type="paragraph" w:styleId="CommentSubject">
    <w:name w:val="annotation subject"/>
    <w:basedOn w:val="CommentText"/>
    <w:next w:val="CommentText"/>
    <w:link w:val="CommentSubjectChar"/>
    <w:rsid w:val="00E4311E"/>
    <w:rPr>
      <w:b/>
      <w:bCs/>
    </w:rPr>
  </w:style>
  <w:style w:type="character" w:customStyle="1" w:styleId="CommentSubjectChar">
    <w:name w:val="Comment Subject Char"/>
    <w:basedOn w:val="CommentTextChar"/>
    <w:link w:val="CommentSubject"/>
    <w:rsid w:val="00E4311E"/>
    <w:rPr>
      <w:b/>
      <w:bCs/>
    </w:rPr>
  </w:style>
  <w:style w:type="paragraph" w:customStyle="1" w:styleId="CVhead">
    <w:name w:val="CV head"/>
    <w:basedOn w:val="BodyText"/>
    <w:rsid w:val="009C1DD6"/>
    <w:pPr>
      <w:ind w:left="720"/>
    </w:pPr>
    <w:rPr>
      <w:rFonts w:ascii="Georgia" w:hAnsi="Georgia"/>
      <w:b/>
      <w:sz w:val="20"/>
      <w:szCs w:val="20"/>
      <w:lang w:val="en-GB"/>
    </w:rPr>
  </w:style>
  <w:style w:type="table" w:styleId="TableTheme">
    <w:name w:val="Table Theme"/>
    <w:basedOn w:val="TableNormal"/>
    <w:rsid w:val="006C5390"/>
    <w:tblPr>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Pr>
  </w:style>
  <w:style w:type="paragraph" w:customStyle="1" w:styleId="CharCharCharCharChar">
    <w:name w:val="Char Char Char Char Char"/>
    <w:basedOn w:val="Normal"/>
    <w:rsid w:val="00D62769"/>
    <w:pPr>
      <w:spacing w:before="60" w:after="160" w:line="240" w:lineRule="exact"/>
    </w:pPr>
    <w:rPr>
      <w:rFonts w:ascii="Verdana" w:hAnsi="Verdana"/>
      <w:color w:val="FF00FF"/>
      <w:sz w:val="20"/>
      <w:lang w:val="en-GB"/>
    </w:rPr>
  </w:style>
  <w:style w:type="paragraph" w:customStyle="1" w:styleId="CharCharCharChar">
    <w:name w:val="Char Char Char Char"/>
    <w:basedOn w:val="Normal"/>
    <w:rsid w:val="00671002"/>
    <w:pPr>
      <w:spacing w:before="60" w:after="160" w:line="240" w:lineRule="exact"/>
    </w:pPr>
    <w:rPr>
      <w:rFonts w:ascii="Verdana" w:hAnsi="Verdana"/>
      <w:color w:val="FF00FF"/>
      <w:sz w:val="20"/>
      <w:lang w:val="en-GB"/>
    </w:rPr>
  </w:style>
  <w:style w:type="paragraph" w:customStyle="1" w:styleId="CharCharChar1Char">
    <w:name w:val="Char Char Char1 Char"/>
    <w:basedOn w:val="Normal"/>
    <w:rsid w:val="00987D21"/>
    <w:pPr>
      <w:spacing w:before="60" w:after="160" w:line="240" w:lineRule="exact"/>
    </w:pPr>
    <w:rPr>
      <w:rFonts w:ascii="Verdana" w:hAnsi="Verdana"/>
      <w:color w:val="FF00FF"/>
      <w:sz w:val="20"/>
      <w:lang w:val="en-GB"/>
    </w:rPr>
  </w:style>
  <w:style w:type="paragraph" w:customStyle="1" w:styleId="Default">
    <w:name w:val="Default"/>
    <w:rsid w:val="0074349E"/>
    <w:pPr>
      <w:autoSpaceDE w:val="0"/>
      <w:autoSpaceDN w:val="0"/>
      <w:adjustRightInd w:val="0"/>
    </w:pPr>
    <w:rPr>
      <w:color w:val="000000"/>
      <w:sz w:val="24"/>
      <w:szCs w:val="24"/>
      <w:lang w:bidi="ar-SA"/>
    </w:rPr>
  </w:style>
  <w:style w:type="paragraph" w:styleId="NormalWeb">
    <w:name w:val="Normal (Web)"/>
    <w:basedOn w:val="Normal"/>
    <w:rsid w:val="008D33B8"/>
    <w:rPr>
      <w:rFonts w:ascii="Times New Roman" w:hAnsi="Times New Roman" w:cs="Times New Roman"/>
      <w:color w:val="auto"/>
      <w:lang w:val="en-GB"/>
    </w:rPr>
  </w:style>
  <w:style w:type="paragraph" w:styleId="NoSpacing">
    <w:name w:val="No Spacing"/>
    <w:uiPriority w:val="1"/>
    <w:qFormat/>
    <w:rsid w:val="002062BF"/>
    <w:rPr>
      <w:rFonts w:ascii="Calibri" w:eastAsia="Calibri" w:hAnsi="Calibri"/>
      <w:sz w:val="22"/>
      <w:szCs w:val="22"/>
      <w:lang w:val="en-IN" w:bidi="ar-SA"/>
    </w:rPr>
  </w:style>
  <w:style w:type="table" w:styleId="TableGrid">
    <w:name w:val="Table Grid"/>
    <w:basedOn w:val="TableNormal"/>
    <w:uiPriority w:val="59"/>
    <w:rsid w:val="0013729D"/>
    <w:rPr>
      <w:rFonts w:asciiTheme="minorHAnsi" w:eastAsiaTheme="minorHAnsi" w:hAnsiTheme="minorHAnsi" w:cstheme="minorBidi"/>
      <w:sz w:val="22"/>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13729D"/>
  </w:style>
  <w:style w:type="paragraph" w:customStyle="1" w:styleId="ResumeBodyBullet2">
    <w:name w:val="Resume_Body_Bullet2"/>
    <w:basedOn w:val="Normal"/>
    <w:rsid w:val="0013729D"/>
    <w:pPr>
      <w:tabs>
        <w:tab w:val="num" w:pos="360"/>
      </w:tabs>
      <w:suppressAutoHyphens/>
      <w:spacing w:before="60"/>
      <w:ind w:left="245" w:right="245" w:hanging="245"/>
    </w:pPr>
    <w:rPr>
      <w:rFonts w:ascii="Tahoma" w:eastAsia="SimSun" w:hAnsi="Tahoma" w:cs="Times New Roman"/>
      <w:b/>
      <w:bCs/>
      <w:color w:val="auto"/>
      <w:sz w:val="20"/>
      <w:lang w:val="en-GB" w:eastAsia="ar-SA"/>
    </w:rPr>
  </w:style>
  <w:style w:type="character" w:styleId="Strong">
    <w:name w:val="Strong"/>
    <w:qFormat/>
    <w:rsid w:val="003B7F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277148">
      <w:bodyDiv w:val="1"/>
      <w:marLeft w:val="0"/>
      <w:marRight w:val="0"/>
      <w:marTop w:val="0"/>
      <w:marBottom w:val="0"/>
      <w:divBdr>
        <w:top w:val="none" w:sz="0" w:space="0" w:color="auto"/>
        <w:left w:val="none" w:sz="0" w:space="0" w:color="auto"/>
        <w:bottom w:val="none" w:sz="0" w:space="0" w:color="auto"/>
        <w:right w:val="none" w:sz="0" w:space="0" w:color="auto"/>
      </w:divBdr>
    </w:div>
    <w:div w:id="232008707">
      <w:bodyDiv w:val="1"/>
      <w:marLeft w:val="0"/>
      <w:marRight w:val="0"/>
      <w:marTop w:val="0"/>
      <w:marBottom w:val="0"/>
      <w:divBdr>
        <w:top w:val="none" w:sz="0" w:space="0" w:color="auto"/>
        <w:left w:val="none" w:sz="0" w:space="0" w:color="auto"/>
        <w:bottom w:val="none" w:sz="0" w:space="0" w:color="auto"/>
        <w:right w:val="none" w:sz="0" w:space="0" w:color="auto"/>
      </w:divBdr>
    </w:div>
    <w:div w:id="669412431">
      <w:bodyDiv w:val="1"/>
      <w:marLeft w:val="0"/>
      <w:marRight w:val="0"/>
      <w:marTop w:val="0"/>
      <w:marBottom w:val="0"/>
      <w:divBdr>
        <w:top w:val="none" w:sz="0" w:space="0" w:color="auto"/>
        <w:left w:val="none" w:sz="0" w:space="0" w:color="auto"/>
        <w:bottom w:val="none" w:sz="0" w:space="0" w:color="auto"/>
        <w:right w:val="none" w:sz="0" w:space="0" w:color="auto"/>
      </w:divBdr>
    </w:div>
    <w:div w:id="740954678">
      <w:bodyDiv w:val="1"/>
      <w:marLeft w:val="0"/>
      <w:marRight w:val="0"/>
      <w:marTop w:val="0"/>
      <w:marBottom w:val="0"/>
      <w:divBdr>
        <w:top w:val="none" w:sz="0" w:space="0" w:color="auto"/>
        <w:left w:val="none" w:sz="0" w:space="0" w:color="auto"/>
        <w:bottom w:val="none" w:sz="0" w:space="0" w:color="auto"/>
        <w:right w:val="none" w:sz="0" w:space="0" w:color="auto"/>
      </w:divBdr>
    </w:div>
    <w:div w:id="999894166">
      <w:bodyDiv w:val="1"/>
      <w:marLeft w:val="0"/>
      <w:marRight w:val="0"/>
      <w:marTop w:val="0"/>
      <w:marBottom w:val="0"/>
      <w:divBdr>
        <w:top w:val="none" w:sz="0" w:space="0" w:color="auto"/>
        <w:left w:val="none" w:sz="0" w:space="0" w:color="auto"/>
        <w:bottom w:val="none" w:sz="0" w:space="0" w:color="auto"/>
        <w:right w:val="none" w:sz="0" w:space="0" w:color="auto"/>
      </w:divBdr>
      <w:divsChild>
        <w:div w:id="1683388489">
          <w:marLeft w:val="0"/>
          <w:marRight w:val="0"/>
          <w:marTop w:val="0"/>
          <w:marBottom w:val="0"/>
          <w:divBdr>
            <w:top w:val="none" w:sz="0" w:space="0" w:color="auto"/>
            <w:left w:val="none" w:sz="0" w:space="0" w:color="auto"/>
            <w:bottom w:val="none" w:sz="0" w:space="0" w:color="auto"/>
            <w:right w:val="none" w:sz="0" w:space="0" w:color="auto"/>
          </w:divBdr>
        </w:div>
        <w:div w:id="1153332909">
          <w:marLeft w:val="0"/>
          <w:marRight w:val="0"/>
          <w:marTop w:val="0"/>
          <w:marBottom w:val="0"/>
          <w:divBdr>
            <w:top w:val="none" w:sz="0" w:space="0" w:color="auto"/>
            <w:left w:val="none" w:sz="0" w:space="0" w:color="auto"/>
            <w:bottom w:val="none" w:sz="0" w:space="0" w:color="auto"/>
            <w:right w:val="none" w:sz="0" w:space="0" w:color="auto"/>
          </w:divBdr>
        </w:div>
        <w:div w:id="2104834502">
          <w:marLeft w:val="0"/>
          <w:marRight w:val="0"/>
          <w:marTop w:val="0"/>
          <w:marBottom w:val="0"/>
          <w:divBdr>
            <w:top w:val="none" w:sz="0" w:space="0" w:color="auto"/>
            <w:left w:val="none" w:sz="0" w:space="0" w:color="auto"/>
            <w:bottom w:val="none" w:sz="0" w:space="0" w:color="auto"/>
            <w:right w:val="none" w:sz="0" w:space="0" w:color="auto"/>
          </w:divBdr>
        </w:div>
        <w:div w:id="1742630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46.jpe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png"/><Relationship Id="rId18" Type="http://schemas.openxmlformats.org/officeDocument/2006/relationships/image" Target="media/image18.png"/><Relationship Id="rId26" Type="http://schemas.openxmlformats.org/officeDocument/2006/relationships/image" Target="media/image26.png"/><Relationship Id="rId39" Type="http://schemas.openxmlformats.org/officeDocument/2006/relationships/image" Target="media/image39.png"/><Relationship Id="rId3" Type="http://schemas.openxmlformats.org/officeDocument/2006/relationships/image" Target="media/image3.png"/><Relationship Id="rId21" Type="http://schemas.openxmlformats.org/officeDocument/2006/relationships/image" Target="media/image21.png"/><Relationship Id="rId34" Type="http://schemas.openxmlformats.org/officeDocument/2006/relationships/image" Target="media/image34.png"/><Relationship Id="rId42" Type="http://schemas.openxmlformats.org/officeDocument/2006/relationships/image" Target="media/image42.png"/><Relationship Id="rId7" Type="http://schemas.openxmlformats.org/officeDocument/2006/relationships/image" Target="media/image7.png"/><Relationship Id="rId12" Type="http://schemas.openxmlformats.org/officeDocument/2006/relationships/image" Target="media/image12.png"/><Relationship Id="rId17" Type="http://schemas.openxmlformats.org/officeDocument/2006/relationships/image" Target="media/image17.png"/><Relationship Id="rId25" Type="http://schemas.openxmlformats.org/officeDocument/2006/relationships/image" Target="media/image25.png"/><Relationship Id="rId33" Type="http://schemas.openxmlformats.org/officeDocument/2006/relationships/image" Target="media/image33.png"/><Relationship Id="rId38" Type="http://schemas.openxmlformats.org/officeDocument/2006/relationships/image" Target="media/image38.png"/><Relationship Id="rId2" Type="http://schemas.openxmlformats.org/officeDocument/2006/relationships/image" Target="media/image2.png"/><Relationship Id="rId16" Type="http://schemas.openxmlformats.org/officeDocument/2006/relationships/image" Target="media/image16.png"/><Relationship Id="rId20" Type="http://schemas.openxmlformats.org/officeDocument/2006/relationships/image" Target="media/image20.png"/><Relationship Id="rId29" Type="http://schemas.openxmlformats.org/officeDocument/2006/relationships/image" Target="media/image29.png"/><Relationship Id="rId41" Type="http://schemas.openxmlformats.org/officeDocument/2006/relationships/image" Target="media/image41.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24" Type="http://schemas.openxmlformats.org/officeDocument/2006/relationships/image" Target="media/image24.png"/><Relationship Id="rId32" Type="http://schemas.openxmlformats.org/officeDocument/2006/relationships/image" Target="media/image32.png"/><Relationship Id="rId37" Type="http://schemas.openxmlformats.org/officeDocument/2006/relationships/image" Target="media/image37.png"/><Relationship Id="rId40" Type="http://schemas.openxmlformats.org/officeDocument/2006/relationships/image" Target="media/image40.png"/><Relationship Id="rId45" Type="http://schemas.openxmlformats.org/officeDocument/2006/relationships/image" Target="media/image45.png"/><Relationship Id="rId5" Type="http://schemas.openxmlformats.org/officeDocument/2006/relationships/image" Target="media/image5.png"/><Relationship Id="rId15" Type="http://schemas.openxmlformats.org/officeDocument/2006/relationships/image" Target="media/image15.png"/><Relationship Id="rId23" Type="http://schemas.openxmlformats.org/officeDocument/2006/relationships/image" Target="media/image23.png"/><Relationship Id="rId28" Type="http://schemas.openxmlformats.org/officeDocument/2006/relationships/image" Target="media/image28.png"/><Relationship Id="rId36" Type="http://schemas.openxmlformats.org/officeDocument/2006/relationships/image" Target="media/image36.png"/><Relationship Id="rId10" Type="http://schemas.openxmlformats.org/officeDocument/2006/relationships/image" Target="media/image10.png"/><Relationship Id="rId19" Type="http://schemas.openxmlformats.org/officeDocument/2006/relationships/image" Target="media/image19.png"/><Relationship Id="rId31" Type="http://schemas.openxmlformats.org/officeDocument/2006/relationships/image" Target="media/image31.png"/><Relationship Id="rId44" Type="http://schemas.openxmlformats.org/officeDocument/2006/relationships/image" Target="media/image44.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image" Target="media/image14.png"/><Relationship Id="rId22" Type="http://schemas.openxmlformats.org/officeDocument/2006/relationships/image" Target="media/image22.png"/><Relationship Id="rId27" Type="http://schemas.openxmlformats.org/officeDocument/2006/relationships/image" Target="media/image27.png"/><Relationship Id="rId30" Type="http://schemas.openxmlformats.org/officeDocument/2006/relationships/image" Target="media/image30.png"/><Relationship Id="rId35" Type="http://schemas.openxmlformats.org/officeDocument/2006/relationships/image" Target="media/image35.png"/><Relationship Id="rId43"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5A655-31FA-4F7A-B438-371589BEF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1329</Words>
  <Characters>7579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BHAGYALATA SAHU</vt:lpstr>
    </vt:vector>
  </TitlesOfParts>
  <Company>Hewlett-Packard</Company>
  <LinksUpToDate>false</LinksUpToDate>
  <CharactersWithSpaces>8891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BHAGYALATA SAHU</dc:title>
  <dc:creator>Numan</dc:creator>
  <cp:lastModifiedBy>Yadav, Hari Shanker</cp:lastModifiedBy>
  <cp:revision>124</cp:revision>
  <cp:lastPrinted>2017-02-03T14:35:00Z</cp:lastPrinted>
  <dcterms:created xsi:type="dcterms:W3CDTF">2017-08-14T03:46:00Z</dcterms:created>
  <dcterms:modified xsi:type="dcterms:W3CDTF">2018-01-18T06:22:00Z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topo 011</vt:lpwstr>
  </property>
</Properties>
</file>